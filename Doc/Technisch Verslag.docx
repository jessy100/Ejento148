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5AB" w:rsidRPr="00F174EC" w:rsidRDefault="00117D0E" w:rsidP="008445AB">
      <w:pPr>
        <w:jc w:val="center"/>
        <w:rPr>
          <w:rFonts w:asciiTheme="minorHAnsi" w:hAnsiTheme="minorHAnsi"/>
          <w:sz w:val="44"/>
          <w:szCs w:val="44"/>
          <w:lang w:val="nl-NL"/>
        </w:rPr>
      </w:pPr>
      <w:r>
        <w:rPr>
          <w:rFonts w:asciiTheme="minorHAnsi" w:hAnsiTheme="minorHAnsi"/>
          <w:noProof/>
          <w:sz w:val="44"/>
          <w:szCs w:val="44"/>
          <w:lang w:val="en-GB" w:eastAsia="en-GB"/>
        </w:rPr>
        <w:drawing>
          <wp:anchor distT="0" distB="0" distL="114300" distR="114300" simplePos="0" relativeHeight="251660288" behindDoc="1" locked="0" layoutInCell="1" allowOverlap="1">
            <wp:simplePos x="0" y="0"/>
            <wp:positionH relativeFrom="column">
              <wp:posOffset>0</wp:posOffset>
            </wp:positionH>
            <wp:positionV relativeFrom="paragraph">
              <wp:posOffset>1470660</wp:posOffset>
            </wp:positionV>
            <wp:extent cx="5731510" cy="4298315"/>
            <wp:effectExtent l="0" t="0" r="2540" b="6985"/>
            <wp:wrapTight wrapText="bothSides">
              <wp:wrapPolygon edited="0">
                <wp:start x="0" y="0"/>
                <wp:lineTo x="0" y="21539"/>
                <wp:lineTo x="21538" y="21539"/>
                <wp:lineTo x="21538"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lashScreen.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anchor>
        </w:drawing>
      </w:r>
      <w:r w:rsidR="00415DA6">
        <w:rPr>
          <w:rFonts w:asciiTheme="minorHAnsi" w:hAnsiTheme="minorHAnsi"/>
          <w:sz w:val="72"/>
          <w:szCs w:val="72"/>
          <w:lang w:val="nl-NL"/>
        </w:rPr>
        <w:t>Ejento 148</w:t>
      </w:r>
      <w:r w:rsidR="008445AB" w:rsidRPr="00F174EC">
        <w:rPr>
          <w:rFonts w:asciiTheme="minorHAnsi" w:hAnsiTheme="minorHAnsi"/>
          <w:sz w:val="72"/>
          <w:szCs w:val="72"/>
          <w:lang w:val="nl-NL"/>
        </w:rPr>
        <w:br/>
      </w:r>
      <w:r w:rsidR="00A32617" w:rsidRPr="00F174EC">
        <w:rPr>
          <w:rFonts w:asciiTheme="minorHAnsi" w:hAnsiTheme="minorHAnsi"/>
          <w:sz w:val="44"/>
          <w:szCs w:val="44"/>
          <w:lang w:val="nl-NL"/>
        </w:rPr>
        <w:t>Technisch Verslag</w:t>
      </w:r>
    </w:p>
    <w:p w:rsidR="008445AB" w:rsidRPr="00F174EC" w:rsidRDefault="008445AB" w:rsidP="008445AB">
      <w:pPr>
        <w:jc w:val="center"/>
        <w:rPr>
          <w:rFonts w:asciiTheme="minorHAnsi" w:hAnsiTheme="minorHAnsi"/>
          <w:sz w:val="44"/>
          <w:szCs w:val="44"/>
          <w:lang w:val="nl-NL"/>
        </w:rPr>
      </w:pPr>
    </w:p>
    <w:p w:rsidR="00A32617" w:rsidRDefault="00A32617" w:rsidP="008445AB">
      <w:pPr>
        <w:rPr>
          <w:rFonts w:asciiTheme="minorHAnsi" w:hAnsiTheme="minorHAnsi"/>
          <w:lang w:val="nl-NL"/>
        </w:rPr>
      </w:pPr>
    </w:p>
    <w:p w:rsidR="00117D0E" w:rsidRPr="00F174EC" w:rsidRDefault="00117D0E" w:rsidP="008445AB">
      <w:pPr>
        <w:rPr>
          <w:rFonts w:asciiTheme="minorHAnsi" w:hAnsiTheme="minorHAnsi"/>
          <w:lang w:val="nl-NL"/>
        </w:rPr>
      </w:pPr>
    </w:p>
    <w:tbl>
      <w:tblPr>
        <w:tblStyle w:val="Tabelraster"/>
        <w:tblpPr w:leftFromText="180" w:rightFromText="180" w:vertAnchor="text" w:horzAnchor="margin" w:tblpXSpec="right" w:tblpY="24"/>
        <w:tblW w:w="0" w:type="auto"/>
        <w:tblLook w:val="04A0" w:firstRow="1" w:lastRow="0" w:firstColumn="1" w:lastColumn="0" w:noHBand="0" w:noVBand="1"/>
      </w:tblPr>
      <w:tblGrid>
        <w:gridCol w:w="1951"/>
        <w:gridCol w:w="1985"/>
      </w:tblGrid>
      <w:tr w:rsidR="00A32617" w:rsidRPr="00F174EC" w:rsidTr="00A32617">
        <w:tc>
          <w:tcPr>
            <w:tcW w:w="1951" w:type="dxa"/>
          </w:tcPr>
          <w:p w:rsidR="00A32617" w:rsidRPr="00F174EC" w:rsidRDefault="00A32617" w:rsidP="00A32617">
            <w:pPr>
              <w:rPr>
                <w:rFonts w:asciiTheme="minorHAnsi" w:hAnsiTheme="minorHAnsi"/>
                <w:lang w:val="nl-NL"/>
              </w:rPr>
            </w:pPr>
            <w:r w:rsidRPr="00F174EC">
              <w:rPr>
                <w:rFonts w:asciiTheme="minorHAnsi" w:hAnsiTheme="minorHAnsi"/>
                <w:lang w:val="nl-NL"/>
              </w:rPr>
              <w:t>Naam</w:t>
            </w:r>
          </w:p>
        </w:tc>
        <w:tc>
          <w:tcPr>
            <w:tcW w:w="1985" w:type="dxa"/>
          </w:tcPr>
          <w:p w:rsidR="00A32617" w:rsidRPr="00F174EC" w:rsidRDefault="00A32617" w:rsidP="00A32617">
            <w:pPr>
              <w:rPr>
                <w:rFonts w:asciiTheme="minorHAnsi" w:hAnsiTheme="minorHAnsi"/>
                <w:lang w:val="nl-NL"/>
              </w:rPr>
            </w:pPr>
            <w:r w:rsidRPr="00F174EC">
              <w:rPr>
                <w:rFonts w:asciiTheme="minorHAnsi" w:hAnsiTheme="minorHAnsi"/>
                <w:lang w:val="nl-NL"/>
              </w:rPr>
              <w:t>Studentnummer</w:t>
            </w:r>
          </w:p>
        </w:tc>
      </w:tr>
      <w:tr w:rsidR="00A32617" w:rsidRPr="00F174EC" w:rsidTr="00A32617">
        <w:tc>
          <w:tcPr>
            <w:tcW w:w="1951" w:type="dxa"/>
          </w:tcPr>
          <w:p w:rsidR="00A32617" w:rsidRPr="00F174EC" w:rsidRDefault="00A32617" w:rsidP="00A32617">
            <w:pPr>
              <w:rPr>
                <w:rFonts w:asciiTheme="minorHAnsi" w:hAnsiTheme="minorHAnsi"/>
                <w:lang w:val="nl-NL"/>
              </w:rPr>
            </w:pPr>
            <w:r w:rsidRPr="00F174EC">
              <w:rPr>
                <w:rFonts w:asciiTheme="minorHAnsi" w:hAnsiTheme="minorHAnsi"/>
                <w:lang w:val="nl-NL"/>
              </w:rPr>
              <w:t>Aydin Biber</w:t>
            </w:r>
          </w:p>
        </w:tc>
        <w:tc>
          <w:tcPr>
            <w:tcW w:w="1985" w:type="dxa"/>
          </w:tcPr>
          <w:p w:rsidR="00A32617" w:rsidRPr="00F174EC" w:rsidRDefault="00A32617" w:rsidP="00A32617">
            <w:pPr>
              <w:rPr>
                <w:rFonts w:asciiTheme="minorHAnsi" w:hAnsiTheme="minorHAnsi"/>
                <w:lang w:val="nl-NL"/>
              </w:rPr>
            </w:pPr>
            <w:r w:rsidRPr="00F174EC">
              <w:rPr>
                <w:rFonts w:asciiTheme="minorHAnsi" w:hAnsiTheme="minorHAnsi"/>
                <w:lang w:val="nl-NL"/>
              </w:rPr>
              <w:t>1666849</w:t>
            </w:r>
          </w:p>
        </w:tc>
      </w:tr>
      <w:tr w:rsidR="00A32617" w:rsidRPr="00F174EC" w:rsidTr="00A32617">
        <w:tc>
          <w:tcPr>
            <w:tcW w:w="1951" w:type="dxa"/>
          </w:tcPr>
          <w:p w:rsidR="00A32617" w:rsidRPr="00F174EC" w:rsidRDefault="00A32617" w:rsidP="00A32617">
            <w:pPr>
              <w:rPr>
                <w:rFonts w:asciiTheme="minorHAnsi" w:hAnsiTheme="minorHAnsi"/>
                <w:lang w:val="nl-NL"/>
              </w:rPr>
            </w:pPr>
            <w:r w:rsidRPr="00F174EC">
              <w:rPr>
                <w:rFonts w:asciiTheme="minorHAnsi" w:hAnsiTheme="minorHAnsi"/>
                <w:lang w:val="nl-NL"/>
              </w:rPr>
              <w:t>Jessy Vis</w:t>
            </w:r>
            <w:r w:rsidR="00103C5B" w:rsidRPr="00F174EC">
              <w:rPr>
                <w:rFonts w:asciiTheme="minorHAnsi" w:hAnsiTheme="minorHAnsi"/>
                <w:lang w:val="nl-NL"/>
              </w:rPr>
              <w:t>c</w:t>
            </w:r>
            <w:r w:rsidRPr="00F174EC">
              <w:rPr>
                <w:rFonts w:asciiTheme="minorHAnsi" w:hAnsiTheme="minorHAnsi"/>
                <w:lang w:val="nl-NL"/>
              </w:rPr>
              <w:t>h</w:t>
            </w:r>
          </w:p>
        </w:tc>
        <w:tc>
          <w:tcPr>
            <w:tcW w:w="1985" w:type="dxa"/>
          </w:tcPr>
          <w:p w:rsidR="00A32617" w:rsidRPr="00F174EC" w:rsidRDefault="00A32617" w:rsidP="00A32617">
            <w:pPr>
              <w:rPr>
                <w:rFonts w:asciiTheme="minorHAnsi" w:hAnsiTheme="minorHAnsi"/>
                <w:lang w:val="nl-NL"/>
              </w:rPr>
            </w:pPr>
            <w:r w:rsidRPr="00F174EC">
              <w:rPr>
                <w:rFonts w:asciiTheme="minorHAnsi" w:hAnsiTheme="minorHAnsi"/>
                <w:lang w:val="nl-NL"/>
              </w:rPr>
              <w:t>1661709</w:t>
            </w:r>
          </w:p>
        </w:tc>
      </w:tr>
      <w:tr w:rsidR="00117D0E" w:rsidRPr="00F174EC" w:rsidTr="00A32617">
        <w:tc>
          <w:tcPr>
            <w:tcW w:w="1951" w:type="dxa"/>
          </w:tcPr>
          <w:p w:rsidR="00117D0E" w:rsidRPr="00F174EC" w:rsidRDefault="00117D0E" w:rsidP="00A32617">
            <w:pPr>
              <w:rPr>
                <w:rFonts w:asciiTheme="minorHAnsi" w:hAnsiTheme="minorHAnsi"/>
                <w:lang w:val="nl-NL"/>
              </w:rPr>
            </w:pPr>
            <w:r>
              <w:rPr>
                <w:rFonts w:asciiTheme="minorHAnsi" w:hAnsiTheme="minorHAnsi"/>
                <w:lang w:val="nl-NL"/>
              </w:rPr>
              <w:t>Kevin Damen</w:t>
            </w:r>
          </w:p>
        </w:tc>
        <w:tc>
          <w:tcPr>
            <w:tcW w:w="1985" w:type="dxa"/>
          </w:tcPr>
          <w:p w:rsidR="00117D0E" w:rsidRPr="00F174EC" w:rsidRDefault="00117D0E" w:rsidP="00A32617">
            <w:pPr>
              <w:rPr>
                <w:rFonts w:asciiTheme="minorHAnsi" w:hAnsiTheme="minorHAnsi"/>
                <w:lang w:val="nl-NL"/>
              </w:rPr>
            </w:pPr>
            <w:r>
              <w:rPr>
                <w:rFonts w:asciiTheme="minorHAnsi" w:hAnsiTheme="minorHAnsi"/>
                <w:lang w:val="nl-NL"/>
              </w:rPr>
              <w:t>1660811</w:t>
            </w:r>
          </w:p>
        </w:tc>
      </w:tr>
    </w:tbl>
    <w:p w:rsidR="007D37D0" w:rsidRDefault="008728D9" w:rsidP="00F60625">
      <w:pPr>
        <w:tabs>
          <w:tab w:val="left" w:pos="4290"/>
        </w:tabs>
        <w:rPr>
          <w:rFonts w:asciiTheme="minorHAnsi" w:hAnsiTheme="minorHAnsi"/>
          <w:b/>
          <w:lang w:val="nl-NL"/>
        </w:rPr>
      </w:pPr>
      <w:r>
        <w:rPr>
          <w:rFonts w:asciiTheme="minorHAnsi" w:hAnsiTheme="minorHAnsi"/>
          <w:b/>
          <w:lang w:val="nl-NL"/>
        </w:rPr>
        <w:t xml:space="preserve">Versie </w:t>
      </w:r>
      <w:r w:rsidR="0075776F">
        <w:rPr>
          <w:rFonts w:asciiTheme="minorHAnsi" w:hAnsiTheme="minorHAnsi"/>
          <w:b/>
          <w:lang w:val="nl-NL"/>
        </w:rPr>
        <w:t>1.0</w:t>
      </w:r>
      <w:r w:rsidR="00F60625" w:rsidRPr="00F174EC">
        <w:rPr>
          <w:rFonts w:asciiTheme="minorHAnsi" w:hAnsiTheme="minorHAnsi"/>
          <w:b/>
          <w:lang w:val="nl-NL"/>
        </w:rPr>
        <w:tab/>
      </w:r>
    </w:p>
    <w:p w:rsidR="008445AB" w:rsidRPr="00F174EC" w:rsidRDefault="007D37D0" w:rsidP="00F60625">
      <w:pPr>
        <w:tabs>
          <w:tab w:val="left" w:pos="4290"/>
        </w:tabs>
        <w:rPr>
          <w:rFonts w:asciiTheme="minorHAnsi" w:hAnsiTheme="minorHAnsi"/>
          <w:lang w:val="nl-NL"/>
        </w:rPr>
      </w:pPr>
      <w:r w:rsidRPr="007D37D0">
        <w:rPr>
          <w:rFonts w:asciiTheme="minorHAnsi" w:hAnsiTheme="minorHAnsi"/>
          <w:lang w:val="nl-NL"/>
        </w:rPr>
        <w:t xml:space="preserve">Team: </w:t>
      </w:r>
      <w:r w:rsidR="001030CC">
        <w:rPr>
          <w:rFonts w:asciiTheme="minorHAnsi" w:hAnsiTheme="minorHAnsi"/>
          <w:lang w:val="nl-NL"/>
        </w:rPr>
        <w:t>S A D B O Y S</w:t>
      </w:r>
      <w:r w:rsidR="008445AB" w:rsidRPr="00F174EC">
        <w:rPr>
          <w:rFonts w:asciiTheme="minorHAnsi" w:hAnsiTheme="minorHAnsi"/>
          <w:lang w:val="nl-NL"/>
        </w:rPr>
        <w:br/>
      </w:r>
      <w:r w:rsidR="000E3DFC" w:rsidRPr="00F174EC">
        <w:rPr>
          <w:rFonts w:asciiTheme="minorHAnsi" w:hAnsiTheme="minorHAnsi"/>
          <w:lang w:val="nl-NL"/>
        </w:rPr>
        <w:t xml:space="preserve">Laatst </w:t>
      </w:r>
      <w:r w:rsidR="008445AB" w:rsidRPr="00F174EC">
        <w:rPr>
          <w:rFonts w:asciiTheme="minorHAnsi" w:hAnsiTheme="minorHAnsi"/>
          <w:lang w:val="nl-NL"/>
        </w:rPr>
        <w:t xml:space="preserve">gewijzigd op: </w:t>
      </w:r>
      <w:r w:rsidR="005A27DD">
        <w:rPr>
          <w:rFonts w:asciiTheme="minorHAnsi" w:hAnsiTheme="minorHAnsi"/>
          <w:lang w:val="nl-NL"/>
        </w:rPr>
        <w:t>05-11</w:t>
      </w:r>
      <w:r w:rsidR="008445AB" w:rsidRPr="00F174EC">
        <w:rPr>
          <w:rFonts w:asciiTheme="minorHAnsi" w:hAnsiTheme="minorHAnsi"/>
          <w:lang w:val="nl-NL"/>
        </w:rPr>
        <w:t>-2015</w:t>
      </w:r>
    </w:p>
    <w:p w:rsidR="00A32617" w:rsidRPr="00F174EC" w:rsidRDefault="00A32617">
      <w:pPr>
        <w:suppressAutoHyphens w:val="0"/>
        <w:rPr>
          <w:rFonts w:asciiTheme="minorHAnsi" w:hAnsiTheme="minorHAnsi"/>
          <w:lang w:val="nl-NL"/>
        </w:rPr>
      </w:pPr>
      <w:r w:rsidRPr="00F174EC">
        <w:rPr>
          <w:rFonts w:asciiTheme="minorHAnsi" w:hAnsiTheme="minorHAnsi"/>
          <w:lang w:val="nl-NL"/>
        </w:rPr>
        <w:br w:type="page"/>
      </w:r>
    </w:p>
    <w:p w:rsidR="00AF6E5A" w:rsidRPr="00F174EC" w:rsidRDefault="00C82E3E" w:rsidP="00C82E3E">
      <w:pPr>
        <w:pStyle w:val="Kop1"/>
      </w:pPr>
      <w:bookmarkStart w:id="0" w:name="_Toc434851362"/>
      <w:r>
        <w:lastRenderedPageBreak/>
        <w:t>Versiebeheer</w:t>
      </w:r>
      <w:bookmarkEnd w:id="0"/>
    </w:p>
    <w:tbl>
      <w:tblPr>
        <w:tblStyle w:val="Tabelraster"/>
        <w:tblW w:w="0" w:type="auto"/>
        <w:tblLook w:val="04A0" w:firstRow="1" w:lastRow="0" w:firstColumn="1" w:lastColumn="0" w:noHBand="0" w:noVBand="1"/>
      </w:tblPr>
      <w:tblGrid>
        <w:gridCol w:w="3055"/>
        <w:gridCol w:w="3055"/>
        <w:gridCol w:w="3056"/>
      </w:tblGrid>
      <w:tr w:rsidR="00DA0B21" w:rsidRPr="00F174EC" w:rsidTr="00DA0B21">
        <w:tc>
          <w:tcPr>
            <w:tcW w:w="3055" w:type="dxa"/>
          </w:tcPr>
          <w:p w:rsidR="00DA0B21" w:rsidRPr="00F174EC" w:rsidRDefault="00DA0B21" w:rsidP="00DA0B21">
            <w:pPr>
              <w:rPr>
                <w:rFonts w:asciiTheme="minorHAnsi" w:hAnsiTheme="minorHAnsi"/>
                <w:lang w:val="nl-NL"/>
              </w:rPr>
            </w:pPr>
            <w:r w:rsidRPr="00F174EC">
              <w:rPr>
                <w:rFonts w:asciiTheme="minorHAnsi" w:hAnsiTheme="minorHAnsi"/>
                <w:b/>
                <w:bCs/>
                <w:lang w:val="nl-NL"/>
              </w:rPr>
              <w:t>Versie</w:t>
            </w:r>
          </w:p>
        </w:tc>
        <w:tc>
          <w:tcPr>
            <w:tcW w:w="3055" w:type="dxa"/>
          </w:tcPr>
          <w:p w:rsidR="00DA0B21" w:rsidRPr="00F174EC" w:rsidRDefault="00DA0B21" w:rsidP="008445AB">
            <w:pPr>
              <w:rPr>
                <w:rFonts w:asciiTheme="minorHAnsi" w:hAnsiTheme="minorHAnsi"/>
                <w:lang w:val="nl-NL"/>
              </w:rPr>
            </w:pPr>
            <w:r w:rsidRPr="00F174EC">
              <w:rPr>
                <w:rFonts w:asciiTheme="minorHAnsi" w:hAnsiTheme="minorHAnsi"/>
                <w:b/>
                <w:bCs/>
              </w:rPr>
              <w:t>datum</w:t>
            </w:r>
          </w:p>
        </w:tc>
        <w:tc>
          <w:tcPr>
            <w:tcW w:w="3056" w:type="dxa"/>
          </w:tcPr>
          <w:p w:rsidR="00DA0B21" w:rsidRPr="00F174EC" w:rsidRDefault="00DA0B21" w:rsidP="008445AB">
            <w:pPr>
              <w:rPr>
                <w:rFonts w:asciiTheme="minorHAnsi" w:hAnsiTheme="minorHAnsi"/>
                <w:lang w:val="nl-NL"/>
              </w:rPr>
            </w:pPr>
            <w:r w:rsidRPr="00F174EC">
              <w:rPr>
                <w:rFonts w:asciiTheme="minorHAnsi" w:hAnsiTheme="minorHAnsi"/>
                <w:b/>
                <w:bCs/>
                <w:lang w:val="nl-NL"/>
              </w:rPr>
              <w:t>Wijzigingen</w:t>
            </w:r>
          </w:p>
        </w:tc>
      </w:tr>
      <w:tr w:rsidR="00DA0B21" w:rsidRPr="00A97743" w:rsidTr="00DA0B21">
        <w:tc>
          <w:tcPr>
            <w:tcW w:w="3055" w:type="dxa"/>
          </w:tcPr>
          <w:p w:rsidR="00DA0B21" w:rsidRPr="00F174EC" w:rsidRDefault="00D22221" w:rsidP="008445AB">
            <w:pPr>
              <w:rPr>
                <w:rFonts w:asciiTheme="minorHAnsi" w:hAnsiTheme="minorHAnsi"/>
                <w:lang w:val="nl-NL"/>
              </w:rPr>
            </w:pPr>
            <w:r w:rsidRPr="00F174EC">
              <w:rPr>
                <w:rFonts w:asciiTheme="minorHAnsi" w:hAnsiTheme="minorHAnsi"/>
                <w:sz w:val="24"/>
                <w:szCs w:val="24"/>
              </w:rPr>
              <w:t>0.1</w:t>
            </w:r>
          </w:p>
        </w:tc>
        <w:tc>
          <w:tcPr>
            <w:tcW w:w="3055" w:type="dxa"/>
          </w:tcPr>
          <w:p w:rsidR="00DA0B21" w:rsidRPr="00F174EC" w:rsidRDefault="00626585" w:rsidP="008445AB">
            <w:pPr>
              <w:rPr>
                <w:rFonts w:asciiTheme="minorHAnsi" w:hAnsiTheme="minorHAnsi"/>
                <w:lang w:val="nl-NL"/>
              </w:rPr>
            </w:pPr>
            <w:r>
              <w:rPr>
                <w:rFonts w:asciiTheme="minorHAnsi" w:hAnsiTheme="minorHAnsi"/>
              </w:rPr>
              <w:t>22-09</w:t>
            </w:r>
            <w:r w:rsidR="00DA0B21" w:rsidRPr="00F174EC">
              <w:rPr>
                <w:rFonts w:asciiTheme="minorHAnsi" w:hAnsiTheme="minorHAnsi"/>
              </w:rPr>
              <w:t>-2015</w:t>
            </w:r>
          </w:p>
        </w:tc>
        <w:tc>
          <w:tcPr>
            <w:tcW w:w="3056" w:type="dxa"/>
          </w:tcPr>
          <w:p w:rsidR="00F858AC" w:rsidRPr="00F174EC" w:rsidRDefault="00DA0B21" w:rsidP="008445AB">
            <w:pPr>
              <w:rPr>
                <w:rFonts w:asciiTheme="minorHAnsi" w:hAnsiTheme="minorHAnsi"/>
                <w:lang w:val="nl-NL"/>
              </w:rPr>
            </w:pPr>
            <w:r w:rsidRPr="00F174EC">
              <w:rPr>
                <w:rFonts w:asciiTheme="minorHAnsi" w:hAnsiTheme="minorHAnsi"/>
                <w:lang w:val="nl-NL"/>
              </w:rPr>
              <w:t>Eerste opzet. Voorblad, Inhoudsopgave, Achtergronden en Doelstellingen toegevoegd.</w:t>
            </w:r>
          </w:p>
        </w:tc>
      </w:tr>
      <w:tr w:rsidR="000A0F13" w:rsidRPr="00A97743" w:rsidTr="00DA0B21">
        <w:tc>
          <w:tcPr>
            <w:tcW w:w="3055" w:type="dxa"/>
          </w:tcPr>
          <w:p w:rsidR="000A0F13" w:rsidRPr="00F174EC" w:rsidRDefault="000A0F13" w:rsidP="008445AB">
            <w:pPr>
              <w:rPr>
                <w:rFonts w:asciiTheme="minorHAnsi" w:hAnsiTheme="minorHAnsi"/>
                <w:sz w:val="24"/>
                <w:szCs w:val="24"/>
              </w:rPr>
            </w:pPr>
            <w:r>
              <w:rPr>
                <w:rFonts w:asciiTheme="minorHAnsi" w:hAnsiTheme="minorHAnsi"/>
                <w:sz w:val="24"/>
                <w:szCs w:val="24"/>
              </w:rPr>
              <w:t>0.2</w:t>
            </w:r>
          </w:p>
        </w:tc>
        <w:tc>
          <w:tcPr>
            <w:tcW w:w="3055" w:type="dxa"/>
          </w:tcPr>
          <w:p w:rsidR="000A0F13" w:rsidRDefault="000A0F13" w:rsidP="008445AB">
            <w:pPr>
              <w:rPr>
                <w:rFonts w:asciiTheme="minorHAnsi" w:hAnsiTheme="minorHAnsi"/>
              </w:rPr>
            </w:pPr>
            <w:r>
              <w:rPr>
                <w:rFonts w:asciiTheme="minorHAnsi" w:hAnsiTheme="minorHAnsi"/>
              </w:rPr>
              <w:t>05-11-2015</w:t>
            </w:r>
          </w:p>
        </w:tc>
        <w:tc>
          <w:tcPr>
            <w:tcW w:w="3056" w:type="dxa"/>
          </w:tcPr>
          <w:p w:rsidR="000A0F13" w:rsidRPr="00F174EC" w:rsidRDefault="000A0F13" w:rsidP="008445AB">
            <w:pPr>
              <w:rPr>
                <w:rFonts w:asciiTheme="minorHAnsi" w:hAnsiTheme="minorHAnsi"/>
                <w:lang w:val="nl-NL"/>
              </w:rPr>
            </w:pPr>
            <w:r>
              <w:rPr>
                <w:rFonts w:asciiTheme="minorHAnsi" w:hAnsiTheme="minorHAnsi"/>
                <w:lang w:val="nl-NL"/>
              </w:rPr>
              <w:t>Koppen toevoegen conform voorbeeld technisch verslag</w:t>
            </w:r>
            <w:r w:rsidR="00D122A5">
              <w:rPr>
                <w:rFonts w:asciiTheme="minorHAnsi" w:hAnsiTheme="minorHAnsi"/>
                <w:lang w:val="nl-NL"/>
              </w:rPr>
              <w:t>.</w:t>
            </w:r>
          </w:p>
        </w:tc>
      </w:tr>
      <w:tr w:rsidR="00883436" w:rsidRPr="00F62C09" w:rsidTr="00DA0B21">
        <w:tc>
          <w:tcPr>
            <w:tcW w:w="3055" w:type="dxa"/>
          </w:tcPr>
          <w:p w:rsidR="00883436" w:rsidRDefault="00883436" w:rsidP="008445AB">
            <w:pPr>
              <w:rPr>
                <w:rFonts w:asciiTheme="minorHAnsi" w:hAnsiTheme="minorHAnsi"/>
                <w:sz w:val="24"/>
                <w:szCs w:val="24"/>
              </w:rPr>
            </w:pPr>
            <w:r>
              <w:rPr>
                <w:rFonts w:asciiTheme="minorHAnsi" w:hAnsiTheme="minorHAnsi"/>
                <w:sz w:val="24"/>
                <w:szCs w:val="24"/>
              </w:rPr>
              <w:t>0.3</w:t>
            </w:r>
          </w:p>
        </w:tc>
        <w:tc>
          <w:tcPr>
            <w:tcW w:w="3055" w:type="dxa"/>
          </w:tcPr>
          <w:p w:rsidR="00883436" w:rsidRDefault="006468C8" w:rsidP="008445AB">
            <w:pPr>
              <w:rPr>
                <w:rFonts w:asciiTheme="minorHAnsi" w:hAnsiTheme="minorHAnsi"/>
              </w:rPr>
            </w:pPr>
            <w:r>
              <w:rPr>
                <w:rFonts w:asciiTheme="minorHAnsi" w:hAnsiTheme="minorHAnsi"/>
              </w:rPr>
              <w:t>06-11-2015</w:t>
            </w:r>
          </w:p>
        </w:tc>
        <w:tc>
          <w:tcPr>
            <w:tcW w:w="3056" w:type="dxa"/>
          </w:tcPr>
          <w:p w:rsidR="00883436" w:rsidRDefault="00541066" w:rsidP="008445AB">
            <w:pPr>
              <w:rPr>
                <w:rFonts w:asciiTheme="minorHAnsi" w:hAnsiTheme="minorHAnsi"/>
                <w:lang w:val="nl-NL"/>
              </w:rPr>
            </w:pPr>
            <w:r>
              <w:rPr>
                <w:rFonts w:asciiTheme="minorHAnsi" w:hAnsiTheme="minorHAnsi"/>
                <w:lang w:val="nl-NL"/>
              </w:rPr>
              <w:t>Invullen</w:t>
            </w:r>
            <w:r w:rsidR="004C765C">
              <w:rPr>
                <w:rFonts w:asciiTheme="minorHAnsi" w:hAnsiTheme="minorHAnsi"/>
                <w:lang w:val="nl-NL"/>
              </w:rPr>
              <w:t xml:space="preserve"> 2, </w:t>
            </w:r>
            <w:r w:rsidR="00FD1F34">
              <w:rPr>
                <w:rFonts w:asciiTheme="minorHAnsi" w:hAnsiTheme="minorHAnsi"/>
                <w:lang w:val="nl-NL"/>
              </w:rPr>
              <w:t>2.1, 2.2,</w:t>
            </w:r>
            <w:r>
              <w:rPr>
                <w:rFonts w:asciiTheme="minorHAnsi" w:hAnsiTheme="minorHAnsi"/>
                <w:lang w:val="nl-NL"/>
              </w:rPr>
              <w:t xml:space="preserve"> 4.1</w:t>
            </w:r>
            <w:r w:rsidR="00762E43">
              <w:rPr>
                <w:rFonts w:asciiTheme="minorHAnsi" w:hAnsiTheme="minorHAnsi"/>
                <w:lang w:val="nl-NL"/>
              </w:rPr>
              <w:t xml:space="preserve">, </w:t>
            </w:r>
            <w:r w:rsidR="002B070C">
              <w:rPr>
                <w:rFonts w:asciiTheme="minorHAnsi" w:hAnsiTheme="minorHAnsi"/>
                <w:lang w:val="nl-NL"/>
              </w:rPr>
              <w:t>4.3, 5</w:t>
            </w:r>
          </w:p>
        </w:tc>
      </w:tr>
      <w:tr w:rsidR="007F27D6" w:rsidRPr="00F62C09" w:rsidTr="00DA0B21">
        <w:tc>
          <w:tcPr>
            <w:tcW w:w="3055" w:type="dxa"/>
          </w:tcPr>
          <w:p w:rsidR="007F27D6" w:rsidRDefault="007F27D6" w:rsidP="008445AB">
            <w:pPr>
              <w:rPr>
                <w:rFonts w:asciiTheme="minorHAnsi" w:hAnsiTheme="minorHAnsi"/>
                <w:sz w:val="24"/>
                <w:szCs w:val="24"/>
              </w:rPr>
            </w:pPr>
            <w:r>
              <w:rPr>
                <w:rFonts w:asciiTheme="minorHAnsi" w:hAnsiTheme="minorHAnsi"/>
                <w:sz w:val="24"/>
                <w:szCs w:val="24"/>
              </w:rPr>
              <w:t>0.4</w:t>
            </w:r>
          </w:p>
        </w:tc>
        <w:tc>
          <w:tcPr>
            <w:tcW w:w="3055" w:type="dxa"/>
          </w:tcPr>
          <w:p w:rsidR="007F27D6" w:rsidRDefault="007F27D6" w:rsidP="008445AB">
            <w:pPr>
              <w:rPr>
                <w:rFonts w:asciiTheme="minorHAnsi" w:hAnsiTheme="minorHAnsi"/>
              </w:rPr>
            </w:pPr>
            <w:r>
              <w:rPr>
                <w:rFonts w:asciiTheme="minorHAnsi" w:hAnsiTheme="minorHAnsi"/>
              </w:rPr>
              <w:t>09-11-2015</w:t>
            </w:r>
          </w:p>
        </w:tc>
        <w:tc>
          <w:tcPr>
            <w:tcW w:w="3056" w:type="dxa"/>
          </w:tcPr>
          <w:p w:rsidR="007F27D6" w:rsidRDefault="007F27D6" w:rsidP="008445AB">
            <w:pPr>
              <w:rPr>
                <w:rFonts w:asciiTheme="minorHAnsi" w:hAnsiTheme="minorHAnsi"/>
                <w:lang w:val="nl-NL"/>
              </w:rPr>
            </w:pPr>
            <w:r>
              <w:rPr>
                <w:rFonts w:asciiTheme="minorHAnsi" w:hAnsiTheme="minorHAnsi"/>
                <w:lang w:val="nl-NL"/>
              </w:rPr>
              <w:t xml:space="preserve">Invullen 3.1, </w:t>
            </w:r>
            <w:r w:rsidR="00013B5F">
              <w:rPr>
                <w:rFonts w:asciiTheme="minorHAnsi" w:hAnsiTheme="minorHAnsi"/>
                <w:lang w:val="nl-NL"/>
              </w:rPr>
              <w:t>7</w:t>
            </w:r>
          </w:p>
        </w:tc>
      </w:tr>
      <w:tr w:rsidR="00E37C73" w:rsidRPr="00F62C09" w:rsidTr="00DA0B21">
        <w:tc>
          <w:tcPr>
            <w:tcW w:w="3055" w:type="dxa"/>
          </w:tcPr>
          <w:p w:rsidR="00E37C73" w:rsidRDefault="00E37C73" w:rsidP="008445AB">
            <w:pPr>
              <w:rPr>
                <w:rFonts w:asciiTheme="minorHAnsi" w:hAnsiTheme="minorHAnsi"/>
                <w:sz w:val="24"/>
                <w:szCs w:val="24"/>
              </w:rPr>
            </w:pPr>
            <w:r>
              <w:rPr>
                <w:rFonts w:asciiTheme="minorHAnsi" w:hAnsiTheme="minorHAnsi"/>
                <w:sz w:val="24"/>
                <w:szCs w:val="24"/>
              </w:rPr>
              <w:t>1.0</w:t>
            </w:r>
          </w:p>
        </w:tc>
        <w:tc>
          <w:tcPr>
            <w:tcW w:w="3055" w:type="dxa"/>
          </w:tcPr>
          <w:p w:rsidR="00E37C73" w:rsidRDefault="00E37C73" w:rsidP="008445AB">
            <w:pPr>
              <w:rPr>
                <w:rFonts w:asciiTheme="minorHAnsi" w:hAnsiTheme="minorHAnsi"/>
              </w:rPr>
            </w:pPr>
            <w:r>
              <w:rPr>
                <w:rFonts w:asciiTheme="minorHAnsi" w:hAnsiTheme="minorHAnsi"/>
              </w:rPr>
              <w:t>09-11-2015</w:t>
            </w:r>
          </w:p>
        </w:tc>
        <w:tc>
          <w:tcPr>
            <w:tcW w:w="3056" w:type="dxa"/>
          </w:tcPr>
          <w:p w:rsidR="00E37C73" w:rsidRDefault="00E37C73" w:rsidP="008445AB">
            <w:pPr>
              <w:rPr>
                <w:rFonts w:asciiTheme="minorHAnsi" w:hAnsiTheme="minorHAnsi"/>
                <w:lang w:val="nl-NL"/>
              </w:rPr>
            </w:pPr>
            <w:r>
              <w:rPr>
                <w:rFonts w:asciiTheme="minorHAnsi" w:hAnsiTheme="minorHAnsi"/>
                <w:lang w:val="nl-NL"/>
              </w:rPr>
              <w:t xml:space="preserve">Spellings en </w:t>
            </w:r>
            <w:r w:rsidR="004F4264">
              <w:rPr>
                <w:rFonts w:asciiTheme="minorHAnsi" w:hAnsiTheme="minorHAnsi"/>
                <w:lang w:val="nl-NL"/>
              </w:rPr>
              <w:t>grammatica</w:t>
            </w:r>
            <w:r>
              <w:rPr>
                <w:rFonts w:asciiTheme="minorHAnsi" w:hAnsiTheme="minorHAnsi"/>
                <w:lang w:val="nl-NL"/>
              </w:rPr>
              <w:t xml:space="preserve"> controle</w:t>
            </w:r>
          </w:p>
        </w:tc>
      </w:tr>
    </w:tbl>
    <w:p w:rsidR="008445AB" w:rsidRPr="00F174EC" w:rsidRDefault="008445AB" w:rsidP="008445AB">
      <w:pPr>
        <w:rPr>
          <w:rFonts w:asciiTheme="minorHAnsi" w:hAnsiTheme="minorHAnsi"/>
          <w:lang w:val="nl-NL"/>
        </w:rPr>
      </w:pPr>
    </w:p>
    <w:p w:rsidR="008445AB" w:rsidRPr="00F174EC" w:rsidRDefault="008445AB" w:rsidP="008445AB">
      <w:pPr>
        <w:rPr>
          <w:rFonts w:asciiTheme="minorHAnsi" w:hAnsiTheme="minorHAnsi"/>
          <w:lang w:val="nl-NL"/>
        </w:rPr>
      </w:pPr>
    </w:p>
    <w:p w:rsidR="008445AB" w:rsidRPr="00F174EC" w:rsidRDefault="008445AB" w:rsidP="008445AB">
      <w:pPr>
        <w:rPr>
          <w:rFonts w:asciiTheme="minorHAnsi" w:hAnsiTheme="minorHAnsi"/>
          <w:lang w:val="nl-NL"/>
        </w:rPr>
      </w:pPr>
    </w:p>
    <w:p w:rsidR="008445AB" w:rsidRPr="00F174EC" w:rsidRDefault="008445AB" w:rsidP="008445AB">
      <w:pPr>
        <w:rPr>
          <w:rFonts w:asciiTheme="minorHAnsi" w:hAnsiTheme="minorHAnsi"/>
          <w:lang w:val="nl-NL"/>
        </w:rPr>
      </w:pPr>
    </w:p>
    <w:p w:rsidR="008445AB" w:rsidRPr="00F174EC" w:rsidRDefault="008445AB" w:rsidP="008445AB">
      <w:pPr>
        <w:rPr>
          <w:rFonts w:asciiTheme="minorHAnsi" w:hAnsiTheme="minorHAnsi"/>
          <w:lang w:val="nl-NL"/>
        </w:rPr>
      </w:pPr>
    </w:p>
    <w:p w:rsidR="008445AB" w:rsidRPr="00F174EC" w:rsidRDefault="000E2755" w:rsidP="008445AB">
      <w:pPr>
        <w:rPr>
          <w:rFonts w:asciiTheme="minorHAnsi" w:hAnsiTheme="minorHAnsi"/>
          <w:lang w:val="nl-NL"/>
        </w:rPr>
      </w:pPr>
      <w:r w:rsidRPr="00F174EC">
        <w:rPr>
          <w:rFonts w:asciiTheme="minorHAnsi" w:hAnsiTheme="minorHAnsi"/>
          <w:lang w:val="nl-NL"/>
        </w:rPr>
        <w:br/>
      </w:r>
    </w:p>
    <w:p w:rsidR="008445AB" w:rsidRPr="00F174EC" w:rsidRDefault="008445AB" w:rsidP="008445AB">
      <w:pPr>
        <w:rPr>
          <w:rFonts w:asciiTheme="minorHAnsi" w:hAnsiTheme="minorHAnsi"/>
          <w:lang w:val="nl-NL"/>
        </w:rPr>
      </w:pPr>
    </w:p>
    <w:p w:rsidR="008445AB" w:rsidRPr="00F174EC" w:rsidRDefault="008445AB" w:rsidP="008445AB">
      <w:pPr>
        <w:rPr>
          <w:rFonts w:asciiTheme="minorHAnsi" w:hAnsiTheme="minorHAnsi"/>
          <w:lang w:val="nl-NL"/>
        </w:rPr>
      </w:pPr>
    </w:p>
    <w:p w:rsidR="008445AB" w:rsidRPr="00F174EC" w:rsidRDefault="008445AB" w:rsidP="008445AB">
      <w:pPr>
        <w:rPr>
          <w:rFonts w:asciiTheme="minorHAnsi" w:hAnsiTheme="minorHAnsi"/>
          <w:lang w:val="nl-NL"/>
        </w:rPr>
      </w:pPr>
    </w:p>
    <w:p w:rsidR="008445AB" w:rsidRPr="00F174EC" w:rsidRDefault="008445AB" w:rsidP="008445AB">
      <w:pPr>
        <w:rPr>
          <w:rFonts w:asciiTheme="minorHAnsi" w:hAnsiTheme="minorHAnsi"/>
          <w:lang w:val="nl-NL"/>
        </w:rPr>
      </w:pPr>
    </w:p>
    <w:p w:rsidR="008445AB" w:rsidRPr="00F174EC" w:rsidRDefault="008445AB" w:rsidP="008445AB">
      <w:pPr>
        <w:rPr>
          <w:rFonts w:asciiTheme="minorHAnsi" w:hAnsiTheme="minorHAnsi"/>
          <w:lang w:val="nl-NL"/>
        </w:rPr>
      </w:pPr>
    </w:p>
    <w:p w:rsidR="008445AB" w:rsidRPr="00F174EC" w:rsidRDefault="008445AB" w:rsidP="008445AB">
      <w:pPr>
        <w:rPr>
          <w:rFonts w:asciiTheme="minorHAnsi" w:hAnsiTheme="minorHAnsi"/>
          <w:lang w:val="nl-NL"/>
        </w:rPr>
      </w:pPr>
    </w:p>
    <w:p w:rsidR="008445AB" w:rsidRPr="00F174EC" w:rsidRDefault="008445AB" w:rsidP="008445AB">
      <w:pPr>
        <w:rPr>
          <w:rFonts w:asciiTheme="minorHAnsi" w:hAnsiTheme="minorHAnsi"/>
          <w:lang w:val="nl-NL"/>
        </w:rPr>
      </w:pPr>
    </w:p>
    <w:p w:rsidR="008445AB" w:rsidRPr="00F174EC" w:rsidRDefault="008445AB" w:rsidP="008445AB">
      <w:pPr>
        <w:rPr>
          <w:rFonts w:asciiTheme="minorHAnsi" w:hAnsiTheme="minorHAnsi"/>
          <w:lang w:val="nl-NL"/>
        </w:rPr>
      </w:pPr>
    </w:p>
    <w:p w:rsidR="008445AB" w:rsidRPr="00F174EC" w:rsidRDefault="008445AB" w:rsidP="008445AB">
      <w:pPr>
        <w:rPr>
          <w:rFonts w:asciiTheme="minorHAnsi" w:hAnsiTheme="minorHAnsi"/>
          <w:lang w:val="nl-NL"/>
        </w:rPr>
      </w:pPr>
    </w:p>
    <w:p w:rsidR="008445AB" w:rsidRPr="00F174EC" w:rsidRDefault="008445AB" w:rsidP="008445AB">
      <w:pPr>
        <w:rPr>
          <w:rFonts w:asciiTheme="minorHAnsi" w:hAnsiTheme="minorHAnsi"/>
          <w:lang w:val="nl-NL"/>
        </w:rPr>
      </w:pPr>
    </w:p>
    <w:p w:rsidR="008445AB" w:rsidRPr="00F174EC" w:rsidRDefault="008445AB" w:rsidP="008445AB">
      <w:pPr>
        <w:rPr>
          <w:rFonts w:asciiTheme="minorHAnsi" w:hAnsiTheme="minorHAnsi"/>
          <w:lang w:val="nl-NL"/>
        </w:rPr>
      </w:pPr>
    </w:p>
    <w:p w:rsidR="008445AB" w:rsidRPr="00F174EC" w:rsidRDefault="008445AB" w:rsidP="008445AB">
      <w:pPr>
        <w:rPr>
          <w:rFonts w:asciiTheme="minorHAnsi" w:hAnsiTheme="minorHAnsi"/>
          <w:lang w:val="nl-NL"/>
        </w:rPr>
      </w:pPr>
    </w:p>
    <w:bookmarkStart w:id="1" w:name="__RefHeading__507_1540061839" w:displacedByCustomXml="next"/>
    <w:bookmarkEnd w:id="1" w:displacedByCustomXml="next"/>
    <w:bookmarkStart w:id="2" w:name="_Toc348392498" w:displacedByCustomXml="next"/>
    <w:sdt>
      <w:sdtPr>
        <w:rPr>
          <w:rFonts w:asciiTheme="minorHAnsi" w:eastAsia="WenQuanYi Micro Hei" w:hAnsiTheme="minorHAnsi" w:cs="Calibri"/>
          <w:b w:val="0"/>
          <w:bCs w:val="0"/>
          <w:color w:val="auto"/>
          <w:kern w:val="1"/>
          <w:sz w:val="22"/>
          <w:szCs w:val="22"/>
          <w:lang w:val="en-US" w:eastAsia="en-US"/>
        </w:rPr>
        <w:id w:val="-502741529"/>
        <w:docPartObj>
          <w:docPartGallery w:val="Table of Contents"/>
          <w:docPartUnique/>
        </w:docPartObj>
      </w:sdtPr>
      <w:sdtEndPr>
        <w:rPr>
          <w:noProof/>
        </w:rPr>
      </w:sdtEndPr>
      <w:sdtContent>
        <w:p w:rsidR="002C6D53" w:rsidRDefault="002C6D53">
          <w:pPr>
            <w:pStyle w:val="Kopvaninhoudsopgave"/>
            <w:rPr>
              <w:rFonts w:asciiTheme="minorHAnsi" w:eastAsia="WenQuanYi Micro Hei" w:hAnsiTheme="minorHAnsi" w:cs="Calibri"/>
              <w:b w:val="0"/>
              <w:bCs w:val="0"/>
              <w:color w:val="auto"/>
              <w:kern w:val="1"/>
              <w:sz w:val="22"/>
              <w:szCs w:val="22"/>
              <w:lang w:val="en-US" w:eastAsia="en-US"/>
            </w:rPr>
          </w:pPr>
        </w:p>
        <w:p w:rsidR="002C6D53" w:rsidRDefault="002C6D53">
          <w:pPr>
            <w:suppressAutoHyphens w:val="0"/>
            <w:rPr>
              <w:rFonts w:asciiTheme="minorHAnsi" w:hAnsiTheme="minorHAnsi"/>
            </w:rPr>
          </w:pPr>
          <w:r>
            <w:rPr>
              <w:rFonts w:asciiTheme="minorHAnsi" w:hAnsiTheme="minorHAnsi"/>
              <w:b/>
              <w:bCs/>
            </w:rPr>
            <w:br w:type="page"/>
          </w:r>
        </w:p>
        <w:p w:rsidR="00A66A54" w:rsidRPr="00F174EC" w:rsidRDefault="00A66A54">
          <w:pPr>
            <w:pStyle w:val="Kopvaninhoudsopgave"/>
            <w:rPr>
              <w:rFonts w:asciiTheme="minorHAnsi" w:hAnsiTheme="minorHAnsi"/>
            </w:rPr>
          </w:pPr>
          <w:r w:rsidRPr="00F174EC">
            <w:rPr>
              <w:rFonts w:asciiTheme="minorHAnsi" w:hAnsiTheme="minorHAnsi"/>
            </w:rPr>
            <w:lastRenderedPageBreak/>
            <w:t>Inhoudsopgave</w:t>
          </w:r>
        </w:p>
        <w:p w:rsidR="00D305A5" w:rsidRDefault="00B2110D">
          <w:pPr>
            <w:pStyle w:val="Inhopg1"/>
            <w:tabs>
              <w:tab w:val="right" w:leader="dot" w:pos="9016"/>
            </w:tabs>
            <w:rPr>
              <w:rFonts w:eastAsiaTheme="minorEastAsia" w:cstheme="minorBidi"/>
              <w:b w:val="0"/>
              <w:noProof/>
              <w:kern w:val="0"/>
              <w:sz w:val="22"/>
              <w:szCs w:val="22"/>
              <w:lang w:val="en-GB" w:eastAsia="en-GB"/>
            </w:rPr>
          </w:pPr>
          <w:r w:rsidRPr="00F174EC">
            <w:rPr>
              <w:b w:val="0"/>
            </w:rPr>
            <w:fldChar w:fldCharType="begin"/>
          </w:r>
          <w:r w:rsidR="00A66A54" w:rsidRPr="00F174EC">
            <w:rPr>
              <w:lang w:val="nl-NL"/>
            </w:rPr>
            <w:instrText xml:space="preserve"> TOC \o "1-3" \h \z \u </w:instrText>
          </w:r>
          <w:r w:rsidRPr="00F174EC">
            <w:rPr>
              <w:b w:val="0"/>
            </w:rPr>
            <w:fldChar w:fldCharType="separate"/>
          </w:r>
          <w:hyperlink w:anchor="_Toc434851362" w:history="1">
            <w:r w:rsidR="00D305A5" w:rsidRPr="00841714">
              <w:rPr>
                <w:rStyle w:val="Hyperlink"/>
                <w:noProof/>
              </w:rPr>
              <w:t>Versiebeheer</w:t>
            </w:r>
            <w:r w:rsidR="00D305A5">
              <w:rPr>
                <w:noProof/>
                <w:webHidden/>
              </w:rPr>
              <w:tab/>
            </w:r>
            <w:r w:rsidR="00D305A5">
              <w:rPr>
                <w:noProof/>
                <w:webHidden/>
              </w:rPr>
              <w:fldChar w:fldCharType="begin"/>
            </w:r>
            <w:r w:rsidR="00D305A5">
              <w:rPr>
                <w:noProof/>
                <w:webHidden/>
              </w:rPr>
              <w:instrText xml:space="preserve"> PAGEREF _Toc434851362 \h </w:instrText>
            </w:r>
            <w:r w:rsidR="00D305A5">
              <w:rPr>
                <w:noProof/>
                <w:webHidden/>
              </w:rPr>
            </w:r>
            <w:r w:rsidR="00D305A5">
              <w:rPr>
                <w:noProof/>
                <w:webHidden/>
              </w:rPr>
              <w:fldChar w:fldCharType="separate"/>
            </w:r>
            <w:r w:rsidR="00D305A5">
              <w:rPr>
                <w:noProof/>
                <w:webHidden/>
              </w:rPr>
              <w:t>2</w:t>
            </w:r>
            <w:r w:rsidR="00D305A5">
              <w:rPr>
                <w:noProof/>
                <w:webHidden/>
              </w:rPr>
              <w:fldChar w:fldCharType="end"/>
            </w:r>
          </w:hyperlink>
        </w:p>
        <w:p w:rsidR="00D305A5" w:rsidRDefault="00A15EC1">
          <w:pPr>
            <w:pStyle w:val="Inhopg1"/>
            <w:tabs>
              <w:tab w:val="right" w:leader="dot" w:pos="9016"/>
            </w:tabs>
            <w:rPr>
              <w:rFonts w:eastAsiaTheme="minorEastAsia" w:cstheme="minorBidi"/>
              <w:b w:val="0"/>
              <w:noProof/>
              <w:kern w:val="0"/>
              <w:sz w:val="22"/>
              <w:szCs w:val="22"/>
              <w:lang w:val="en-GB" w:eastAsia="en-GB"/>
            </w:rPr>
          </w:pPr>
          <w:hyperlink w:anchor="_Toc434851363" w:history="1">
            <w:r w:rsidR="00D305A5" w:rsidRPr="00841714">
              <w:rPr>
                <w:rStyle w:val="Hyperlink"/>
                <w:noProof/>
              </w:rPr>
              <w:t>1 Managementsamenvatting</w:t>
            </w:r>
            <w:r w:rsidR="00D305A5">
              <w:rPr>
                <w:noProof/>
                <w:webHidden/>
              </w:rPr>
              <w:tab/>
            </w:r>
            <w:r w:rsidR="00D305A5">
              <w:rPr>
                <w:noProof/>
                <w:webHidden/>
              </w:rPr>
              <w:fldChar w:fldCharType="begin"/>
            </w:r>
            <w:r w:rsidR="00D305A5">
              <w:rPr>
                <w:noProof/>
                <w:webHidden/>
              </w:rPr>
              <w:instrText xml:space="preserve"> PAGEREF _Toc434851363 \h </w:instrText>
            </w:r>
            <w:r w:rsidR="00D305A5">
              <w:rPr>
                <w:noProof/>
                <w:webHidden/>
              </w:rPr>
            </w:r>
            <w:r w:rsidR="00D305A5">
              <w:rPr>
                <w:noProof/>
                <w:webHidden/>
              </w:rPr>
              <w:fldChar w:fldCharType="separate"/>
            </w:r>
            <w:r w:rsidR="00D305A5">
              <w:rPr>
                <w:noProof/>
                <w:webHidden/>
              </w:rPr>
              <w:t>4</w:t>
            </w:r>
            <w:r w:rsidR="00D305A5">
              <w:rPr>
                <w:noProof/>
                <w:webHidden/>
              </w:rPr>
              <w:fldChar w:fldCharType="end"/>
            </w:r>
          </w:hyperlink>
        </w:p>
        <w:p w:rsidR="00D305A5" w:rsidRDefault="00A15EC1">
          <w:pPr>
            <w:pStyle w:val="Inhopg2"/>
            <w:tabs>
              <w:tab w:val="right" w:leader="dot" w:pos="9016"/>
            </w:tabs>
            <w:rPr>
              <w:rFonts w:eastAsiaTheme="minorEastAsia" w:cstheme="minorBidi"/>
              <w:b w:val="0"/>
              <w:noProof/>
              <w:kern w:val="0"/>
              <w:lang w:val="en-GB" w:eastAsia="en-GB"/>
            </w:rPr>
          </w:pPr>
          <w:hyperlink w:anchor="_Toc434851364" w:history="1">
            <w:r w:rsidR="00D305A5" w:rsidRPr="00841714">
              <w:rPr>
                <w:rStyle w:val="Hyperlink"/>
                <w:noProof/>
              </w:rPr>
              <w:t>1.1 Inleiding</w:t>
            </w:r>
            <w:r w:rsidR="00D305A5">
              <w:rPr>
                <w:noProof/>
                <w:webHidden/>
              </w:rPr>
              <w:tab/>
            </w:r>
            <w:r w:rsidR="00D305A5">
              <w:rPr>
                <w:noProof/>
                <w:webHidden/>
              </w:rPr>
              <w:fldChar w:fldCharType="begin"/>
            </w:r>
            <w:r w:rsidR="00D305A5">
              <w:rPr>
                <w:noProof/>
                <w:webHidden/>
              </w:rPr>
              <w:instrText xml:space="preserve"> PAGEREF _Toc434851364 \h </w:instrText>
            </w:r>
            <w:r w:rsidR="00D305A5">
              <w:rPr>
                <w:noProof/>
                <w:webHidden/>
              </w:rPr>
            </w:r>
            <w:r w:rsidR="00D305A5">
              <w:rPr>
                <w:noProof/>
                <w:webHidden/>
              </w:rPr>
              <w:fldChar w:fldCharType="separate"/>
            </w:r>
            <w:r w:rsidR="00D305A5">
              <w:rPr>
                <w:noProof/>
                <w:webHidden/>
              </w:rPr>
              <w:t>4</w:t>
            </w:r>
            <w:r w:rsidR="00D305A5">
              <w:rPr>
                <w:noProof/>
                <w:webHidden/>
              </w:rPr>
              <w:fldChar w:fldCharType="end"/>
            </w:r>
          </w:hyperlink>
        </w:p>
        <w:p w:rsidR="00D305A5" w:rsidRDefault="00A15EC1">
          <w:pPr>
            <w:pStyle w:val="Inhopg2"/>
            <w:tabs>
              <w:tab w:val="right" w:leader="dot" w:pos="9016"/>
            </w:tabs>
            <w:rPr>
              <w:rFonts w:eastAsiaTheme="minorEastAsia" w:cstheme="minorBidi"/>
              <w:b w:val="0"/>
              <w:noProof/>
              <w:kern w:val="0"/>
              <w:lang w:val="en-GB" w:eastAsia="en-GB"/>
            </w:rPr>
          </w:pPr>
          <w:hyperlink w:anchor="_Toc434851365" w:history="1">
            <w:r w:rsidR="00D305A5" w:rsidRPr="00841714">
              <w:rPr>
                <w:rStyle w:val="Hyperlink"/>
                <w:noProof/>
              </w:rPr>
              <w:t>1. 2 Ontwikkeling ontwerpen</w:t>
            </w:r>
            <w:r w:rsidR="00D305A5">
              <w:rPr>
                <w:noProof/>
                <w:webHidden/>
              </w:rPr>
              <w:tab/>
            </w:r>
            <w:r w:rsidR="00D305A5">
              <w:rPr>
                <w:noProof/>
                <w:webHidden/>
              </w:rPr>
              <w:fldChar w:fldCharType="begin"/>
            </w:r>
            <w:r w:rsidR="00D305A5">
              <w:rPr>
                <w:noProof/>
                <w:webHidden/>
              </w:rPr>
              <w:instrText xml:space="preserve"> PAGEREF _Toc434851365 \h </w:instrText>
            </w:r>
            <w:r w:rsidR="00D305A5">
              <w:rPr>
                <w:noProof/>
                <w:webHidden/>
              </w:rPr>
            </w:r>
            <w:r w:rsidR="00D305A5">
              <w:rPr>
                <w:noProof/>
                <w:webHidden/>
              </w:rPr>
              <w:fldChar w:fldCharType="separate"/>
            </w:r>
            <w:r w:rsidR="00D305A5">
              <w:rPr>
                <w:noProof/>
                <w:webHidden/>
              </w:rPr>
              <w:t>4</w:t>
            </w:r>
            <w:r w:rsidR="00D305A5">
              <w:rPr>
                <w:noProof/>
                <w:webHidden/>
              </w:rPr>
              <w:fldChar w:fldCharType="end"/>
            </w:r>
          </w:hyperlink>
        </w:p>
        <w:p w:rsidR="00D305A5" w:rsidRDefault="00A15EC1">
          <w:pPr>
            <w:pStyle w:val="Inhopg2"/>
            <w:tabs>
              <w:tab w:val="right" w:leader="dot" w:pos="9016"/>
            </w:tabs>
            <w:rPr>
              <w:rFonts w:eastAsiaTheme="minorEastAsia" w:cstheme="minorBidi"/>
              <w:b w:val="0"/>
              <w:noProof/>
              <w:kern w:val="0"/>
              <w:lang w:val="en-GB" w:eastAsia="en-GB"/>
            </w:rPr>
          </w:pPr>
          <w:hyperlink w:anchor="_Toc434851366" w:history="1">
            <w:r w:rsidR="00D305A5" w:rsidRPr="00841714">
              <w:rPr>
                <w:rStyle w:val="Hyperlink"/>
                <w:noProof/>
              </w:rPr>
              <w:t>1.3 Resultaten en conclusies</w:t>
            </w:r>
            <w:r w:rsidR="00D305A5">
              <w:rPr>
                <w:noProof/>
                <w:webHidden/>
              </w:rPr>
              <w:tab/>
            </w:r>
            <w:r w:rsidR="00D305A5">
              <w:rPr>
                <w:noProof/>
                <w:webHidden/>
              </w:rPr>
              <w:fldChar w:fldCharType="begin"/>
            </w:r>
            <w:r w:rsidR="00D305A5">
              <w:rPr>
                <w:noProof/>
                <w:webHidden/>
              </w:rPr>
              <w:instrText xml:space="preserve"> PAGEREF _Toc434851366 \h </w:instrText>
            </w:r>
            <w:r w:rsidR="00D305A5">
              <w:rPr>
                <w:noProof/>
                <w:webHidden/>
              </w:rPr>
            </w:r>
            <w:r w:rsidR="00D305A5">
              <w:rPr>
                <w:noProof/>
                <w:webHidden/>
              </w:rPr>
              <w:fldChar w:fldCharType="separate"/>
            </w:r>
            <w:r w:rsidR="00D305A5">
              <w:rPr>
                <w:noProof/>
                <w:webHidden/>
              </w:rPr>
              <w:t>4</w:t>
            </w:r>
            <w:r w:rsidR="00D305A5">
              <w:rPr>
                <w:noProof/>
                <w:webHidden/>
              </w:rPr>
              <w:fldChar w:fldCharType="end"/>
            </w:r>
          </w:hyperlink>
        </w:p>
        <w:p w:rsidR="00D305A5" w:rsidRDefault="00A15EC1">
          <w:pPr>
            <w:pStyle w:val="Inhopg2"/>
            <w:tabs>
              <w:tab w:val="right" w:leader="dot" w:pos="9016"/>
            </w:tabs>
            <w:rPr>
              <w:rFonts w:eastAsiaTheme="minorEastAsia" w:cstheme="minorBidi"/>
              <w:b w:val="0"/>
              <w:noProof/>
              <w:kern w:val="0"/>
              <w:lang w:val="en-GB" w:eastAsia="en-GB"/>
            </w:rPr>
          </w:pPr>
          <w:hyperlink w:anchor="_Toc434851367" w:history="1">
            <w:r w:rsidR="00D305A5" w:rsidRPr="00841714">
              <w:rPr>
                <w:rStyle w:val="Hyperlink"/>
                <w:noProof/>
              </w:rPr>
              <w:t>1.4 Aanbevelingen</w:t>
            </w:r>
            <w:r w:rsidR="00D305A5">
              <w:rPr>
                <w:noProof/>
                <w:webHidden/>
              </w:rPr>
              <w:tab/>
            </w:r>
            <w:r w:rsidR="00D305A5">
              <w:rPr>
                <w:noProof/>
                <w:webHidden/>
              </w:rPr>
              <w:fldChar w:fldCharType="begin"/>
            </w:r>
            <w:r w:rsidR="00D305A5">
              <w:rPr>
                <w:noProof/>
                <w:webHidden/>
              </w:rPr>
              <w:instrText xml:space="preserve"> PAGEREF _Toc434851367 \h </w:instrText>
            </w:r>
            <w:r w:rsidR="00D305A5">
              <w:rPr>
                <w:noProof/>
                <w:webHidden/>
              </w:rPr>
            </w:r>
            <w:r w:rsidR="00D305A5">
              <w:rPr>
                <w:noProof/>
                <w:webHidden/>
              </w:rPr>
              <w:fldChar w:fldCharType="separate"/>
            </w:r>
            <w:r w:rsidR="00D305A5">
              <w:rPr>
                <w:noProof/>
                <w:webHidden/>
              </w:rPr>
              <w:t>4</w:t>
            </w:r>
            <w:r w:rsidR="00D305A5">
              <w:rPr>
                <w:noProof/>
                <w:webHidden/>
              </w:rPr>
              <w:fldChar w:fldCharType="end"/>
            </w:r>
          </w:hyperlink>
        </w:p>
        <w:p w:rsidR="00D305A5" w:rsidRDefault="00A15EC1">
          <w:pPr>
            <w:pStyle w:val="Inhopg1"/>
            <w:tabs>
              <w:tab w:val="right" w:leader="dot" w:pos="9016"/>
            </w:tabs>
            <w:rPr>
              <w:rFonts w:eastAsiaTheme="minorEastAsia" w:cstheme="minorBidi"/>
              <w:b w:val="0"/>
              <w:noProof/>
              <w:kern w:val="0"/>
              <w:sz w:val="22"/>
              <w:szCs w:val="22"/>
              <w:lang w:val="en-GB" w:eastAsia="en-GB"/>
            </w:rPr>
          </w:pPr>
          <w:hyperlink w:anchor="_Toc434851368" w:history="1">
            <w:r w:rsidR="00D305A5" w:rsidRPr="00841714">
              <w:rPr>
                <w:rStyle w:val="Hyperlink"/>
                <w:noProof/>
                <w:lang w:val="nl-NL"/>
              </w:rPr>
              <w:t>2 Inleiding</w:t>
            </w:r>
            <w:r w:rsidR="00D305A5">
              <w:rPr>
                <w:noProof/>
                <w:webHidden/>
              </w:rPr>
              <w:tab/>
            </w:r>
            <w:r w:rsidR="00D305A5">
              <w:rPr>
                <w:noProof/>
                <w:webHidden/>
              </w:rPr>
              <w:fldChar w:fldCharType="begin"/>
            </w:r>
            <w:r w:rsidR="00D305A5">
              <w:rPr>
                <w:noProof/>
                <w:webHidden/>
              </w:rPr>
              <w:instrText xml:space="preserve"> PAGEREF _Toc434851368 \h </w:instrText>
            </w:r>
            <w:r w:rsidR="00D305A5">
              <w:rPr>
                <w:noProof/>
                <w:webHidden/>
              </w:rPr>
            </w:r>
            <w:r w:rsidR="00D305A5">
              <w:rPr>
                <w:noProof/>
                <w:webHidden/>
              </w:rPr>
              <w:fldChar w:fldCharType="separate"/>
            </w:r>
            <w:r w:rsidR="00D305A5">
              <w:rPr>
                <w:noProof/>
                <w:webHidden/>
              </w:rPr>
              <w:t>5</w:t>
            </w:r>
            <w:r w:rsidR="00D305A5">
              <w:rPr>
                <w:noProof/>
                <w:webHidden/>
              </w:rPr>
              <w:fldChar w:fldCharType="end"/>
            </w:r>
          </w:hyperlink>
        </w:p>
        <w:p w:rsidR="00D305A5" w:rsidRDefault="00A15EC1">
          <w:pPr>
            <w:pStyle w:val="Inhopg2"/>
            <w:tabs>
              <w:tab w:val="right" w:leader="dot" w:pos="9016"/>
            </w:tabs>
            <w:rPr>
              <w:rFonts w:eastAsiaTheme="minorEastAsia" w:cstheme="minorBidi"/>
              <w:b w:val="0"/>
              <w:noProof/>
              <w:kern w:val="0"/>
              <w:lang w:val="en-GB" w:eastAsia="en-GB"/>
            </w:rPr>
          </w:pPr>
          <w:hyperlink w:anchor="_Toc434851369" w:history="1">
            <w:r w:rsidR="00D305A5" w:rsidRPr="00841714">
              <w:rPr>
                <w:rStyle w:val="Hyperlink"/>
                <w:noProof/>
              </w:rPr>
              <w:t>2.1 Motivatie</w:t>
            </w:r>
            <w:r w:rsidR="00D305A5">
              <w:rPr>
                <w:noProof/>
                <w:webHidden/>
              </w:rPr>
              <w:tab/>
            </w:r>
            <w:r w:rsidR="00D305A5">
              <w:rPr>
                <w:noProof/>
                <w:webHidden/>
              </w:rPr>
              <w:fldChar w:fldCharType="begin"/>
            </w:r>
            <w:r w:rsidR="00D305A5">
              <w:rPr>
                <w:noProof/>
                <w:webHidden/>
              </w:rPr>
              <w:instrText xml:space="preserve"> PAGEREF _Toc434851369 \h </w:instrText>
            </w:r>
            <w:r w:rsidR="00D305A5">
              <w:rPr>
                <w:noProof/>
                <w:webHidden/>
              </w:rPr>
            </w:r>
            <w:r w:rsidR="00D305A5">
              <w:rPr>
                <w:noProof/>
                <w:webHidden/>
              </w:rPr>
              <w:fldChar w:fldCharType="separate"/>
            </w:r>
            <w:r w:rsidR="00D305A5">
              <w:rPr>
                <w:noProof/>
                <w:webHidden/>
              </w:rPr>
              <w:t>5</w:t>
            </w:r>
            <w:r w:rsidR="00D305A5">
              <w:rPr>
                <w:noProof/>
                <w:webHidden/>
              </w:rPr>
              <w:fldChar w:fldCharType="end"/>
            </w:r>
          </w:hyperlink>
        </w:p>
        <w:p w:rsidR="00D305A5" w:rsidRDefault="00A15EC1">
          <w:pPr>
            <w:pStyle w:val="Inhopg2"/>
            <w:tabs>
              <w:tab w:val="right" w:leader="dot" w:pos="9016"/>
            </w:tabs>
            <w:rPr>
              <w:rFonts w:eastAsiaTheme="minorEastAsia" w:cstheme="minorBidi"/>
              <w:b w:val="0"/>
              <w:noProof/>
              <w:kern w:val="0"/>
              <w:lang w:val="en-GB" w:eastAsia="en-GB"/>
            </w:rPr>
          </w:pPr>
          <w:hyperlink w:anchor="_Toc434851370" w:history="1">
            <w:r w:rsidR="00D305A5" w:rsidRPr="00841714">
              <w:rPr>
                <w:rStyle w:val="Hyperlink"/>
                <w:noProof/>
              </w:rPr>
              <w:t>2.2 Aanleiding</w:t>
            </w:r>
            <w:r w:rsidR="00D305A5">
              <w:rPr>
                <w:noProof/>
                <w:webHidden/>
              </w:rPr>
              <w:tab/>
            </w:r>
            <w:r w:rsidR="00D305A5">
              <w:rPr>
                <w:noProof/>
                <w:webHidden/>
              </w:rPr>
              <w:fldChar w:fldCharType="begin"/>
            </w:r>
            <w:r w:rsidR="00D305A5">
              <w:rPr>
                <w:noProof/>
                <w:webHidden/>
              </w:rPr>
              <w:instrText xml:space="preserve"> PAGEREF _Toc434851370 \h </w:instrText>
            </w:r>
            <w:r w:rsidR="00D305A5">
              <w:rPr>
                <w:noProof/>
                <w:webHidden/>
              </w:rPr>
            </w:r>
            <w:r w:rsidR="00D305A5">
              <w:rPr>
                <w:noProof/>
                <w:webHidden/>
              </w:rPr>
              <w:fldChar w:fldCharType="separate"/>
            </w:r>
            <w:r w:rsidR="00D305A5">
              <w:rPr>
                <w:noProof/>
                <w:webHidden/>
              </w:rPr>
              <w:t>5</w:t>
            </w:r>
            <w:r w:rsidR="00D305A5">
              <w:rPr>
                <w:noProof/>
                <w:webHidden/>
              </w:rPr>
              <w:fldChar w:fldCharType="end"/>
            </w:r>
          </w:hyperlink>
        </w:p>
        <w:p w:rsidR="00D305A5" w:rsidRDefault="00A15EC1">
          <w:pPr>
            <w:pStyle w:val="Inhopg2"/>
            <w:tabs>
              <w:tab w:val="right" w:leader="dot" w:pos="9016"/>
            </w:tabs>
            <w:rPr>
              <w:rFonts w:eastAsiaTheme="minorEastAsia" w:cstheme="minorBidi"/>
              <w:b w:val="0"/>
              <w:noProof/>
              <w:kern w:val="0"/>
              <w:lang w:val="en-GB" w:eastAsia="en-GB"/>
            </w:rPr>
          </w:pPr>
          <w:hyperlink w:anchor="_Toc434851371" w:history="1">
            <w:r w:rsidR="00D305A5" w:rsidRPr="00841714">
              <w:rPr>
                <w:rStyle w:val="Hyperlink"/>
                <w:noProof/>
              </w:rPr>
              <w:t>2.3 Leeswijzer</w:t>
            </w:r>
            <w:r w:rsidR="00D305A5">
              <w:rPr>
                <w:noProof/>
                <w:webHidden/>
              </w:rPr>
              <w:tab/>
            </w:r>
            <w:r w:rsidR="00D305A5">
              <w:rPr>
                <w:noProof/>
                <w:webHidden/>
              </w:rPr>
              <w:fldChar w:fldCharType="begin"/>
            </w:r>
            <w:r w:rsidR="00D305A5">
              <w:rPr>
                <w:noProof/>
                <w:webHidden/>
              </w:rPr>
              <w:instrText xml:space="preserve"> PAGEREF _Toc434851371 \h </w:instrText>
            </w:r>
            <w:r w:rsidR="00D305A5">
              <w:rPr>
                <w:noProof/>
                <w:webHidden/>
              </w:rPr>
            </w:r>
            <w:r w:rsidR="00D305A5">
              <w:rPr>
                <w:noProof/>
                <w:webHidden/>
              </w:rPr>
              <w:fldChar w:fldCharType="separate"/>
            </w:r>
            <w:r w:rsidR="00D305A5">
              <w:rPr>
                <w:noProof/>
                <w:webHidden/>
              </w:rPr>
              <w:t>5</w:t>
            </w:r>
            <w:r w:rsidR="00D305A5">
              <w:rPr>
                <w:noProof/>
                <w:webHidden/>
              </w:rPr>
              <w:fldChar w:fldCharType="end"/>
            </w:r>
          </w:hyperlink>
        </w:p>
        <w:p w:rsidR="00D305A5" w:rsidRDefault="00A15EC1">
          <w:pPr>
            <w:pStyle w:val="Inhopg1"/>
            <w:tabs>
              <w:tab w:val="right" w:leader="dot" w:pos="9016"/>
            </w:tabs>
            <w:rPr>
              <w:rFonts w:eastAsiaTheme="minorEastAsia" w:cstheme="minorBidi"/>
              <w:b w:val="0"/>
              <w:noProof/>
              <w:kern w:val="0"/>
              <w:sz w:val="22"/>
              <w:szCs w:val="22"/>
              <w:lang w:val="en-GB" w:eastAsia="en-GB"/>
            </w:rPr>
          </w:pPr>
          <w:hyperlink w:anchor="_Toc434851372" w:history="1">
            <w:r w:rsidR="00D305A5" w:rsidRPr="00841714">
              <w:rPr>
                <w:rStyle w:val="Hyperlink"/>
                <w:noProof/>
                <w:lang w:val="nl-NL"/>
              </w:rPr>
              <w:t>3 Functioneel Ontwerp</w:t>
            </w:r>
            <w:r w:rsidR="00D305A5">
              <w:rPr>
                <w:noProof/>
                <w:webHidden/>
              </w:rPr>
              <w:tab/>
            </w:r>
            <w:r w:rsidR="00D305A5">
              <w:rPr>
                <w:noProof/>
                <w:webHidden/>
              </w:rPr>
              <w:fldChar w:fldCharType="begin"/>
            </w:r>
            <w:r w:rsidR="00D305A5">
              <w:rPr>
                <w:noProof/>
                <w:webHidden/>
              </w:rPr>
              <w:instrText xml:space="preserve"> PAGEREF _Toc434851372 \h </w:instrText>
            </w:r>
            <w:r w:rsidR="00D305A5">
              <w:rPr>
                <w:noProof/>
                <w:webHidden/>
              </w:rPr>
            </w:r>
            <w:r w:rsidR="00D305A5">
              <w:rPr>
                <w:noProof/>
                <w:webHidden/>
              </w:rPr>
              <w:fldChar w:fldCharType="separate"/>
            </w:r>
            <w:r w:rsidR="00D305A5">
              <w:rPr>
                <w:noProof/>
                <w:webHidden/>
              </w:rPr>
              <w:t>6</w:t>
            </w:r>
            <w:r w:rsidR="00D305A5">
              <w:rPr>
                <w:noProof/>
                <w:webHidden/>
              </w:rPr>
              <w:fldChar w:fldCharType="end"/>
            </w:r>
          </w:hyperlink>
        </w:p>
        <w:p w:rsidR="00D305A5" w:rsidRDefault="00A15EC1">
          <w:pPr>
            <w:pStyle w:val="Inhopg2"/>
            <w:tabs>
              <w:tab w:val="right" w:leader="dot" w:pos="9016"/>
            </w:tabs>
            <w:rPr>
              <w:rFonts w:eastAsiaTheme="minorEastAsia" w:cstheme="minorBidi"/>
              <w:b w:val="0"/>
              <w:noProof/>
              <w:kern w:val="0"/>
              <w:lang w:val="en-GB" w:eastAsia="en-GB"/>
            </w:rPr>
          </w:pPr>
          <w:hyperlink w:anchor="_Toc434851373" w:history="1">
            <w:r w:rsidR="00D305A5" w:rsidRPr="00841714">
              <w:rPr>
                <w:rStyle w:val="Hyperlink"/>
                <w:noProof/>
              </w:rPr>
              <w:t>3.1 Game Design Document</w:t>
            </w:r>
            <w:r w:rsidR="00D305A5">
              <w:rPr>
                <w:noProof/>
                <w:webHidden/>
              </w:rPr>
              <w:tab/>
            </w:r>
            <w:r w:rsidR="00D305A5">
              <w:rPr>
                <w:noProof/>
                <w:webHidden/>
              </w:rPr>
              <w:fldChar w:fldCharType="begin"/>
            </w:r>
            <w:r w:rsidR="00D305A5">
              <w:rPr>
                <w:noProof/>
                <w:webHidden/>
              </w:rPr>
              <w:instrText xml:space="preserve"> PAGEREF _Toc434851373 \h </w:instrText>
            </w:r>
            <w:r w:rsidR="00D305A5">
              <w:rPr>
                <w:noProof/>
                <w:webHidden/>
              </w:rPr>
            </w:r>
            <w:r w:rsidR="00D305A5">
              <w:rPr>
                <w:noProof/>
                <w:webHidden/>
              </w:rPr>
              <w:fldChar w:fldCharType="separate"/>
            </w:r>
            <w:r w:rsidR="00D305A5">
              <w:rPr>
                <w:noProof/>
                <w:webHidden/>
              </w:rPr>
              <w:t>6</w:t>
            </w:r>
            <w:r w:rsidR="00D305A5">
              <w:rPr>
                <w:noProof/>
                <w:webHidden/>
              </w:rPr>
              <w:fldChar w:fldCharType="end"/>
            </w:r>
          </w:hyperlink>
        </w:p>
        <w:p w:rsidR="00D305A5" w:rsidRDefault="00A15EC1">
          <w:pPr>
            <w:pStyle w:val="Inhopg2"/>
            <w:tabs>
              <w:tab w:val="right" w:leader="dot" w:pos="9016"/>
            </w:tabs>
            <w:rPr>
              <w:rFonts w:eastAsiaTheme="minorEastAsia" w:cstheme="minorBidi"/>
              <w:b w:val="0"/>
              <w:noProof/>
              <w:kern w:val="0"/>
              <w:lang w:val="en-GB" w:eastAsia="en-GB"/>
            </w:rPr>
          </w:pPr>
          <w:hyperlink w:anchor="_Toc434851374" w:history="1">
            <w:r w:rsidR="00D305A5" w:rsidRPr="00841714">
              <w:rPr>
                <w:rStyle w:val="Hyperlink"/>
                <w:noProof/>
              </w:rPr>
              <w:t>3.2 Gemaakte keuzes</w:t>
            </w:r>
            <w:r w:rsidR="00D305A5">
              <w:rPr>
                <w:noProof/>
                <w:webHidden/>
              </w:rPr>
              <w:tab/>
            </w:r>
            <w:r w:rsidR="00D305A5">
              <w:rPr>
                <w:noProof/>
                <w:webHidden/>
              </w:rPr>
              <w:fldChar w:fldCharType="begin"/>
            </w:r>
            <w:r w:rsidR="00D305A5">
              <w:rPr>
                <w:noProof/>
                <w:webHidden/>
              </w:rPr>
              <w:instrText xml:space="preserve"> PAGEREF _Toc434851374 \h </w:instrText>
            </w:r>
            <w:r w:rsidR="00D305A5">
              <w:rPr>
                <w:noProof/>
                <w:webHidden/>
              </w:rPr>
            </w:r>
            <w:r w:rsidR="00D305A5">
              <w:rPr>
                <w:noProof/>
                <w:webHidden/>
              </w:rPr>
              <w:fldChar w:fldCharType="separate"/>
            </w:r>
            <w:r w:rsidR="00D305A5">
              <w:rPr>
                <w:noProof/>
                <w:webHidden/>
              </w:rPr>
              <w:t>6</w:t>
            </w:r>
            <w:r w:rsidR="00D305A5">
              <w:rPr>
                <w:noProof/>
                <w:webHidden/>
              </w:rPr>
              <w:fldChar w:fldCharType="end"/>
            </w:r>
          </w:hyperlink>
        </w:p>
        <w:p w:rsidR="00D305A5" w:rsidRDefault="00A15EC1">
          <w:pPr>
            <w:pStyle w:val="Inhopg1"/>
            <w:tabs>
              <w:tab w:val="right" w:leader="dot" w:pos="9016"/>
            </w:tabs>
            <w:rPr>
              <w:rFonts w:eastAsiaTheme="minorEastAsia" w:cstheme="minorBidi"/>
              <w:b w:val="0"/>
              <w:noProof/>
              <w:kern w:val="0"/>
              <w:sz w:val="22"/>
              <w:szCs w:val="22"/>
              <w:lang w:val="en-GB" w:eastAsia="en-GB"/>
            </w:rPr>
          </w:pPr>
          <w:hyperlink w:anchor="_Toc434851375" w:history="1">
            <w:r w:rsidR="00D305A5" w:rsidRPr="00841714">
              <w:rPr>
                <w:rStyle w:val="Hyperlink"/>
                <w:noProof/>
                <w:lang w:val="nl-NL"/>
              </w:rPr>
              <w:t>4 Technisch Ontwerp</w:t>
            </w:r>
            <w:r w:rsidR="00D305A5">
              <w:rPr>
                <w:noProof/>
                <w:webHidden/>
              </w:rPr>
              <w:tab/>
            </w:r>
            <w:r w:rsidR="00D305A5">
              <w:rPr>
                <w:noProof/>
                <w:webHidden/>
              </w:rPr>
              <w:fldChar w:fldCharType="begin"/>
            </w:r>
            <w:r w:rsidR="00D305A5">
              <w:rPr>
                <w:noProof/>
                <w:webHidden/>
              </w:rPr>
              <w:instrText xml:space="preserve"> PAGEREF _Toc434851375 \h </w:instrText>
            </w:r>
            <w:r w:rsidR="00D305A5">
              <w:rPr>
                <w:noProof/>
                <w:webHidden/>
              </w:rPr>
            </w:r>
            <w:r w:rsidR="00D305A5">
              <w:rPr>
                <w:noProof/>
                <w:webHidden/>
              </w:rPr>
              <w:fldChar w:fldCharType="separate"/>
            </w:r>
            <w:r w:rsidR="00D305A5">
              <w:rPr>
                <w:noProof/>
                <w:webHidden/>
              </w:rPr>
              <w:t>7</w:t>
            </w:r>
            <w:r w:rsidR="00D305A5">
              <w:rPr>
                <w:noProof/>
                <w:webHidden/>
              </w:rPr>
              <w:fldChar w:fldCharType="end"/>
            </w:r>
          </w:hyperlink>
        </w:p>
        <w:p w:rsidR="00D305A5" w:rsidRDefault="00A15EC1">
          <w:pPr>
            <w:pStyle w:val="Inhopg2"/>
            <w:tabs>
              <w:tab w:val="right" w:leader="dot" w:pos="9016"/>
            </w:tabs>
            <w:rPr>
              <w:rFonts w:eastAsiaTheme="minorEastAsia" w:cstheme="minorBidi"/>
              <w:b w:val="0"/>
              <w:noProof/>
              <w:kern w:val="0"/>
              <w:lang w:val="en-GB" w:eastAsia="en-GB"/>
            </w:rPr>
          </w:pPr>
          <w:hyperlink w:anchor="_Toc434851376" w:history="1">
            <w:r w:rsidR="00D305A5" w:rsidRPr="00841714">
              <w:rPr>
                <w:rStyle w:val="Hyperlink"/>
                <w:noProof/>
              </w:rPr>
              <w:t>4.1 Architectuur systeem</w:t>
            </w:r>
            <w:r w:rsidR="00D305A5">
              <w:rPr>
                <w:noProof/>
                <w:webHidden/>
              </w:rPr>
              <w:tab/>
            </w:r>
            <w:r w:rsidR="00D305A5">
              <w:rPr>
                <w:noProof/>
                <w:webHidden/>
              </w:rPr>
              <w:fldChar w:fldCharType="begin"/>
            </w:r>
            <w:r w:rsidR="00D305A5">
              <w:rPr>
                <w:noProof/>
                <w:webHidden/>
              </w:rPr>
              <w:instrText xml:space="preserve"> PAGEREF _Toc434851376 \h </w:instrText>
            </w:r>
            <w:r w:rsidR="00D305A5">
              <w:rPr>
                <w:noProof/>
                <w:webHidden/>
              </w:rPr>
            </w:r>
            <w:r w:rsidR="00D305A5">
              <w:rPr>
                <w:noProof/>
                <w:webHidden/>
              </w:rPr>
              <w:fldChar w:fldCharType="separate"/>
            </w:r>
            <w:r w:rsidR="00D305A5">
              <w:rPr>
                <w:noProof/>
                <w:webHidden/>
              </w:rPr>
              <w:t>7</w:t>
            </w:r>
            <w:r w:rsidR="00D305A5">
              <w:rPr>
                <w:noProof/>
                <w:webHidden/>
              </w:rPr>
              <w:fldChar w:fldCharType="end"/>
            </w:r>
          </w:hyperlink>
        </w:p>
        <w:p w:rsidR="00D305A5" w:rsidRDefault="00A15EC1">
          <w:pPr>
            <w:pStyle w:val="Inhopg2"/>
            <w:tabs>
              <w:tab w:val="right" w:leader="dot" w:pos="9016"/>
            </w:tabs>
            <w:rPr>
              <w:rFonts w:eastAsiaTheme="minorEastAsia" w:cstheme="minorBidi"/>
              <w:b w:val="0"/>
              <w:noProof/>
              <w:kern w:val="0"/>
              <w:lang w:val="en-GB" w:eastAsia="en-GB"/>
            </w:rPr>
          </w:pPr>
          <w:hyperlink w:anchor="_Toc434851377" w:history="1">
            <w:r w:rsidR="00D305A5" w:rsidRPr="00841714">
              <w:rPr>
                <w:rStyle w:val="Hyperlink"/>
                <w:noProof/>
              </w:rPr>
              <w:t>4.2 Klassendiagram</w:t>
            </w:r>
            <w:r w:rsidR="00D305A5">
              <w:rPr>
                <w:noProof/>
                <w:webHidden/>
              </w:rPr>
              <w:tab/>
            </w:r>
            <w:r w:rsidR="00D305A5">
              <w:rPr>
                <w:noProof/>
                <w:webHidden/>
              </w:rPr>
              <w:fldChar w:fldCharType="begin"/>
            </w:r>
            <w:r w:rsidR="00D305A5">
              <w:rPr>
                <w:noProof/>
                <w:webHidden/>
              </w:rPr>
              <w:instrText xml:space="preserve"> PAGEREF _Toc434851377 \h </w:instrText>
            </w:r>
            <w:r w:rsidR="00D305A5">
              <w:rPr>
                <w:noProof/>
                <w:webHidden/>
              </w:rPr>
            </w:r>
            <w:r w:rsidR="00D305A5">
              <w:rPr>
                <w:noProof/>
                <w:webHidden/>
              </w:rPr>
              <w:fldChar w:fldCharType="separate"/>
            </w:r>
            <w:r w:rsidR="00D305A5">
              <w:rPr>
                <w:noProof/>
                <w:webHidden/>
              </w:rPr>
              <w:t>8</w:t>
            </w:r>
            <w:r w:rsidR="00D305A5">
              <w:rPr>
                <w:noProof/>
                <w:webHidden/>
              </w:rPr>
              <w:fldChar w:fldCharType="end"/>
            </w:r>
          </w:hyperlink>
        </w:p>
        <w:p w:rsidR="00D305A5" w:rsidRDefault="00A15EC1">
          <w:pPr>
            <w:pStyle w:val="Inhopg2"/>
            <w:tabs>
              <w:tab w:val="right" w:leader="dot" w:pos="9016"/>
            </w:tabs>
            <w:rPr>
              <w:rFonts w:eastAsiaTheme="minorEastAsia" w:cstheme="minorBidi"/>
              <w:b w:val="0"/>
              <w:noProof/>
              <w:kern w:val="0"/>
              <w:lang w:val="en-GB" w:eastAsia="en-GB"/>
            </w:rPr>
          </w:pPr>
          <w:hyperlink w:anchor="_Toc434851378" w:history="1">
            <w:r w:rsidR="00D305A5" w:rsidRPr="00841714">
              <w:rPr>
                <w:rStyle w:val="Hyperlink"/>
                <w:noProof/>
              </w:rPr>
              <w:t>4.3 Beschrijving Klassendiagram</w:t>
            </w:r>
            <w:r w:rsidR="00D305A5">
              <w:rPr>
                <w:noProof/>
                <w:webHidden/>
              </w:rPr>
              <w:tab/>
            </w:r>
            <w:r w:rsidR="00D305A5">
              <w:rPr>
                <w:noProof/>
                <w:webHidden/>
              </w:rPr>
              <w:fldChar w:fldCharType="begin"/>
            </w:r>
            <w:r w:rsidR="00D305A5">
              <w:rPr>
                <w:noProof/>
                <w:webHidden/>
              </w:rPr>
              <w:instrText xml:space="preserve"> PAGEREF _Toc434851378 \h </w:instrText>
            </w:r>
            <w:r w:rsidR="00D305A5">
              <w:rPr>
                <w:noProof/>
                <w:webHidden/>
              </w:rPr>
            </w:r>
            <w:r w:rsidR="00D305A5">
              <w:rPr>
                <w:noProof/>
                <w:webHidden/>
              </w:rPr>
              <w:fldChar w:fldCharType="separate"/>
            </w:r>
            <w:r w:rsidR="00D305A5">
              <w:rPr>
                <w:noProof/>
                <w:webHidden/>
              </w:rPr>
              <w:t>9</w:t>
            </w:r>
            <w:r w:rsidR="00D305A5">
              <w:rPr>
                <w:noProof/>
                <w:webHidden/>
              </w:rPr>
              <w:fldChar w:fldCharType="end"/>
            </w:r>
          </w:hyperlink>
        </w:p>
        <w:p w:rsidR="00D305A5" w:rsidRDefault="00A15EC1">
          <w:pPr>
            <w:pStyle w:val="Inhopg1"/>
            <w:tabs>
              <w:tab w:val="right" w:leader="dot" w:pos="9016"/>
            </w:tabs>
            <w:rPr>
              <w:rFonts w:eastAsiaTheme="minorEastAsia" w:cstheme="minorBidi"/>
              <w:b w:val="0"/>
              <w:noProof/>
              <w:kern w:val="0"/>
              <w:sz w:val="22"/>
              <w:szCs w:val="22"/>
              <w:lang w:val="en-GB" w:eastAsia="en-GB"/>
            </w:rPr>
          </w:pPr>
          <w:hyperlink w:anchor="_Toc434851379" w:history="1">
            <w:r w:rsidR="00D305A5" w:rsidRPr="00841714">
              <w:rPr>
                <w:rStyle w:val="Hyperlink"/>
                <w:noProof/>
                <w:lang w:val="nl-NL"/>
              </w:rPr>
              <w:t>5 Realisatie</w:t>
            </w:r>
            <w:r w:rsidR="00D305A5">
              <w:rPr>
                <w:noProof/>
                <w:webHidden/>
              </w:rPr>
              <w:tab/>
            </w:r>
            <w:r w:rsidR="00D305A5">
              <w:rPr>
                <w:noProof/>
                <w:webHidden/>
              </w:rPr>
              <w:fldChar w:fldCharType="begin"/>
            </w:r>
            <w:r w:rsidR="00D305A5">
              <w:rPr>
                <w:noProof/>
                <w:webHidden/>
              </w:rPr>
              <w:instrText xml:space="preserve"> PAGEREF _Toc434851379 \h </w:instrText>
            </w:r>
            <w:r w:rsidR="00D305A5">
              <w:rPr>
                <w:noProof/>
                <w:webHidden/>
              </w:rPr>
            </w:r>
            <w:r w:rsidR="00D305A5">
              <w:rPr>
                <w:noProof/>
                <w:webHidden/>
              </w:rPr>
              <w:fldChar w:fldCharType="separate"/>
            </w:r>
            <w:r w:rsidR="00D305A5">
              <w:rPr>
                <w:noProof/>
                <w:webHidden/>
              </w:rPr>
              <w:t>11</w:t>
            </w:r>
            <w:r w:rsidR="00D305A5">
              <w:rPr>
                <w:noProof/>
                <w:webHidden/>
              </w:rPr>
              <w:fldChar w:fldCharType="end"/>
            </w:r>
          </w:hyperlink>
        </w:p>
        <w:p w:rsidR="00D305A5" w:rsidRDefault="00A15EC1">
          <w:pPr>
            <w:pStyle w:val="Inhopg2"/>
            <w:tabs>
              <w:tab w:val="right" w:leader="dot" w:pos="9016"/>
            </w:tabs>
            <w:rPr>
              <w:rFonts w:eastAsiaTheme="minorEastAsia" w:cstheme="minorBidi"/>
              <w:b w:val="0"/>
              <w:noProof/>
              <w:kern w:val="0"/>
              <w:lang w:val="en-GB" w:eastAsia="en-GB"/>
            </w:rPr>
          </w:pPr>
          <w:hyperlink w:anchor="_Toc434851380" w:history="1">
            <w:r w:rsidR="00D305A5" w:rsidRPr="00841714">
              <w:rPr>
                <w:rStyle w:val="Hyperlink"/>
                <w:noProof/>
              </w:rPr>
              <w:t>5.1 Problemen realisatie</w:t>
            </w:r>
            <w:r w:rsidR="00D305A5">
              <w:rPr>
                <w:noProof/>
                <w:webHidden/>
              </w:rPr>
              <w:tab/>
            </w:r>
            <w:r w:rsidR="00D305A5">
              <w:rPr>
                <w:noProof/>
                <w:webHidden/>
              </w:rPr>
              <w:fldChar w:fldCharType="begin"/>
            </w:r>
            <w:r w:rsidR="00D305A5">
              <w:rPr>
                <w:noProof/>
                <w:webHidden/>
              </w:rPr>
              <w:instrText xml:space="preserve"> PAGEREF _Toc434851380 \h </w:instrText>
            </w:r>
            <w:r w:rsidR="00D305A5">
              <w:rPr>
                <w:noProof/>
                <w:webHidden/>
              </w:rPr>
            </w:r>
            <w:r w:rsidR="00D305A5">
              <w:rPr>
                <w:noProof/>
                <w:webHidden/>
              </w:rPr>
              <w:fldChar w:fldCharType="separate"/>
            </w:r>
            <w:r w:rsidR="00D305A5">
              <w:rPr>
                <w:noProof/>
                <w:webHidden/>
              </w:rPr>
              <w:t>11</w:t>
            </w:r>
            <w:r w:rsidR="00D305A5">
              <w:rPr>
                <w:noProof/>
                <w:webHidden/>
              </w:rPr>
              <w:fldChar w:fldCharType="end"/>
            </w:r>
          </w:hyperlink>
        </w:p>
        <w:p w:rsidR="00D305A5" w:rsidRDefault="00A15EC1">
          <w:pPr>
            <w:pStyle w:val="Inhopg3"/>
            <w:tabs>
              <w:tab w:val="right" w:leader="dot" w:pos="9016"/>
            </w:tabs>
            <w:rPr>
              <w:rFonts w:eastAsiaTheme="minorEastAsia" w:cstheme="minorBidi"/>
              <w:noProof/>
              <w:kern w:val="0"/>
              <w:lang w:val="en-GB" w:eastAsia="en-GB"/>
            </w:rPr>
          </w:pPr>
          <w:hyperlink w:anchor="_Toc434851381" w:history="1">
            <w:r w:rsidR="00D305A5" w:rsidRPr="00841714">
              <w:rPr>
                <w:rStyle w:val="Hyperlink"/>
                <w:noProof/>
                <w:lang w:val="nl-NL"/>
              </w:rPr>
              <w:t>5.1.1 Probleem met AnimatedSprite</w:t>
            </w:r>
            <w:r w:rsidR="00D305A5">
              <w:rPr>
                <w:noProof/>
                <w:webHidden/>
              </w:rPr>
              <w:tab/>
            </w:r>
            <w:r w:rsidR="00D305A5">
              <w:rPr>
                <w:noProof/>
                <w:webHidden/>
              </w:rPr>
              <w:fldChar w:fldCharType="begin"/>
            </w:r>
            <w:r w:rsidR="00D305A5">
              <w:rPr>
                <w:noProof/>
                <w:webHidden/>
              </w:rPr>
              <w:instrText xml:space="preserve"> PAGEREF _Toc434851381 \h </w:instrText>
            </w:r>
            <w:r w:rsidR="00D305A5">
              <w:rPr>
                <w:noProof/>
                <w:webHidden/>
              </w:rPr>
            </w:r>
            <w:r w:rsidR="00D305A5">
              <w:rPr>
                <w:noProof/>
                <w:webHidden/>
              </w:rPr>
              <w:fldChar w:fldCharType="separate"/>
            </w:r>
            <w:r w:rsidR="00D305A5">
              <w:rPr>
                <w:noProof/>
                <w:webHidden/>
              </w:rPr>
              <w:t>11</w:t>
            </w:r>
            <w:r w:rsidR="00D305A5">
              <w:rPr>
                <w:noProof/>
                <w:webHidden/>
              </w:rPr>
              <w:fldChar w:fldCharType="end"/>
            </w:r>
          </w:hyperlink>
        </w:p>
        <w:p w:rsidR="00D305A5" w:rsidRDefault="00A15EC1">
          <w:pPr>
            <w:pStyle w:val="Inhopg3"/>
            <w:tabs>
              <w:tab w:val="right" w:leader="dot" w:pos="9016"/>
            </w:tabs>
            <w:rPr>
              <w:rFonts w:eastAsiaTheme="minorEastAsia" w:cstheme="minorBidi"/>
              <w:noProof/>
              <w:kern w:val="0"/>
              <w:lang w:val="en-GB" w:eastAsia="en-GB"/>
            </w:rPr>
          </w:pPr>
          <w:hyperlink w:anchor="_Toc434851382" w:history="1">
            <w:r w:rsidR="00D305A5" w:rsidRPr="00841714">
              <w:rPr>
                <w:rStyle w:val="Hyperlink"/>
                <w:noProof/>
                <w:lang w:val="nl-NL"/>
              </w:rPr>
              <w:t>5.1.2 Probleem met Git</w:t>
            </w:r>
            <w:r w:rsidR="00D305A5">
              <w:rPr>
                <w:noProof/>
                <w:webHidden/>
              </w:rPr>
              <w:tab/>
            </w:r>
            <w:r w:rsidR="00D305A5">
              <w:rPr>
                <w:noProof/>
                <w:webHidden/>
              </w:rPr>
              <w:fldChar w:fldCharType="begin"/>
            </w:r>
            <w:r w:rsidR="00D305A5">
              <w:rPr>
                <w:noProof/>
                <w:webHidden/>
              </w:rPr>
              <w:instrText xml:space="preserve"> PAGEREF _Toc434851382 \h </w:instrText>
            </w:r>
            <w:r w:rsidR="00D305A5">
              <w:rPr>
                <w:noProof/>
                <w:webHidden/>
              </w:rPr>
            </w:r>
            <w:r w:rsidR="00D305A5">
              <w:rPr>
                <w:noProof/>
                <w:webHidden/>
              </w:rPr>
              <w:fldChar w:fldCharType="separate"/>
            </w:r>
            <w:r w:rsidR="00D305A5">
              <w:rPr>
                <w:noProof/>
                <w:webHidden/>
              </w:rPr>
              <w:t>12</w:t>
            </w:r>
            <w:r w:rsidR="00D305A5">
              <w:rPr>
                <w:noProof/>
                <w:webHidden/>
              </w:rPr>
              <w:fldChar w:fldCharType="end"/>
            </w:r>
          </w:hyperlink>
        </w:p>
        <w:p w:rsidR="00D305A5" w:rsidRDefault="00A15EC1">
          <w:pPr>
            <w:pStyle w:val="Inhopg2"/>
            <w:tabs>
              <w:tab w:val="right" w:leader="dot" w:pos="9016"/>
            </w:tabs>
            <w:rPr>
              <w:rFonts w:eastAsiaTheme="minorEastAsia" w:cstheme="minorBidi"/>
              <w:b w:val="0"/>
              <w:noProof/>
              <w:kern w:val="0"/>
              <w:lang w:val="en-GB" w:eastAsia="en-GB"/>
            </w:rPr>
          </w:pPr>
          <w:hyperlink w:anchor="_Toc434851383" w:history="1">
            <w:r w:rsidR="00D305A5" w:rsidRPr="00841714">
              <w:rPr>
                <w:rStyle w:val="Hyperlink"/>
                <w:noProof/>
              </w:rPr>
              <w:t>5.2 Testrapporten</w:t>
            </w:r>
            <w:r w:rsidR="00D305A5">
              <w:rPr>
                <w:noProof/>
                <w:webHidden/>
              </w:rPr>
              <w:tab/>
            </w:r>
            <w:r w:rsidR="00D305A5">
              <w:rPr>
                <w:noProof/>
                <w:webHidden/>
              </w:rPr>
              <w:fldChar w:fldCharType="begin"/>
            </w:r>
            <w:r w:rsidR="00D305A5">
              <w:rPr>
                <w:noProof/>
                <w:webHidden/>
              </w:rPr>
              <w:instrText xml:space="preserve"> PAGEREF _Toc434851383 \h </w:instrText>
            </w:r>
            <w:r w:rsidR="00D305A5">
              <w:rPr>
                <w:noProof/>
                <w:webHidden/>
              </w:rPr>
            </w:r>
            <w:r w:rsidR="00D305A5">
              <w:rPr>
                <w:noProof/>
                <w:webHidden/>
              </w:rPr>
              <w:fldChar w:fldCharType="separate"/>
            </w:r>
            <w:r w:rsidR="00D305A5">
              <w:rPr>
                <w:noProof/>
                <w:webHidden/>
              </w:rPr>
              <w:t>12</w:t>
            </w:r>
            <w:r w:rsidR="00D305A5">
              <w:rPr>
                <w:noProof/>
                <w:webHidden/>
              </w:rPr>
              <w:fldChar w:fldCharType="end"/>
            </w:r>
          </w:hyperlink>
        </w:p>
        <w:p w:rsidR="00D305A5" w:rsidRDefault="00A15EC1">
          <w:pPr>
            <w:pStyle w:val="Inhopg1"/>
            <w:tabs>
              <w:tab w:val="right" w:leader="dot" w:pos="9016"/>
            </w:tabs>
            <w:rPr>
              <w:rFonts w:eastAsiaTheme="minorEastAsia" w:cstheme="minorBidi"/>
              <w:b w:val="0"/>
              <w:noProof/>
              <w:kern w:val="0"/>
              <w:sz w:val="22"/>
              <w:szCs w:val="22"/>
              <w:lang w:val="en-GB" w:eastAsia="en-GB"/>
            </w:rPr>
          </w:pPr>
          <w:hyperlink w:anchor="_Toc434851384" w:history="1">
            <w:r w:rsidR="00D305A5" w:rsidRPr="00841714">
              <w:rPr>
                <w:rStyle w:val="Hyperlink"/>
                <w:noProof/>
                <w:lang w:val="nl-NL"/>
              </w:rPr>
              <w:t>6 Evaluatie</w:t>
            </w:r>
            <w:r w:rsidR="00D305A5">
              <w:rPr>
                <w:noProof/>
                <w:webHidden/>
              </w:rPr>
              <w:tab/>
            </w:r>
            <w:r w:rsidR="00D305A5">
              <w:rPr>
                <w:noProof/>
                <w:webHidden/>
              </w:rPr>
              <w:fldChar w:fldCharType="begin"/>
            </w:r>
            <w:r w:rsidR="00D305A5">
              <w:rPr>
                <w:noProof/>
                <w:webHidden/>
              </w:rPr>
              <w:instrText xml:space="preserve"> PAGEREF _Toc434851384 \h </w:instrText>
            </w:r>
            <w:r w:rsidR="00D305A5">
              <w:rPr>
                <w:noProof/>
                <w:webHidden/>
              </w:rPr>
            </w:r>
            <w:r w:rsidR="00D305A5">
              <w:rPr>
                <w:noProof/>
                <w:webHidden/>
              </w:rPr>
              <w:fldChar w:fldCharType="separate"/>
            </w:r>
            <w:r w:rsidR="00D305A5">
              <w:rPr>
                <w:noProof/>
                <w:webHidden/>
              </w:rPr>
              <w:t>14</w:t>
            </w:r>
            <w:r w:rsidR="00D305A5">
              <w:rPr>
                <w:noProof/>
                <w:webHidden/>
              </w:rPr>
              <w:fldChar w:fldCharType="end"/>
            </w:r>
          </w:hyperlink>
        </w:p>
        <w:p w:rsidR="00D305A5" w:rsidRDefault="00A15EC1">
          <w:pPr>
            <w:pStyle w:val="Inhopg1"/>
            <w:tabs>
              <w:tab w:val="right" w:leader="dot" w:pos="9016"/>
            </w:tabs>
            <w:rPr>
              <w:rFonts w:eastAsiaTheme="minorEastAsia" w:cstheme="minorBidi"/>
              <w:b w:val="0"/>
              <w:noProof/>
              <w:kern w:val="0"/>
              <w:sz w:val="22"/>
              <w:szCs w:val="22"/>
              <w:lang w:val="en-GB" w:eastAsia="en-GB"/>
            </w:rPr>
          </w:pPr>
          <w:hyperlink w:anchor="_Toc434851385" w:history="1">
            <w:r w:rsidR="00D305A5" w:rsidRPr="00841714">
              <w:rPr>
                <w:rStyle w:val="Hyperlink"/>
                <w:noProof/>
                <w:lang w:val="nl-NL"/>
              </w:rPr>
              <w:t>7 Conclusies en aanbevelingen</w:t>
            </w:r>
            <w:r w:rsidR="00D305A5">
              <w:rPr>
                <w:noProof/>
                <w:webHidden/>
              </w:rPr>
              <w:tab/>
            </w:r>
            <w:r w:rsidR="00D305A5">
              <w:rPr>
                <w:noProof/>
                <w:webHidden/>
              </w:rPr>
              <w:fldChar w:fldCharType="begin"/>
            </w:r>
            <w:r w:rsidR="00D305A5">
              <w:rPr>
                <w:noProof/>
                <w:webHidden/>
              </w:rPr>
              <w:instrText xml:space="preserve"> PAGEREF _Toc434851385 \h </w:instrText>
            </w:r>
            <w:r w:rsidR="00D305A5">
              <w:rPr>
                <w:noProof/>
                <w:webHidden/>
              </w:rPr>
            </w:r>
            <w:r w:rsidR="00D305A5">
              <w:rPr>
                <w:noProof/>
                <w:webHidden/>
              </w:rPr>
              <w:fldChar w:fldCharType="separate"/>
            </w:r>
            <w:r w:rsidR="00D305A5">
              <w:rPr>
                <w:noProof/>
                <w:webHidden/>
              </w:rPr>
              <w:t>15</w:t>
            </w:r>
            <w:r w:rsidR="00D305A5">
              <w:rPr>
                <w:noProof/>
                <w:webHidden/>
              </w:rPr>
              <w:fldChar w:fldCharType="end"/>
            </w:r>
          </w:hyperlink>
        </w:p>
        <w:p w:rsidR="00D305A5" w:rsidRDefault="00A15EC1">
          <w:pPr>
            <w:pStyle w:val="Inhopg2"/>
            <w:tabs>
              <w:tab w:val="right" w:leader="dot" w:pos="9016"/>
            </w:tabs>
            <w:rPr>
              <w:rFonts w:eastAsiaTheme="minorEastAsia" w:cstheme="minorBidi"/>
              <w:b w:val="0"/>
              <w:noProof/>
              <w:kern w:val="0"/>
              <w:lang w:val="en-GB" w:eastAsia="en-GB"/>
            </w:rPr>
          </w:pPr>
          <w:hyperlink w:anchor="_Toc434851386" w:history="1">
            <w:r w:rsidR="00D305A5" w:rsidRPr="00841714">
              <w:rPr>
                <w:rStyle w:val="Hyperlink"/>
                <w:noProof/>
              </w:rPr>
              <w:t>7.1 functionele aanbevelingen</w:t>
            </w:r>
            <w:r w:rsidR="00D305A5">
              <w:rPr>
                <w:noProof/>
                <w:webHidden/>
              </w:rPr>
              <w:tab/>
            </w:r>
            <w:r w:rsidR="00D305A5">
              <w:rPr>
                <w:noProof/>
                <w:webHidden/>
              </w:rPr>
              <w:fldChar w:fldCharType="begin"/>
            </w:r>
            <w:r w:rsidR="00D305A5">
              <w:rPr>
                <w:noProof/>
                <w:webHidden/>
              </w:rPr>
              <w:instrText xml:space="preserve"> PAGEREF _Toc434851386 \h </w:instrText>
            </w:r>
            <w:r w:rsidR="00D305A5">
              <w:rPr>
                <w:noProof/>
                <w:webHidden/>
              </w:rPr>
            </w:r>
            <w:r w:rsidR="00D305A5">
              <w:rPr>
                <w:noProof/>
                <w:webHidden/>
              </w:rPr>
              <w:fldChar w:fldCharType="separate"/>
            </w:r>
            <w:r w:rsidR="00D305A5">
              <w:rPr>
                <w:noProof/>
                <w:webHidden/>
              </w:rPr>
              <w:t>15</w:t>
            </w:r>
            <w:r w:rsidR="00D305A5">
              <w:rPr>
                <w:noProof/>
                <w:webHidden/>
              </w:rPr>
              <w:fldChar w:fldCharType="end"/>
            </w:r>
          </w:hyperlink>
        </w:p>
        <w:p w:rsidR="00D305A5" w:rsidRDefault="00A15EC1">
          <w:pPr>
            <w:pStyle w:val="Inhopg2"/>
            <w:tabs>
              <w:tab w:val="right" w:leader="dot" w:pos="9016"/>
            </w:tabs>
            <w:rPr>
              <w:rFonts w:eastAsiaTheme="minorEastAsia" w:cstheme="minorBidi"/>
              <w:b w:val="0"/>
              <w:noProof/>
              <w:kern w:val="0"/>
              <w:lang w:val="en-GB" w:eastAsia="en-GB"/>
            </w:rPr>
          </w:pPr>
          <w:hyperlink w:anchor="_Toc434851387" w:history="1">
            <w:r w:rsidR="00D305A5" w:rsidRPr="00841714">
              <w:rPr>
                <w:rStyle w:val="Hyperlink"/>
                <w:noProof/>
              </w:rPr>
              <w:t>7.2 technische aanbevelingen</w:t>
            </w:r>
            <w:r w:rsidR="00D305A5">
              <w:rPr>
                <w:noProof/>
                <w:webHidden/>
              </w:rPr>
              <w:tab/>
            </w:r>
            <w:r w:rsidR="00D305A5">
              <w:rPr>
                <w:noProof/>
                <w:webHidden/>
              </w:rPr>
              <w:fldChar w:fldCharType="begin"/>
            </w:r>
            <w:r w:rsidR="00D305A5">
              <w:rPr>
                <w:noProof/>
                <w:webHidden/>
              </w:rPr>
              <w:instrText xml:space="preserve"> PAGEREF _Toc434851387 \h </w:instrText>
            </w:r>
            <w:r w:rsidR="00D305A5">
              <w:rPr>
                <w:noProof/>
                <w:webHidden/>
              </w:rPr>
            </w:r>
            <w:r w:rsidR="00D305A5">
              <w:rPr>
                <w:noProof/>
                <w:webHidden/>
              </w:rPr>
              <w:fldChar w:fldCharType="separate"/>
            </w:r>
            <w:r w:rsidR="00D305A5">
              <w:rPr>
                <w:noProof/>
                <w:webHidden/>
              </w:rPr>
              <w:t>15</w:t>
            </w:r>
            <w:r w:rsidR="00D305A5">
              <w:rPr>
                <w:noProof/>
                <w:webHidden/>
              </w:rPr>
              <w:fldChar w:fldCharType="end"/>
            </w:r>
          </w:hyperlink>
        </w:p>
        <w:p w:rsidR="00D305A5" w:rsidRDefault="00A15EC1">
          <w:pPr>
            <w:pStyle w:val="Inhopg1"/>
            <w:tabs>
              <w:tab w:val="right" w:leader="dot" w:pos="9016"/>
            </w:tabs>
            <w:rPr>
              <w:rFonts w:eastAsiaTheme="minorEastAsia" w:cstheme="minorBidi"/>
              <w:b w:val="0"/>
              <w:noProof/>
              <w:kern w:val="0"/>
              <w:sz w:val="22"/>
              <w:szCs w:val="22"/>
              <w:lang w:val="en-GB" w:eastAsia="en-GB"/>
            </w:rPr>
          </w:pPr>
          <w:hyperlink w:anchor="_Toc434851388" w:history="1">
            <w:r w:rsidR="00D305A5" w:rsidRPr="00841714">
              <w:rPr>
                <w:rStyle w:val="Hyperlink"/>
                <w:noProof/>
                <w:lang w:val="nl-NL"/>
              </w:rPr>
              <w:t>8 Bronnenlijst</w:t>
            </w:r>
            <w:r w:rsidR="00D305A5">
              <w:rPr>
                <w:noProof/>
                <w:webHidden/>
              </w:rPr>
              <w:tab/>
            </w:r>
            <w:r w:rsidR="00D305A5">
              <w:rPr>
                <w:noProof/>
                <w:webHidden/>
              </w:rPr>
              <w:fldChar w:fldCharType="begin"/>
            </w:r>
            <w:r w:rsidR="00D305A5">
              <w:rPr>
                <w:noProof/>
                <w:webHidden/>
              </w:rPr>
              <w:instrText xml:space="preserve"> PAGEREF _Toc434851388 \h </w:instrText>
            </w:r>
            <w:r w:rsidR="00D305A5">
              <w:rPr>
                <w:noProof/>
                <w:webHidden/>
              </w:rPr>
            </w:r>
            <w:r w:rsidR="00D305A5">
              <w:rPr>
                <w:noProof/>
                <w:webHidden/>
              </w:rPr>
              <w:fldChar w:fldCharType="separate"/>
            </w:r>
            <w:r w:rsidR="00D305A5">
              <w:rPr>
                <w:noProof/>
                <w:webHidden/>
              </w:rPr>
              <w:t>16</w:t>
            </w:r>
            <w:r w:rsidR="00D305A5">
              <w:rPr>
                <w:noProof/>
                <w:webHidden/>
              </w:rPr>
              <w:fldChar w:fldCharType="end"/>
            </w:r>
          </w:hyperlink>
        </w:p>
        <w:p w:rsidR="00443B5B" w:rsidRPr="00F174EC" w:rsidRDefault="00B2110D" w:rsidP="00D44A36">
          <w:pPr>
            <w:rPr>
              <w:rFonts w:asciiTheme="minorHAnsi" w:hAnsiTheme="minorHAnsi"/>
            </w:rPr>
          </w:pPr>
          <w:r w:rsidRPr="00F174EC">
            <w:rPr>
              <w:rFonts w:asciiTheme="minorHAnsi" w:hAnsiTheme="minorHAnsi"/>
              <w:b/>
              <w:bCs/>
              <w:noProof/>
            </w:rPr>
            <w:fldChar w:fldCharType="end"/>
          </w:r>
        </w:p>
      </w:sdtContent>
    </w:sdt>
    <w:bookmarkStart w:id="3" w:name="_Toc411766696" w:displacedByCustomXml="prev"/>
    <w:p w:rsidR="00DB685B" w:rsidRDefault="00DB685B">
      <w:pPr>
        <w:suppressAutoHyphens w:val="0"/>
        <w:rPr>
          <w:rFonts w:asciiTheme="minorHAnsi" w:hAnsiTheme="minorHAnsi"/>
          <w:b/>
          <w:bCs/>
          <w:sz w:val="32"/>
          <w:szCs w:val="28"/>
          <w:lang w:val="nl-NL"/>
        </w:rPr>
      </w:pPr>
      <w:r>
        <w:rPr>
          <w:rFonts w:asciiTheme="minorHAnsi" w:hAnsiTheme="minorHAnsi"/>
          <w:lang w:val="nl-NL"/>
        </w:rPr>
        <w:br w:type="page"/>
      </w:r>
    </w:p>
    <w:p w:rsidR="00814498" w:rsidRPr="00A97743" w:rsidRDefault="003E26EB" w:rsidP="003E26EB">
      <w:pPr>
        <w:pStyle w:val="Kop1"/>
        <w:rPr>
          <w:rFonts w:asciiTheme="minorHAnsi" w:hAnsiTheme="minorHAnsi"/>
          <w:lang w:val="nl-NL"/>
        </w:rPr>
      </w:pPr>
      <w:bookmarkStart w:id="4" w:name="_Toc434851363"/>
      <w:r w:rsidRPr="00A97743">
        <w:rPr>
          <w:rFonts w:asciiTheme="minorHAnsi" w:hAnsiTheme="minorHAnsi"/>
          <w:lang w:val="nl-NL"/>
        </w:rPr>
        <w:lastRenderedPageBreak/>
        <w:t xml:space="preserve">1 </w:t>
      </w:r>
      <w:r w:rsidR="00814498" w:rsidRPr="00A97743">
        <w:rPr>
          <w:rFonts w:asciiTheme="minorHAnsi" w:hAnsiTheme="minorHAnsi"/>
          <w:lang w:val="nl-NL"/>
        </w:rPr>
        <w:t>Managementsamenvatting</w:t>
      </w:r>
      <w:bookmarkEnd w:id="4"/>
      <w:r w:rsidR="00814498" w:rsidRPr="00A97743">
        <w:rPr>
          <w:rFonts w:asciiTheme="minorHAnsi" w:hAnsiTheme="minorHAnsi"/>
          <w:lang w:val="nl-NL"/>
        </w:rPr>
        <w:t xml:space="preserve"> </w:t>
      </w:r>
    </w:p>
    <w:p w:rsidR="00814498" w:rsidRPr="00814498" w:rsidRDefault="00485950" w:rsidP="00485950">
      <w:pPr>
        <w:pStyle w:val="Kop2"/>
        <w:tabs>
          <w:tab w:val="clear" w:pos="576"/>
        </w:tabs>
        <w:rPr>
          <w:rFonts w:asciiTheme="minorHAnsi" w:hAnsiTheme="minorHAnsi"/>
        </w:rPr>
      </w:pPr>
      <w:bookmarkStart w:id="5" w:name="_Toc434851364"/>
      <w:r>
        <w:rPr>
          <w:rFonts w:asciiTheme="minorHAnsi" w:hAnsiTheme="minorHAnsi"/>
        </w:rPr>
        <w:t xml:space="preserve">1.1 </w:t>
      </w:r>
      <w:r w:rsidR="00814498" w:rsidRPr="00814498">
        <w:rPr>
          <w:rFonts w:asciiTheme="minorHAnsi" w:hAnsiTheme="minorHAnsi"/>
        </w:rPr>
        <w:t>Inleiding</w:t>
      </w:r>
      <w:bookmarkEnd w:id="5"/>
    </w:p>
    <w:p w:rsidR="00814498" w:rsidRPr="00814498" w:rsidRDefault="00814498" w:rsidP="00814498">
      <w:pPr>
        <w:rPr>
          <w:rFonts w:asciiTheme="minorHAnsi" w:hAnsiTheme="minorHAnsi"/>
          <w:lang w:val="nl-NL"/>
        </w:rPr>
      </w:pPr>
      <w:r w:rsidRPr="00814498">
        <w:rPr>
          <w:rFonts w:asciiTheme="minorHAnsi" w:hAnsiTheme="minorHAnsi"/>
          <w:lang w:val="nl-NL"/>
        </w:rPr>
        <w:t>Dit verslag gaat over de ontwikkeling van het spel Ejento 148 i</w:t>
      </w:r>
      <w:r>
        <w:rPr>
          <w:rFonts w:asciiTheme="minorHAnsi" w:hAnsiTheme="minorHAnsi"/>
          <w:lang w:val="nl-NL"/>
        </w:rPr>
        <w:t>n opdracht van d</w:t>
      </w:r>
      <w:r w:rsidR="0010794B">
        <w:rPr>
          <w:rFonts w:asciiTheme="minorHAnsi" w:hAnsiTheme="minorHAnsi"/>
          <w:lang w:val="nl-NL"/>
        </w:rPr>
        <w:t>e H</w:t>
      </w:r>
      <w:r>
        <w:rPr>
          <w:rFonts w:asciiTheme="minorHAnsi" w:hAnsiTheme="minorHAnsi"/>
          <w:lang w:val="nl-NL"/>
        </w:rPr>
        <w:t xml:space="preserve">ogeschool </w:t>
      </w:r>
      <w:r w:rsidR="0010794B">
        <w:rPr>
          <w:rFonts w:asciiTheme="minorHAnsi" w:hAnsiTheme="minorHAnsi"/>
          <w:lang w:val="nl-NL"/>
        </w:rPr>
        <w:t>Utrecht</w:t>
      </w:r>
      <w:r w:rsidRPr="00814498">
        <w:rPr>
          <w:rFonts w:asciiTheme="minorHAnsi" w:hAnsiTheme="minorHAnsi"/>
          <w:lang w:val="nl-NL"/>
        </w:rPr>
        <w:t xml:space="preserve">. Het spel moest </w:t>
      </w:r>
      <w:r w:rsidR="0010794B">
        <w:rPr>
          <w:rFonts w:asciiTheme="minorHAnsi" w:hAnsiTheme="minorHAnsi"/>
          <w:lang w:val="nl-NL"/>
        </w:rPr>
        <w:t>is ontwikkeld</w:t>
      </w:r>
      <w:r w:rsidRPr="00814498">
        <w:rPr>
          <w:rFonts w:asciiTheme="minorHAnsi" w:hAnsiTheme="minorHAnsi"/>
          <w:lang w:val="nl-NL"/>
        </w:rPr>
        <w:t xml:space="preserve"> in de programmeer taal C++ met gebruik van de SFML library. </w:t>
      </w:r>
    </w:p>
    <w:p w:rsidR="00814498" w:rsidRPr="00814498" w:rsidRDefault="00814498" w:rsidP="00814498">
      <w:pPr>
        <w:rPr>
          <w:rFonts w:asciiTheme="minorHAnsi" w:hAnsiTheme="minorHAnsi"/>
          <w:lang w:val="nl-NL"/>
        </w:rPr>
      </w:pPr>
      <w:r w:rsidRPr="00814498">
        <w:rPr>
          <w:rFonts w:asciiTheme="minorHAnsi" w:hAnsiTheme="minorHAnsi"/>
          <w:lang w:val="nl-NL"/>
        </w:rPr>
        <w:t>Voor de ontwikkeling van het project werd er gebruik gemaakt van Git en SCRUM. Dit zijn methodes om het werken in een project beter te laten te verlopen wanneer er gebruik wordt gemaakt van de Agile ontwikkel methode</w:t>
      </w:r>
      <w:r w:rsidR="00021641">
        <w:rPr>
          <w:rFonts w:asciiTheme="minorHAnsi" w:hAnsiTheme="minorHAnsi"/>
          <w:lang w:val="nl-NL"/>
        </w:rPr>
        <w:t>.</w:t>
      </w:r>
    </w:p>
    <w:p w:rsidR="00814498" w:rsidRPr="00814498" w:rsidRDefault="00ED44C1" w:rsidP="00814498">
      <w:pPr>
        <w:pStyle w:val="Kop2"/>
        <w:rPr>
          <w:rFonts w:asciiTheme="minorHAnsi" w:hAnsiTheme="minorHAnsi"/>
        </w:rPr>
      </w:pPr>
      <w:bookmarkStart w:id="6" w:name="_Toc434851365"/>
      <w:r>
        <w:rPr>
          <w:rFonts w:asciiTheme="minorHAnsi" w:hAnsiTheme="minorHAnsi"/>
        </w:rPr>
        <w:t xml:space="preserve">1. 2 </w:t>
      </w:r>
      <w:r w:rsidR="00814498" w:rsidRPr="00814498">
        <w:rPr>
          <w:rFonts w:asciiTheme="minorHAnsi" w:hAnsiTheme="minorHAnsi"/>
        </w:rPr>
        <w:t>Ontwikkeling ontwerpen</w:t>
      </w:r>
      <w:bookmarkEnd w:id="6"/>
    </w:p>
    <w:p w:rsidR="00814498" w:rsidRPr="00814498" w:rsidRDefault="00814498" w:rsidP="00814498">
      <w:pPr>
        <w:rPr>
          <w:rFonts w:asciiTheme="minorHAnsi" w:hAnsiTheme="minorHAnsi"/>
          <w:lang w:val="nl-NL"/>
        </w:rPr>
      </w:pPr>
      <w:r w:rsidRPr="00814498">
        <w:rPr>
          <w:rFonts w:asciiTheme="minorHAnsi" w:hAnsiTheme="minorHAnsi"/>
          <w:lang w:val="nl-NL"/>
        </w:rPr>
        <w:t>Het spel werd ontwikkeld aan de hand van een zelf bedacht concept. Er werd gekozen voor een simpel design met mogelijkheid tot diepgang zodat het mogelijk was voor de ontwikkelaars om vrije keuzes te maken in het ontwerpen.</w:t>
      </w:r>
    </w:p>
    <w:p w:rsidR="00814498" w:rsidRPr="00814498" w:rsidRDefault="00814498" w:rsidP="00814498">
      <w:pPr>
        <w:rPr>
          <w:rFonts w:asciiTheme="minorHAnsi" w:hAnsiTheme="minorHAnsi"/>
          <w:lang w:val="nl-NL"/>
        </w:rPr>
      </w:pPr>
      <w:r w:rsidRPr="00814498">
        <w:rPr>
          <w:rFonts w:asciiTheme="minorHAnsi" w:hAnsiTheme="minorHAnsi"/>
          <w:lang w:val="nl-NL"/>
        </w:rPr>
        <w:t xml:space="preserve">Als genre game werd er gekozen voor een 2D-sidescroller. Dit omdat een 2D setting perfect is voor het toepassen van de door de ontwikkelaars verkregen kennis uit de voorgaande projecten. Het sidescroller element werd gekozen omdat dit toegang </w:t>
      </w:r>
      <w:r w:rsidR="004F4264" w:rsidRPr="00814498">
        <w:rPr>
          <w:rFonts w:asciiTheme="minorHAnsi" w:hAnsiTheme="minorHAnsi"/>
          <w:lang w:val="nl-NL"/>
        </w:rPr>
        <w:t>biedt</w:t>
      </w:r>
      <w:r w:rsidRPr="00814498">
        <w:rPr>
          <w:rFonts w:asciiTheme="minorHAnsi" w:hAnsiTheme="minorHAnsi"/>
          <w:lang w:val="nl-NL"/>
        </w:rPr>
        <w:t xml:space="preserve"> tot snelle gameplay binnen een level zonder dat de speler moet wachten op laadschermen voor de volgende ruimte. </w:t>
      </w:r>
    </w:p>
    <w:p w:rsidR="00814498" w:rsidRPr="00814498" w:rsidRDefault="00814498" w:rsidP="00814498">
      <w:pPr>
        <w:rPr>
          <w:rFonts w:asciiTheme="minorHAnsi" w:hAnsiTheme="minorHAnsi"/>
          <w:lang w:val="nl-NL"/>
        </w:rPr>
      </w:pPr>
      <w:r w:rsidRPr="00814498">
        <w:rPr>
          <w:rFonts w:asciiTheme="minorHAnsi" w:hAnsiTheme="minorHAnsi"/>
          <w:lang w:val="nl-NL"/>
        </w:rPr>
        <w:t xml:space="preserve">Om het spel een unieke twist te geven bestuurd de speler een “bad-guy”. Dit personage heeft een donkere achtergrond en hiervoor is een bijpassend thema gekozen voor de </w:t>
      </w:r>
      <w:r w:rsidR="004F4264" w:rsidRPr="00814498">
        <w:rPr>
          <w:rFonts w:asciiTheme="minorHAnsi" w:hAnsiTheme="minorHAnsi"/>
          <w:lang w:val="nl-NL"/>
        </w:rPr>
        <w:t>Sprites</w:t>
      </w:r>
      <w:r w:rsidRPr="00814498">
        <w:rPr>
          <w:rFonts w:asciiTheme="minorHAnsi" w:hAnsiTheme="minorHAnsi"/>
          <w:lang w:val="nl-NL"/>
        </w:rPr>
        <w:t>. Het spel en alle elementen er binnen reflecteren dit.</w:t>
      </w:r>
    </w:p>
    <w:p w:rsidR="00814498" w:rsidRPr="00814498" w:rsidRDefault="00ED44C1" w:rsidP="00814498">
      <w:pPr>
        <w:pStyle w:val="Kop2"/>
        <w:rPr>
          <w:rFonts w:asciiTheme="minorHAnsi" w:hAnsiTheme="minorHAnsi"/>
        </w:rPr>
      </w:pPr>
      <w:bookmarkStart w:id="7" w:name="_Toc434851366"/>
      <w:r>
        <w:rPr>
          <w:rFonts w:asciiTheme="minorHAnsi" w:hAnsiTheme="minorHAnsi"/>
        </w:rPr>
        <w:t xml:space="preserve">1.3 </w:t>
      </w:r>
      <w:r w:rsidR="00814498" w:rsidRPr="00814498">
        <w:rPr>
          <w:rFonts w:asciiTheme="minorHAnsi" w:hAnsiTheme="minorHAnsi"/>
        </w:rPr>
        <w:t>Resultaten en conclusies</w:t>
      </w:r>
      <w:bookmarkEnd w:id="7"/>
    </w:p>
    <w:p w:rsidR="00814498" w:rsidRPr="00814498" w:rsidRDefault="00814498" w:rsidP="00814498">
      <w:pPr>
        <w:rPr>
          <w:rFonts w:asciiTheme="minorHAnsi" w:hAnsiTheme="minorHAnsi"/>
          <w:lang w:val="nl-NL"/>
        </w:rPr>
      </w:pPr>
      <w:r w:rsidRPr="00814498">
        <w:rPr>
          <w:rFonts w:asciiTheme="minorHAnsi" w:hAnsiTheme="minorHAnsi"/>
          <w:lang w:val="nl-NL"/>
        </w:rPr>
        <w:t xml:space="preserve">Tijdens het ontwikkelen van Ejento 148 zijn we tegen een aantal dingen aangelopen, waaronder het animeren van de </w:t>
      </w:r>
      <w:r w:rsidR="004F4264" w:rsidRPr="00814498">
        <w:rPr>
          <w:rFonts w:asciiTheme="minorHAnsi" w:hAnsiTheme="minorHAnsi"/>
          <w:lang w:val="nl-NL"/>
        </w:rPr>
        <w:t>Sprites</w:t>
      </w:r>
      <w:r w:rsidRPr="00814498">
        <w:rPr>
          <w:rFonts w:asciiTheme="minorHAnsi" w:hAnsiTheme="minorHAnsi"/>
          <w:lang w:val="nl-NL"/>
        </w:rPr>
        <w:t xml:space="preserve">. We kwamen erachter dat SFML geen ondersteuning biedt voor bewegende animaties. Dit hebben wij kunnen oplossen door gebruik te maken van de library genaamd “AnimatedSprite”. Deze library maakt gebruik van de functionaliteiten die SFML zelf bied maar past ze toe om </w:t>
      </w:r>
      <w:r w:rsidR="004F4264" w:rsidRPr="00814498">
        <w:rPr>
          <w:rFonts w:asciiTheme="minorHAnsi" w:hAnsiTheme="minorHAnsi"/>
          <w:lang w:val="nl-NL"/>
        </w:rPr>
        <w:t>Sprites</w:t>
      </w:r>
      <w:r w:rsidRPr="00814498">
        <w:rPr>
          <w:rFonts w:asciiTheme="minorHAnsi" w:hAnsiTheme="minorHAnsi"/>
          <w:lang w:val="nl-NL"/>
        </w:rPr>
        <w:t xml:space="preserve"> te animeren.</w:t>
      </w:r>
    </w:p>
    <w:p w:rsidR="00814498" w:rsidRPr="00814498" w:rsidRDefault="00814498" w:rsidP="00814498">
      <w:pPr>
        <w:rPr>
          <w:rFonts w:asciiTheme="minorHAnsi" w:hAnsiTheme="minorHAnsi"/>
          <w:lang w:val="nl-NL"/>
        </w:rPr>
      </w:pPr>
      <w:r w:rsidRPr="00814498">
        <w:rPr>
          <w:rFonts w:asciiTheme="minorHAnsi" w:hAnsiTheme="minorHAnsi"/>
          <w:lang w:val="nl-NL"/>
        </w:rPr>
        <w:t xml:space="preserve">Een ander punt waar wij tegen aan liepen tijdens het ontwikkelen was dat we veel tijd kwijt waren aan merge conflicten binnen Git. Hierdoor moesten wij vaak een handmatige merge uitvoeren wat veel tijd inneemt. Uiteindelijk hebben wij dit opgelost door de bestanden handmatig aan de Git commit toe te voegen, maar op de lange </w:t>
      </w:r>
      <w:r w:rsidR="004F4264" w:rsidRPr="00814498">
        <w:rPr>
          <w:rFonts w:asciiTheme="minorHAnsi" w:hAnsiTheme="minorHAnsi"/>
          <w:lang w:val="nl-NL"/>
        </w:rPr>
        <w:t>termijn</w:t>
      </w:r>
      <w:r w:rsidRPr="00814498">
        <w:rPr>
          <w:rFonts w:asciiTheme="minorHAnsi" w:hAnsiTheme="minorHAnsi"/>
          <w:lang w:val="nl-NL"/>
        </w:rPr>
        <w:t xml:space="preserve"> kan dit beter worden opgelost door een goed .gitignore bestand toe te passen. </w:t>
      </w:r>
    </w:p>
    <w:p w:rsidR="00814498" w:rsidRPr="00814498" w:rsidRDefault="00ED44C1" w:rsidP="00814498">
      <w:pPr>
        <w:pStyle w:val="Kop2"/>
        <w:rPr>
          <w:rFonts w:asciiTheme="minorHAnsi" w:hAnsiTheme="minorHAnsi"/>
        </w:rPr>
      </w:pPr>
      <w:bookmarkStart w:id="8" w:name="_Toc434851367"/>
      <w:r>
        <w:rPr>
          <w:rFonts w:asciiTheme="minorHAnsi" w:hAnsiTheme="minorHAnsi"/>
        </w:rPr>
        <w:t xml:space="preserve">1.4 </w:t>
      </w:r>
      <w:r w:rsidR="00814498" w:rsidRPr="00814498">
        <w:rPr>
          <w:rFonts w:asciiTheme="minorHAnsi" w:hAnsiTheme="minorHAnsi"/>
        </w:rPr>
        <w:t>Aanbevelingen</w:t>
      </w:r>
      <w:bookmarkEnd w:id="8"/>
    </w:p>
    <w:p w:rsidR="00814498" w:rsidRPr="00814498" w:rsidRDefault="00814498" w:rsidP="00814498">
      <w:pPr>
        <w:rPr>
          <w:rFonts w:asciiTheme="minorHAnsi" w:hAnsiTheme="minorHAnsi"/>
          <w:lang w:val="nl-NL"/>
        </w:rPr>
      </w:pPr>
      <w:r w:rsidRPr="00814498">
        <w:rPr>
          <w:rFonts w:asciiTheme="minorHAnsi" w:hAnsiTheme="minorHAnsi"/>
          <w:lang w:val="nl-NL"/>
        </w:rPr>
        <w:t xml:space="preserve">Een laatste punt, dat wij streng aan bevelen voor een toekomstig project, is het opbouwen van het level. Momenteel is het complex om een level op te bouwen binnen het bestand waaruit het geladen wordt. Dit bestand is moeilijk om snel aan te passen, en het kost tijd om het spel opnieuw op te starten na iedere aanpassing. Wij willen dan ook streng aanbevelen om te beginnen met het ontwikkelen een level builder. Hierdoor kan het level vanuit het spel worden aangepast waardoor aanpassingen makkelijker kunnen worden gecontroleerd. </w:t>
      </w:r>
    </w:p>
    <w:p w:rsidR="0045078C" w:rsidRPr="00F174EC" w:rsidRDefault="00216B0F" w:rsidP="0045078C">
      <w:pPr>
        <w:pStyle w:val="Kop1"/>
        <w:rPr>
          <w:rFonts w:asciiTheme="minorHAnsi" w:hAnsiTheme="minorHAnsi"/>
          <w:lang w:val="nl-NL"/>
        </w:rPr>
      </w:pPr>
      <w:bookmarkStart w:id="9" w:name="_Toc434851368"/>
      <w:r>
        <w:rPr>
          <w:rFonts w:asciiTheme="minorHAnsi" w:hAnsiTheme="minorHAnsi"/>
          <w:lang w:val="nl-NL"/>
        </w:rPr>
        <w:lastRenderedPageBreak/>
        <w:t>2</w:t>
      </w:r>
      <w:r w:rsidR="002A5668" w:rsidRPr="00F174EC">
        <w:rPr>
          <w:rFonts w:asciiTheme="minorHAnsi" w:hAnsiTheme="minorHAnsi"/>
          <w:lang w:val="nl-NL"/>
        </w:rPr>
        <w:t xml:space="preserve"> </w:t>
      </w:r>
      <w:r w:rsidR="00984328" w:rsidRPr="00F174EC">
        <w:rPr>
          <w:rFonts w:asciiTheme="minorHAnsi" w:hAnsiTheme="minorHAnsi"/>
          <w:lang w:val="nl-NL"/>
        </w:rPr>
        <w:t>Inleiding</w:t>
      </w:r>
      <w:bookmarkEnd w:id="3"/>
      <w:bookmarkEnd w:id="9"/>
    </w:p>
    <w:p w:rsidR="00984328" w:rsidRDefault="0045078C" w:rsidP="0045078C">
      <w:pPr>
        <w:rPr>
          <w:rFonts w:asciiTheme="minorHAnsi" w:hAnsiTheme="minorHAnsi"/>
          <w:lang w:val="nl-NL"/>
        </w:rPr>
      </w:pPr>
      <w:r w:rsidRPr="00A90206">
        <w:rPr>
          <w:rFonts w:asciiTheme="minorHAnsi" w:hAnsiTheme="minorHAnsi"/>
          <w:lang w:val="nl-NL"/>
        </w:rPr>
        <w:t>Dit document beschrijft het technische gedeelte van het project dat is geïnitieerd</w:t>
      </w:r>
      <w:r w:rsidR="00426514">
        <w:rPr>
          <w:rFonts w:asciiTheme="minorHAnsi" w:hAnsiTheme="minorHAnsi"/>
          <w:lang w:val="nl-NL"/>
        </w:rPr>
        <w:t xml:space="preserve"> voor de ontwikkeling van het spel Ejento 148</w:t>
      </w:r>
      <w:r w:rsidRPr="00A90206">
        <w:rPr>
          <w:rFonts w:asciiTheme="minorHAnsi" w:hAnsiTheme="minorHAnsi"/>
          <w:lang w:val="nl-NL"/>
        </w:rPr>
        <w:t>. Het doel van dit document is het toelichten van de beslissingen en risico’s die zijn genomen in het project.</w:t>
      </w:r>
    </w:p>
    <w:p w:rsidR="00DA529C" w:rsidRDefault="00C3792F" w:rsidP="0045078C">
      <w:pPr>
        <w:rPr>
          <w:rFonts w:asciiTheme="minorHAnsi" w:hAnsiTheme="minorHAnsi"/>
          <w:lang w:val="nl-NL"/>
        </w:rPr>
      </w:pPr>
      <w:r>
        <w:rPr>
          <w:rFonts w:asciiTheme="minorHAnsi" w:hAnsiTheme="minorHAnsi"/>
          <w:lang w:val="nl-NL"/>
        </w:rPr>
        <w:t xml:space="preserve">Wanneer er een referentie naar code wordt gemaakt in het verslag zal deze worden onderstreept met een grijze streep, zoals volgt: </w:t>
      </w:r>
    </w:p>
    <w:p w:rsidR="00C3792F" w:rsidRDefault="002605D8" w:rsidP="0045078C">
      <w:pPr>
        <w:rPr>
          <w:rFonts w:asciiTheme="minorHAnsi" w:hAnsiTheme="minorHAnsi"/>
          <w:lang w:val="nl-NL"/>
        </w:rPr>
      </w:pPr>
      <w:r w:rsidRPr="002D2DD9">
        <w:rPr>
          <w:rFonts w:asciiTheme="minorHAnsi" w:hAnsiTheme="minorHAnsi"/>
          <w:highlight w:val="lightGray"/>
          <w:lang w:val="nl-NL"/>
        </w:rPr>
        <w:t>s</w:t>
      </w:r>
      <w:r w:rsidR="00C3792F" w:rsidRPr="002D2DD9">
        <w:rPr>
          <w:rFonts w:asciiTheme="minorHAnsi" w:hAnsiTheme="minorHAnsi"/>
          <w:highlight w:val="lightGray"/>
          <w:lang w:val="nl-NL"/>
        </w:rPr>
        <w:t>td::cout &lt;&lt; “Hello World!”;</w:t>
      </w:r>
    </w:p>
    <w:p w:rsidR="00A57AF0" w:rsidRPr="00A90206" w:rsidRDefault="00A57AF0" w:rsidP="0045078C">
      <w:pPr>
        <w:rPr>
          <w:rFonts w:asciiTheme="minorHAnsi" w:hAnsiTheme="minorHAnsi"/>
          <w:lang w:val="nl-NL"/>
        </w:rPr>
      </w:pPr>
    </w:p>
    <w:p w:rsidR="00F463BF" w:rsidRDefault="00216B0F" w:rsidP="00F463BF">
      <w:pPr>
        <w:pStyle w:val="Plattetekst"/>
        <w:rPr>
          <w:rFonts w:asciiTheme="minorHAnsi" w:hAnsiTheme="minorHAnsi"/>
          <w:lang w:val="nl-NL"/>
        </w:rPr>
      </w:pPr>
      <w:bookmarkStart w:id="10" w:name="_Toc434851369"/>
      <w:r>
        <w:rPr>
          <w:rStyle w:val="Kop2Char"/>
          <w:rFonts w:asciiTheme="minorHAnsi" w:hAnsiTheme="minorHAnsi"/>
          <w:lang w:val="nl-NL"/>
        </w:rPr>
        <w:t>2</w:t>
      </w:r>
      <w:r w:rsidR="002A5668" w:rsidRPr="00F174EC">
        <w:rPr>
          <w:rStyle w:val="Kop2Char"/>
          <w:rFonts w:asciiTheme="minorHAnsi" w:hAnsiTheme="minorHAnsi"/>
          <w:lang w:val="nl-NL"/>
        </w:rPr>
        <w:t>.1 Motivatie</w:t>
      </w:r>
      <w:bookmarkEnd w:id="10"/>
      <w:r w:rsidR="00F463BF" w:rsidRPr="00F174EC">
        <w:rPr>
          <w:rFonts w:asciiTheme="minorHAnsi" w:hAnsiTheme="minorHAnsi"/>
          <w:lang w:val="nl-NL"/>
        </w:rPr>
        <w:br/>
      </w:r>
      <w:r w:rsidR="00A53408">
        <w:rPr>
          <w:rFonts w:asciiTheme="minorHAnsi" w:hAnsiTheme="minorHAnsi"/>
          <w:lang w:val="nl-NL"/>
        </w:rPr>
        <w:t>Het bedrijf “S A D B O Y S” wilt een spel ontwikkelen dat simpel is om te spelen, maa</w:t>
      </w:r>
      <w:r w:rsidR="0038608A">
        <w:rPr>
          <w:rFonts w:asciiTheme="minorHAnsi" w:hAnsiTheme="minorHAnsi"/>
          <w:lang w:val="nl-NL"/>
        </w:rPr>
        <w:t xml:space="preserve">r uitdagend/moeilijk is om te </w:t>
      </w:r>
      <w:r w:rsidR="00A53408">
        <w:rPr>
          <w:rFonts w:asciiTheme="minorHAnsi" w:hAnsiTheme="minorHAnsi"/>
          <w:lang w:val="nl-NL"/>
        </w:rPr>
        <w:t>meesteren</w:t>
      </w:r>
      <w:r w:rsidR="004073EE" w:rsidRPr="00F174EC">
        <w:rPr>
          <w:rFonts w:asciiTheme="minorHAnsi" w:hAnsiTheme="minorHAnsi"/>
          <w:lang w:val="nl-NL"/>
        </w:rPr>
        <w:t>.</w:t>
      </w:r>
      <w:r w:rsidR="002E18B7">
        <w:rPr>
          <w:rFonts w:asciiTheme="minorHAnsi" w:hAnsiTheme="minorHAnsi"/>
          <w:lang w:val="nl-NL"/>
        </w:rPr>
        <w:t xml:space="preserve"> Het doel van deze opdracht is om C++, Git en Scrum te leren beheersen.</w:t>
      </w:r>
    </w:p>
    <w:p w:rsidR="00507492" w:rsidRDefault="00507492" w:rsidP="00F463BF">
      <w:pPr>
        <w:pStyle w:val="Plattetekst"/>
        <w:rPr>
          <w:rFonts w:asciiTheme="minorHAnsi" w:hAnsiTheme="minorHAnsi"/>
          <w:lang w:val="nl-NL"/>
        </w:rPr>
      </w:pPr>
    </w:p>
    <w:p w:rsidR="00984328" w:rsidRPr="00F174EC" w:rsidRDefault="00216B0F" w:rsidP="00000B1D">
      <w:pPr>
        <w:pStyle w:val="Kop2"/>
        <w:rPr>
          <w:rFonts w:asciiTheme="minorHAnsi" w:hAnsiTheme="minorHAnsi"/>
        </w:rPr>
      </w:pPr>
      <w:bookmarkStart w:id="11" w:name="_Toc411766698"/>
      <w:bookmarkStart w:id="12" w:name="_Toc434851370"/>
      <w:r>
        <w:rPr>
          <w:rFonts w:asciiTheme="minorHAnsi" w:hAnsiTheme="minorHAnsi"/>
        </w:rPr>
        <w:t>2</w:t>
      </w:r>
      <w:r w:rsidR="002A5668" w:rsidRPr="00F174EC">
        <w:rPr>
          <w:rFonts w:asciiTheme="minorHAnsi" w:hAnsiTheme="minorHAnsi"/>
        </w:rPr>
        <w:t xml:space="preserve">.2 </w:t>
      </w:r>
      <w:r w:rsidR="00984328" w:rsidRPr="00F174EC">
        <w:rPr>
          <w:rFonts w:asciiTheme="minorHAnsi" w:hAnsiTheme="minorHAnsi"/>
        </w:rPr>
        <w:t>Aanleiding</w:t>
      </w:r>
      <w:bookmarkEnd w:id="11"/>
      <w:bookmarkEnd w:id="12"/>
    </w:p>
    <w:p w:rsidR="00984328" w:rsidRDefault="00ED2708" w:rsidP="0075400E">
      <w:pPr>
        <w:pStyle w:val="Plattetekst"/>
        <w:rPr>
          <w:rFonts w:asciiTheme="minorHAnsi" w:hAnsiTheme="minorHAnsi"/>
          <w:lang w:val="nl-NL"/>
        </w:rPr>
      </w:pPr>
      <w:r>
        <w:rPr>
          <w:rFonts w:asciiTheme="minorHAnsi" w:hAnsiTheme="minorHAnsi"/>
          <w:lang w:val="nl-NL"/>
        </w:rPr>
        <w:t>Te veel spellen worden gemaakt met als doel winst in plaats van het bieden van een uitdaging aan de speler</w:t>
      </w:r>
      <w:r w:rsidR="0075400E" w:rsidRPr="00F174EC">
        <w:rPr>
          <w:rFonts w:asciiTheme="minorHAnsi" w:hAnsiTheme="minorHAnsi"/>
          <w:lang w:val="nl-NL"/>
        </w:rPr>
        <w:t>.</w:t>
      </w:r>
      <w:r>
        <w:rPr>
          <w:rFonts w:asciiTheme="minorHAnsi" w:hAnsiTheme="minorHAnsi"/>
          <w:lang w:val="nl-NL"/>
        </w:rPr>
        <w:t xml:space="preserve"> Hierdoor worden spellen tegenwoordig te simpel gemaakt zonder een uitdaging te bieden waar de speler daadwerkelijk van kan genieten.</w:t>
      </w:r>
    </w:p>
    <w:p w:rsidR="00DE1A85" w:rsidRDefault="00DE1A85" w:rsidP="0075400E">
      <w:pPr>
        <w:pStyle w:val="Plattetekst"/>
        <w:rPr>
          <w:rFonts w:asciiTheme="minorHAnsi" w:hAnsiTheme="minorHAnsi"/>
          <w:lang w:val="nl-NL"/>
        </w:rPr>
      </w:pPr>
      <w:r>
        <w:rPr>
          <w:rFonts w:asciiTheme="minorHAnsi" w:hAnsiTheme="minorHAnsi"/>
          <w:lang w:val="nl-NL"/>
        </w:rPr>
        <w:t xml:space="preserve">“S A D B O Y S” heeft als doel genomen een spel te ontwikkelen wat toegankelijk is voor alle spelers, maar een uitdaging biedt </w:t>
      </w:r>
      <w:r w:rsidR="00BC589A">
        <w:rPr>
          <w:rFonts w:asciiTheme="minorHAnsi" w:hAnsiTheme="minorHAnsi"/>
          <w:lang w:val="nl-NL"/>
        </w:rPr>
        <w:t>die</w:t>
      </w:r>
      <w:r>
        <w:rPr>
          <w:rFonts w:asciiTheme="minorHAnsi" w:hAnsiTheme="minorHAnsi"/>
          <w:lang w:val="nl-NL"/>
        </w:rPr>
        <w:t xml:space="preserve"> de speler nog lang bezig zal houden.</w:t>
      </w:r>
    </w:p>
    <w:p w:rsidR="00507492" w:rsidRPr="00F174EC" w:rsidRDefault="00507492" w:rsidP="0075400E">
      <w:pPr>
        <w:pStyle w:val="Plattetekst"/>
        <w:rPr>
          <w:rFonts w:asciiTheme="minorHAnsi" w:hAnsiTheme="minorHAnsi"/>
          <w:lang w:val="nl-NL"/>
        </w:rPr>
      </w:pPr>
    </w:p>
    <w:p w:rsidR="00387DE0" w:rsidRDefault="00216B0F" w:rsidP="00387DE0">
      <w:pPr>
        <w:pStyle w:val="Kop2"/>
        <w:rPr>
          <w:rFonts w:asciiTheme="minorHAnsi" w:hAnsiTheme="minorHAnsi"/>
        </w:rPr>
      </w:pPr>
      <w:bookmarkStart w:id="13" w:name="_Toc411766699"/>
      <w:bookmarkStart w:id="14" w:name="_Toc434851371"/>
      <w:r>
        <w:rPr>
          <w:rFonts w:asciiTheme="minorHAnsi" w:hAnsiTheme="minorHAnsi"/>
        </w:rPr>
        <w:t>2</w:t>
      </w:r>
      <w:r w:rsidR="002A5668" w:rsidRPr="00F174EC">
        <w:rPr>
          <w:rFonts w:asciiTheme="minorHAnsi" w:hAnsiTheme="minorHAnsi"/>
        </w:rPr>
        <w:t xml:space="preserve">.3 </w:t>
      </w:r>
      <w:r w:rsidR="00984328" w:rsidRPr="00F174EC">
        <w:rPr>
          <w:rFonts w:asciiTheme="minorHAnsi" w:hAnsiTheme="minorHAnsi"/>
        </w:rPr>
        <w:t>Leeswijzer</w:t>
      </w:r>
      <w:bookmarkEnd w:id="13"/>
      <w:bookmarkEnd w:id="14"/>
    </w:p>
    <w:p w:rsidR="00387DE0" w:rsidRPr="00117D0E" w:rsidRDefault="00387DE0" w:rsidP="00925CA1">
      <w:pPr>
        <w:rPr>
          <w:lang w:val="nl-NL"/>
        </w:rPr>
      </w:pPr>
      <w:r w:rsidRPr="00117D0E">
        <w:rPr>
          <w:lang w:val="nl-NL"/>
        </w:rPr>
        <w:t>Dit verslag is ingedeeld in hoofdstukken.</w:t>
      </w:r>
    </w:p>
    <w:p w:rsidR="00387DE0" w:rsidRPr="00117D0E" w:rsidRDefault="001C49D9" w:rsidP="00925CA1">
      <w:pPr>
        <w:rPr>
          <w:lang w:val="nl-NL"/>
        </w:rPr>
      </w:pPr>
      <w:r>
        <w:rPr>
          <w:lang w:val="nl-NL"/>
        </w:rPr>
        <w:t>Op pagina 3 is een inhoudsopgave te vinde</w:t>
      </w:r>
      <w:r w:rsidR="00836268">
        <w:rPr>
          <w:lang w:val="nl-NL"/>
        </w:rPr>
        <w:t>n met daarin de koppen van elk</w:t>
      </w:r>
      <w:r>
        <w:rPr>
          <w:lang w:val="nl-NL"/>
        </w:rPr>
        <w:t xml:space="preserve"> hoofdstuk</w:t>
      </w:r>
      <w:r w:rsidR="00387DE0" w:rsidRPr="00117D0E">
        <w:rPr>
          <w:lang w:val="nl-NL"/>
        </w:rPr>
        <w:t>.</w:t>
      </w:r>
    </w:p>
    <w:p w:rsidR="00387DE0" w:rsidRPr="00387DE0" w:rsidRDefault="00387DE0" w:rsidP="00387DE0">
      <w:pPr>
        <w:pStyle w:val="Kop1"/>
        <w:rPr>
          <w:rFonts w:asciiTheme="minorHAnsi" w:hAnsiTheme="minorHAnsi"/>
          <w:b w:val="0"/>
          <w:bCs w:val="0"/>
          <w:sz w:val="22"/>
          <w:szCs w:val="22"/>
          <w:lang w:val="nl-NL"/>
        </w:rPr>
      </w:pPr>
    </w:p>
    <w:p w:rsidR="008445AB" w:rsidRPr="00F174EC" w:rsidRDefault="00984328" w:rsidP="00F34C58">
      <w:pPr>
        <w:pStyle w:val="Kop1"/>
        <w:rPr>
          <w:rFonts w:asciiTheme="minorHAnsi" w:hAnsiTheme="minorHAnsi"/>
          <w:lang w:val="nl-NL"/>
        </w:rPr>
      </w:pPr>
      <w:r w:rsidRPr="00F174EC">
        <w:rPr>
          <w:rFonts w:asciiTheme="minorHAnsi" w:hAnsiTheme="minorHAnsi"/>
          <w:lang w:val="nl-NL"/>
        </w:rPr>
        <w:br w:type="page"/>
      </w:r>
      <w:bookmarkStart w:id="15" w:name="_Toc434851372"/>
      <w:bookmarkEnd w:id="2"/>
      <w:r w:rsidR="004166E9">
        <w:rPr>
          <w:rFonts w:asciiTheme="minorHAnsi" w:hAnsiTheme="minorHAnsi"/>
          <w:lang w:val="nl-NL"/>
        </w:rPr>
        <w:lastRenderedPageBreak/>
        <w:t>3</w:t>
      </w:r>
      <w:r w:rsidR="004215D7">
        <w:rPr>
          <w:rFonts w:asciiTheme="minorHAnsi" w:hAnsiTheme="minorHAnsi"/>
          <w:lang w:val="nl-NL"/>
        </w:rPr>
        <w:t xml:space="preserve"> </w:t>
      </w:r>
      <w:r w:rsidR="002B074D">
        <w:rPr>
          <w:rFonts w:asciiTheme="minorHAnsi" w:hAnsiTheme="minorHAnsi"/>
          <w:lang w:val="nl-NL"/>
        </w:rPr>
        <w:t>Functioneel Ontwerp</w:t>
      </w:r>
      <w:bookmarkEnd w:id="15"/>
    </w:p>
    <w:p w:rsidR="00A21753" w:rsidRDefault="003F50AB" w:rsidP="00A21753">
      <w:pPr>
        <w:pStyle w:val="Geenafstand"/>
        <w:rPr>
          <w:rFonts w:asciiTheme="minorHAnsi" w:hAnsiTheme="minorHAnsi"/>
          <w:lang w:val="nl-NL"/>
        </w:rPr>
      </w:pPr>
      <w:r>
        <w:rPr>
          <w:rFonts w:asciiTheme="minorHAnsi" w:hAnsiTheme="minorHAnsi"/>
          <w:lang w:val="nl-NL"/>
        </w:rPr>
        <w:t>I</w:t>
      </w:r>
      <w:r w:rsidR="00F819BA" w:rsidRPr="00F819BA">
        <w:rPr>
          <w:rFonts w:asciiTheme="minorHAnsi" w:hAnsiTheme="minorHAnsi"/>
          <w:lang w:val="nl-NL"/>
        </w:rPr>
        <w:t>n dit hoofdstuk</w:t>
      </w:r>
      <w:r w:rsidR="00D54D9F">
        <w:rPr>
          <w:rFonts w:asciiTheme="minorHAnsi" w:hAnsiTheme="minorHAnsi"/>
          <w:lang w:val="nl-NL"/>
        </w:rPr>
        <w:t xml:space="preserve"> worden de design keuzes beschreven</w:t>
      </w:r>
      <w:r w:rsidR="00EE3464">
        <w:rPr>
          <w:rFonts w:asciiTheme="minorHAnsi" w:hAnsiTheme="minorHAnsi"/>
          <w:lang w:val="nl-NL"/>
        </w:rPr>
        <w:t>.</w:t>
      </w:r>
      <w:r w:rsidR="00D54D9F">
        <w:rPr>
          <w:rFonts w:asciiTheme="minorHAnsi" w:hAnsiTheme="minorHAnsi"/>
          <w:lang w:val="nl-NL"/>
        </w:rPr>
        <w:t xml:space="preserve"> Tevens </w:t>
      </w:r>
      <w:r w:rsidR="00A61AC7">
        <w:rPr>
          <w:rFonts w:asciiTheme="minorHAnsi" w:hAnsiTheme="minorHAnsi"/>
          <w:lang w:val="nl-NL"/>
        </w:rPr>
        <w:t>worden</w:t>
      </w:r>
      <w:r w:rsidR="00D54D9F">
        <w:rPr>
          <w:rFonts w:asciiTheme="minorHAnsi" w:hAnsiTheme="minorHAnsi"/>
          <w:lang w:val="nl-NL"/>
        </w:rPr>
        <w:t xml:space="preserve"> er in dit hoofdstuk</w:t>
      </w:r>
      <w:r w:rsidR="00A61AC7">
        <w:rPr>
          <w:rFonts w:asciiTheme="minorHAnsi" w:hAnsiTheme="minorHAnsi"/>
          <w:lang w:val="nl-NL"/>
        </w:rPr>
        <w:t xml:space="preserve"> verwijzingen gemaakt</w:t>
      </w:r>
      <w:r w:rsidR="00D54D9F">
        <w:rPr>
          <w:rFonts w:asciiTheme="minorHAnsi" w:hAnsiTheme="minorHAnsi"/>
          <w:lang w:val="nl-NL"/>
        </w:rPr>
        <w:t xml:space="preserve"> naar het Game Design Document (“GDD”</w:t>
      </w:r>
      <w:r w:rsidR="00E34B92">
        <w:rPr>
          <w:rFonts w:asciiTheme="minorHAnsi" w:hAnsiTheme="minorHAnsi"/>
          <w:lang w:val="nl-NL"/>
        </w:rPr>
        <w:t>)</w:t>
      </w:r>
      <w:r w:rsidR="00D54D9F">
        <w:rPr>
          <w:rFonts w:asciiTheme="minorHAnsi" w:hAnsiTheme="minorHAnsi"/>
          <w:lang w:val="nl-NL"/>
        </w:rPr>
        <w:t>.</w:t>
      </w:r>
    </w:p>
    <w:p w:rsidR="00DE0678" w:rsidRPr="00F174EC" w:rsidRDefault="00DE0678" w:rsidP="00A21753">
      <w:pPr>
        <w:pStyle w:val="Geenafstand"/>
        <w:rPr>
          <w:rFonts w:asciiTheme="minorHAnsi" w:hAnsiTheme="minorHAnsi"/>
          <w:lang w:val="nl-NL"/>
        </w:rPr>
      </w:pPr>
    </w:p>
    <w:p w:rsidR="00A32617" w:rsidRDefault="004166E9" w:rsidP="00F61567">
      <w:pPr>
        <w:pStyle w:val="Kop2"/>
        <w:rPr>
          <w:rFonts w:asciiTheme="minorHAnsi" w:hAnsiTheme="minorHAnsi"/>
        </w:rPr>
      </w:pPr>
      <w:bookmarkStart w:id="16" w:name="_Toc434851373"/>
      <w:r>
        <w:rPr>
          <w:rFonts w:asciiTheme="minorHAnsi" w:hAnsiTheme="minorHAnsi"/>
        </w:rPr>
        <w:t>3</w:t>
      </w:r>
      <w:r w:rsidR="000B5E9F" w:rsidRPr="00F174EC">
        <w:rPr>
          <w:rFonts w:asciiTheme="minorHAnsi" w:hAnsiTheme="minorHAnsi"/>
        </w:rPr>
        <w:t xml:space="preserve">.1 </w:t>
      </w:r>
      <w:r w:rsidR="002B074D">
        <w:rPr>
          <w:rFonts w:asciiTheme="minorHAnsi" w:hAnsiTheme="minorHAnsi"/>
        </w:rPr>
        <w:t>Game Design Document</w:t>
      </w:r>
      <w:bookmarkEnd w:id="16"/>
    </w:p>
    <w:p w:rsidR="00DE0678" w:rsidRDefault="00924C81" w:rsidP="00F61567">
      <w:pPr>
        <w:pStyle w:val="Plattetekst"/>
        <w:rPr>
          <w:lang w:val="nl-NL"/>
        </w:rPr>
      </w:pPr>
      <w:r>
        <w:rPr>
          <w:lang w:val="nl-NL"/>
        </w:rPr>
        <w:t>De speler is een huurmoordenaar genaamd “Ejento 148”</w:t>
      </w:r>
      <w:r w:rsidR="002E0E7B">
        <w:rPr>
          <w:lang w:val="nl-NL"/>
        </w:rPr>
        <w:t xml:space="preserve">. Deze huurmoordenaar is ingehuurd om </w:t>
      </w:r>
      <w:r w:rsidR="00582149">
        <w:rPr>
          <w:lang w:val="nl-NL"/>
        </w:rPr>
        <w:t xml:space="preserve">de </w:t>
      </w:r>
      <w:r w:rsidR="005364C0">
        <w:rPr>
          <w:lang w:val="nl-NL"/>
        </w:rPr>
        <w:t>onschuldige</w:t>
      </w:r>
      <w:r w:rsidR="00582149">
        <w:rPr>
          <w:lang w:val="nl-NL"/>
        </w:rPr>
        <w:t xml:space="preserve"> zakenman “Walter E. Aboo”</w:t>
      </w:r>
      <w:r w:rsidR="002E0E7B">
        <w:rPr>
          <w:lang w:val="nl-NL"/>
        </w:rPr>
        <w:t xml:space="preserve"> om te brengen en zijn uitvinding te stelen.</w:t>
      </w:r>
    </w:p>
    <w:p w:rsidR="00582149" w:rsidRDefault="00582149" w:rsidP="00F61567">
      <w:pPr>
        <w:pStyle w:val="Plattetekst"/>
        <w:rPr>
          <w:lang w:val="nl-NL"/>
        </w:rPr>
      </w:pPr>
      <w:r>
        <w:rPr>
          <w:lang w:val="nl-NL"/>
        </w:rPr>
        <w:t xml:space="preserve">Dit doet de speler door vijanden te vermoorden of ontwijken op zijn weg naar </w:t>
      </w:r>
      <w:r w:rsidR="00804798">
        <w:rPr>
          <w:lang w:val="nl-NL"/>
        </w:rPr>
        <w:t xml:space="preserve">Walter. De vijanden die Ejento 148 zal tegenkomen zijn bodyguards die Walter heeft ingehuurd om </w:t>
      </w:r>
      <w:r w:rsidR="00C54E18">
        <w:rPr>
          <w:lang w:val="nl-NL"/>
        </w:rPr>
        <w:t>hem te beschermen.</w:t>
      </w:r>
    </w:p>
    <w:p w:rsidR="00B61F87" w:rsidRDefault="00B61F87" w:rsidP="00F61567">
      <w:pPr>
        <w:pStyle w:val="Plattetekst"/>
        <w:rPr>
          <w:lang w:val="nl-NL"/>
        </w:rPr>
      </w:pPr>
      <w:r>
        <w:rPr>
          <w:lang w:val="nl-NL"/>
        </w:rPr>
        <w:t>Het vermoorde</w:t>
      </w:r>
      <w:r w:rsidR="00507B63">
        <w:rPr>
          <w:lang w:val="nl-NL"/>
        </w:rPr>
        <w:t>n</w:t>
      </w:r>
      <w:r>
        <w:rPr>
          <w:lang w:val="nl-NL"/>
        </w:rPr>
        <w:t xml:space="preserve"> van de vijanden kan de speler doen door middel van een zwaard. Dit zwaard kan sterker worden gemaakt door middel van upgrades die door het level zijn verspreid.</w:t>
      </w:r>
    </w:p>
    <w:p w:rsidR="00507B63" w:rsidRDefault="00507B63" w:rsidP="00F61567">
      <w:pPr>
        <w:pStyle w:val="Plattetekst"/>
        <w:rPr>
          <w:lang w:val="nl-NL"/>
        </w:rPr>
      </w:pPr>
      <w:r>
        <w:rPr>
          <w:lang w:val="nl-NL"/>
        </w:rPr>
        <w:t>Het ontwijken van de vijanden kan de speler doen door middel v</w:t>
      </w:r>
      <w:r w:rsidR="00C56418">
        <w:rPr>
          <w:lang w:val="nl-NL"/>
        </w:rPr>
        <w:t>an platf</w:t>
      </w:r>
      <w:r>
        <w:rPr>
          <w:lang w:val="nl-NL"/>
        </w:rPr>
        <w:t>ormen.</w:t>
      </w:r>
      <w:r w:rsidR="004215D7">
        <w:rPr>
          <w:lang w:val="nl-NL"/>
        </w:rPr>
        <w:t xml:space="preserve"> </w:t>
      </w:r>
      <w:r w:rsidR="00211226">
        <w:rPr>
          <w:lang w:val="nl-NL"/>
        </w:rPr>
        <w:t xml:space="preserve">Deze platformen zijn door het level verspreid en de speler zal moeilijke sprongen moeten doen om deze </w:t>
      </w:r>
      <w:r w:rsidR="00B55119">
        <w:rPr>
          <w:lang w:val="nl-NL"/>
        </w:rPr>
        <w:t>succesvol</w:t>
      </w:r>
      <w:r w:rsidR="00211226">
        <w:rPr>
          <w:lang w:val="nl-NL"/>
        </w:rPr>
        <w:t xml:space="preserve"> te benutten.</w:t>
      </w:r>
    </w:p>
    <w:p w:rsidR="00D11356" w:rsidRDefault="00D11356" w:rsidP="00F61567">
      <w:pPr>
        <w:pStyle w:val="Plattetekst"/>
        <w:rPr>
          <w:lang w:val="nl-NL"/>
        </w:rPr>
      </w:pPr>
      <w:r>
        <w:rPr>
          <w:lang w:val="nl-NL"/>
        </w:rPr>
        <w:t>De vijanden verdedigen zichzelf met een pistool. Wanneer een vijand Ejento 148 ziet zal hij zichzelf verdedigen met een salvo aan schoten.</w:t>
      </w:r>
      <w:r w:rsidR="001B056B">
        <w:rPr>
          <w:lang w:val="nl-NL"/>
        </w:rPr>
        <w:t xml:space="preserve"> Wanneer Ejento 148 te vaak is geraakt zal deze overlijden en is het spel voorbij. Ejento 148 kan zichzelf ook helen door middel van </w:t>
      </w:r>
      <w:r w:rsidR="004215D7">
        <w:rPr>
          <w:lang w:val="nl-NL"/>
        </w:rPr>
        <w:t>“</w:t>
      </w:r>
      <w:r w:rsidR="001B056B">
        <w:rPr>
          <w:lang w:val="nl-NL"/>
        </w:rPr>
        <w:t>health items</w:t>
      </w:r>
      <w:r w:rsidR="004215D7">
        <w:rPr>
          <w:lang w:val="nl-NL"/>
        </w:rPr>
        <w:t>”</w:t>
      </w:r>
      <w:r w:rsidR="001B056B">
        <w:rPr>
          <w:lang w:val="nl-NL"/>
        </w:rPr>
        <w:t xml:space="preserve"> die door het spel zijn verspreid.</w:t>
      </w:r>
    </w:p>
    <w:p w:rsidR="007D55F0" w:rsidRDefault="007D55F0" w:rsidP="00F61567">
      <w:pPr>
        <w:pStyle w:val="Plattetekst"/>
        <w:rPr>
          <w:lang w:val="nl-NL"/>
        </w:rPr>
      </w:pPr>
    </w:p>
    <w:p w:rsidR="007D55F0" w:rsidRDefault="007D55F0" w:rsidP="00F61567">
      <w:pPr>
        <w:pStyle w:val="Plattetekst"/>
        <w:rPr>
          <w:lang w:val="nl-NL"/>
        </w:rPr>
      </w:pPr>
      <w:r>
        <w:rPr>
          <w:lang w:val="nl-NL"/>
        </w:rPr>
        <w:t>Het spel speelt zich af binnen een 2-dimensionale omgeving.</w:t>
      </w:r>
    </w:p>
    <w:p w:rsidR="00F10F89" w:rsidRPr="00F174EC" w:rsidRDefault="00F10F89" w:rsidP="00F61567">
      <w:pPr>
        <w:pStyle w:val="Plattetekst"/>
        <w:rPr>
          <w:rFonts w:asciiTheme="minorHAnsi" w:hAnsiTheme="minorHAnsi"/>
          <w:lang w:val="nl-NL"/>
        </w:rPr>
      </w:pPr>
    </w:p>
    <w:p w:rsidR="008445AB" w:rsidRPr="00F174EC" w:rsidRDefault="004166E9" w:rsidP="00A21753">
      <w:pPr>
        <w:pStyle w:val="Kop2"/>
        <w:rPr>
          <w:rFonts w:asciiTheme="minorHAnsi" w:hAnsiTheme="minorHAnsi"/>
        </w:rPr>
      </w:pPr>
      <w:bookmarkStart w:id="17" w:name="_Toc434851374"/>
      <w:r>
        <w:rPr>
          <w:rFonts w:asciiTheme="minorHAnsi" w:hAnsiTheme="minorHAnsi"/>
        </w:rPr>
        <w:t>3</w:t>
      </w:r>
      <w:r w:rsidR="000B5E9F" w:rsidRPr="00F174EC">
        <w:rPr>
          <w:rFonts w:asciiTheme="minorHAnsi" w:hAnsiTheme="minorHAnsi"/>
        </w:rPr>
        <w:t xml:space="preserve">.2 </w:t>
      </w:r>
      <w:r w:rsidR="00D27231">
        <w:rPr>
          <w:rFonts w:asciiTheme="minorHAnsi" w:hAnsiTheme="minorHAnsi"/>
        </w:rPr>
        <w:t>Gemaakte keuzes</w:t>
      </w:r>
      <w:bookmarkEnd w:id="17"/>
    </w:p>
    <w:p w:rsidR="00430177" w:rsidRPr="00B46613" w:rsidRDefault="005270BC" w:rsidP="008445AB">
      <w:pPr>
        <w:rPr>
          <w:rFonts w:asciiTheme="minorHAnsi" w:hAnsiTheme="minorHAnsi"/>
          <w:i/>
          <w:lang w:val="nl-NL"/>
        </w:rPr>
      </w:pPr>
      <w:r w:rsidRPr="00B46613">
        <w:rPr>
          <w:rFonts w:asciiTheme="minorHAnsi" w:hAnsiTheme="minorHAnsi"/>
          <w:i/>
          <w:lang w:val="nl-NL"/>
        </w:rPr>
        <w:t>Waarom Ninja thema</w:t>
      </w:r>
      <w:r w:rsidR="00430177" w:rsidRPr="00B46613">
        <w:rPr>
          <w:rFonts w:asciiTheme="minorHAnsi" w:hAnsiTheme="minorHAnsi"/>
          <w:i/>
          <w:lang w:val="nl-NL"/>
        </w:rPr>
        <w:t>?</w:t>
      </w:r>
    </w:p>
    <w:p w:rsidR="0071283E" w:rsidRDefault="005270BC" w:rsidP="008445AB">
      <w:pPr>
        <w:rPr>
          <w:rFonts w:asciiTheme="minorHAnsi" w:hAnsiTheme="minorHAnsi"/>
          <w:lang w:val="nl-NL"/>
        </w:rPr>
      </w:pPr>
      <w:r>
        <w:rPr>
          <w:rFonts w:asciiTheme="minorHAnsi" w:hAnsiTheme="minorHAnsi"/>
          <w:lang w:val="nl-NL"/>
        </w:rPr>
        <w:t xml:space="preserve">Wij wilden een spel maken wat voor de typische speler makkelijk te begrijpen is. Als je een ninja ziet denkt men aan een huurmoordenaar met een zwaard. Dit is het </w:t>
      </w:r>
      <w:r w:rsidR="00AC30D9">
        <w:rPr>
          <w:rFonts w:asciiTheme="minorHAnsi" w:hAnsiTheme="minorHAnsi"/>
          <w:lang w:val="nl-NL"/>
        </w:rPr>
        <w:t>idee wat wij aan de speler willen overbrengen, omdat de speler eigenlijk de “bad-guy” speelt.</w:t>
      </w:r>
    </w:p>
    <w:p w:rsidR="00E01125" w:rsidRDefault="00E01125" w:rsidP="008445AB">
      <w:pPr>
        <w:rPr>
          <w:rFonts w:asciiTheme="minorHAnsi" w:hAnsiTheme="minorHAnsi"/>
          <w:lang w:val="nl-NL"/>
        </w:rPr>
      </w:pPr>
    </w:p>
    <w:p w:rsidR="00CA041F" w:rsidRPr="00B46613" w:rsidRDefault="00A8617B" w:rsidP="00156A9A">
      <w:pPr>
        <w:rPr>
          <w:rFonts w:asciiTheme="minorHAnsi" w:hAnsiTheme="minorHAnsi"/>
          <w:i/>
          <w:lang w:val="nl-NL"/>
        </w:rPr>
      </w:pPr>
      <w:r w:rsidRPr="00B46613">
        <w:rPr>
          <w:rFonts w:asciiTheme="minorHAnsi" w:hAnsiTheme="minorHAnsi"/>
          <w:i/>
          <w:lang w:val="nl-NL"/>
        </w:rPr>
        <w:t>Waarom een 2d sidescroller</w:t>
      </w:r>
      <w:r w:rsidR="00156A9A" w:rsidRPr="00B46613">
        <w:rPr>
          <w:rFonts w:asciiTheme="minorHAnsi" w:hAnsiTheme="minorHAnsi"/>
          <w:i/>
          <w:lang w:val="nl-NL"/>
        </w:rPr>
        <w:t>?</w:t>
      </w:r>
      <w:bookmarkStart w:id="18" w:name="__RefHeading__509_1540061839"/>
      <w:bookmarkStart w:id="19" w:name="__RefHeading__806_730131974"/>
      <w:bookmarkEnd w:id="18"/>
      <w:bookmarkEnd w:id="19"/>
    </w:p>
    <w:p w:rsidR="00961888" w:rsidRDefault="006940D7" w:rsidP="00156A9A">
      <w:pPr>
        <w:rPr>
          <w:rFonts w:asciiTheme="minorHAnsi" w:hAnsiTheme="minorHAnsi"/>
          <w:lang w:val="nl-NL"/>
        </w:rPr>
      </w:pPr>
      <w:r>
        <w:rPr>
          <w:rFonts w:asciiTheme="minorHAnsi" w:hAnsiTheme="minorHAnsi"/>
          <w:lang w:val="nl-NL"/>
        </w:rPr>
        <w:t xml:space="preserve">Dit spel wilden wij neerzetten als een actiespel. </w:t>
      </w:r>
      <w:r w:rsidR="0037519F">
        <w:rPr>
          <w:rFonts w:asciiTheme="minorHAnsi" w:hAnsiTheme="minorHAnsi"/>
          <w:lang w:val="nl-NL"/>
        </w:rPr>
        <w:t>De speler kan er voor kiezen om snel te gaan of langzaam, maar uiteindelijk wordt wachten niet beloond.</w:t>
      </w:r>
      <w:r w:rsidR="00084262">
        <w:rPr>
          <w:rFonts w:asciiTheme="minorHAnsi" w:hAnsiTheme="minorHAnsi"/>
          <w:lang w:val="nl-NL"/>
        </w:rPr>
        <w:t xml:space="preserve"> Een level systeem zoals “The Legend of Zelda”</w:t>
      </w:r>
      <w:r w:rsidR="00D63BE8">
        <w:rPr>
          <w:rFonts w:asciiTheme="minorHAnsi" w:hAnsiTheme="minorHAnsi"/>
          <w:lang w:val="nl-NL"/>
        </w:rPr>
        <w:t xml:space="preserve"> (denk aan elkaar gekoppelde kamers)</w:t>
      </w:r>
      <w:r w:rsidR="00084262">
        <w:rPr>
          <w:rFonts w:asciiTheme="minorHAnsi" w:hAnsiTheme="minorHAnsi"/>
          <w:lang w:val="nl-NL"/>
        </w:rPr>
        <w:t xml:space="preserve"> zou de actie te veel li</w:t>
      </w:r>
      <w:r w:rsidR="005A3025">
        <w:rPr>
          <w:rFonts w:asciiTheme="minorHAnsi" w:hAnsiTheme="minorHAnsi"/>
          <w:lang w:val="nl-NL"/>
        </w:rPr>
        <w:t>miteren tot een enkel scherm per kamer</w:t>
      </w:r>
      <w:r w:rsidR="00084262">
        <w:rPr>
          <w:rFonts w:asciiTheme="minorHAnsi" w:hAnsiTheme="minorHAnsi"/>
          <w:lang w:val="nl-NL"/>
        </w:rPr>
        <w:t>.</w:t>
      </w:r>
      <w:r w:rsidR="009B3000">
        <w:rPr>
          <w:rFonts w:asciiTheme="minorHAnsi" w:hAnsiTheme="minorHAnsi"/>
          <w:lang w:val="nl-NL"/>
        </w:rPr>
        <w:t xml:space="preserve"> Wij willen</w:t>
      </w:r>
      <w:r w:rsidR="00DC02A0">
        <w:rPr>
          <w:rFonts w:asciiTheme="minorHAnsi" w:hAnsiTheme="minorHAnsi"/>
          <w:lang w:val="nl-NL"/>
        </w:rPr>
        <w:t xml:space="preserve"> ook</w:t>
      </w:r>
      <w:r w:rsidR="009B3000">
        <w:rPr>
          <w:rFonts w:asciiTheme="minorHAnsi" w:hAnsiTheme="minorHAnsi"/>
          <w:lang w:val="nl-NL"/>
        </w:rPr>
        <w:t xml:space="preserve"> dat de speler rekening moet houden met wat achter hem is</w:t>
      </w:r>
      <w:r w:rsidR="0057503A">
        <w:rPr>
          <w:rFonts w:asciiTheme="minorHAnsi" w:hAnsiTheme="minorHAnsi"/>
          <w:lang w:val="nl-NL"/>
        </w:rPr>
        <w:t xml:space="preserve"> wanneer deze er voor heeft gekozen om een vijand te ontwijken </w:t>
      </w:r>
      <w:r w:rsidR="004F4264">
        <w:rPr>
          <w:rFonts w:asciiTheme="minorHAnsi" w:hAnsiTheme="minorHAnsi"/>
          <w:lang w:val="nl-NL"/>
        </w:rPr>
        <w:t>i.p.v.</w:t>
      </w:r>
      <w:r w:rsidR="0057503A">
        <w:rPr>
          <w:rFonts w:asciiTheme="minorHAnsi" w:hAnsiTheme="minorHAnsi"/>
          <w:lang w:val="nl-NL"/>
        </w:rPr>
        <w:t xml:space="preserve"> te vermoorden</w:t>
      </w:r>
      <w:r w:rsidR="009B3000">
        <w:rPr>
          <w:rFonts w:asciiTheme="minorHAnsi" w:hAnsiTheme="minorHAnsi"/>
          <w:lang w:val="nl-NL"/>
        </w:rPr>
        <w:t>.</w:t>
      </w:r>
    </w:p>
    <w:p w:rsidR="00E01125" w:rsidRDefault="00E01125">
      <w:pPr>
        <w:suppressAutoHyphens w:val="0"/>
        <w:rPr>
          <w:rFonts w:asciiTheme="minorHAnsi" w:hAnsiTheme="minorHAnsi"/>
          <w:lang w:val="nl-NL"/>
        </w:rPr>
      </w:pPr>
      <w:r>
        <w:rPr>
          <w:rFonts w:asciiTheme="minorHAnsi" w:hAnsiTheme="minorHAnsi"/>
          <w:lang w:val="nl-NL"/>
        </w:rPr>
        <w:br w:type="page"/>
      </w:r>
    </w:p>
    <w:p w:rsidR="00961888" w:rsidRPr="00B46613" w:rsidRDefault="00961888" w:rsidP="00156A9A">
      <w:pPr>
        <w:rPr>
          <w:rFonts w:asciiTheme="minorHAnsi" w:hAnsiTheme="minorHAnsi"/>
          <w:i/>
          <w:lang w:val="nl-NL"/>
        </w:rPr>
      </w:pPr>
      <w:r w:rsidRPr="00B46613">
        <w:rPr>
          <w:rFonts w:asciiTheme="minorHAnsi" w:hAnsiTheme="minorHAnsi"/>
          <w:i/>
          <w:lang w:val="nl-NL"/>
        </w:rPr>
        <w:lastRenderedPageBreak/>
        <w:t>Waarom health items?</w:t>
      </w:r>
    </w:p>
    <w:p w:rsidR="00BD011A" w:rsidRDefault="00961888" w:rsidP="00156A9A">
      <w:pPr>
        <w:rPr>
          <w:rFonts w:asciiTheme="minorHAnsi" w:hAnsiTheme="minorHAnsi"/>
          <w:lang w:val="nl-NL"/>
        </w:rPr>
      </w:pPr>
      <w:r>
        <w:rPr>
          <w:rFonts w:asciiTheme="minorHAnsi" w:hAnsiTheme="minorHAnsi"/>
          <w:lang w:val="nl-NL"/>
        </w:rPr>
        <w:t xml:space="preserve">Wij willen </w:t>
      </w:r>
      <w:r w:rsidR="00D877A1">
        <w:rPr>
          <w:rFonts w:asciiTheme="minorHAnsi" w:hAnsiTheme="minorHAnsi"/>
          <w:lang w:val="nl-NL"/>
        </w:rPr>
        <w:t>e</w:t>
      </w:r>
      <w:r>
        <w:rPr>
          <w:rFonts w:asciiTheme="minorHAnsi" w:hAnsiTheme="minorHAnsi"/>
          <w:lang w:val="nl-NL"/>
        </w:rPr>
        <w:t>en spel</w:t>
      </w:r>
      <w:r w:rsidR="00ED3A2C">
        <w:rPr>
          <w:rFonts w:asciiTheme="minorHAnsi" w:hAnsiTheme="minorHAnsi"/>
          <w:lang w:val="nl-NL"/>
        </w:rPr>
        <w:t xml:space="preserve"> maken</w:t>
      </w:r>
      <w:r w:rsidR="004215D7">
        <w:rPr>
          <w:rFonts w:asciiTheme="minorHAnsi" w:hAnsiTheme="minorHAnsi"/>
          <w:lang w:val="nl-NL"/>
        </w:rPr>
        <w:t xml:space="preserve"> </w:t>
      </w:r>
      <w:r w:rsidR="00ED3A2C">
        <w:rPr>
          <w:rFonts w:asciiTheme="minorHAnsi" w:hAnsiTheme="minorHAnsi"/>
          <w:lang w:val="nl-NL"/>
        </w:rPr>
        <w:t>wat makkelijk is om te spelen, maar moeilijk is om te bemeesteren</w:t>
      </w:r>
      <w:r>
        <w:rPr>
          <w:rFonts w:asciiTheme="minorHAnsi" w:hAnsiTheme="minorHAnsi"/>
          <w:lang w:val="nl-NL"/>
        </w:rPr>
        <w:t>.</w:t>
      </w:r>
      <w:r w:rsidR="00D877A1">
        <w:rPr>
          <w:rFonts w:asciiTheme="minorHAnsi" w:hAnsiTheme="minorHAnsi"/>
          <w:lang w:val="nl-NL"/>
        </w:rPr>
        <w:t xml:space="preserve"> Wanneer het onmogelijk is voor een speler om zichzelf </w:t>
      </w:r>
      <w:r w:rsidR="00BD011A">
        <w:rPr>
          <w:rFonts w:asciiTheme="minorHAnsi" w:hAnsiTheme="minorHAnsi"/>
          <w:lang w:val="nl-NL"/>
        </w:rPr>
        <w:t>te helen, worden de fouten die een speler maakt te zwaar gestraft.</w:t>
      </w:r>
    </w:p>
    <w:p w:rsidR="00A502DF" w:rsidRDefault="00BD011A" w:rsidP="00156A9A">
      <w:pPr>
        <w:rPr>
          <w:rFonts w:asciiTheme="minorHAnsi" w:hAnsiTheme="minorHAnsi"/>
          <w:lang w:val="nl-NL"/>
        </w:rPr>
      </w:pPr>
      <w:r>
        <w:rPr>
          <w:rFonts w:asciiTheme="minorHAnsi" w:hAnsiTheme="minorHAnsi"/>
          <w:lang w:val="nl-NL"/>
        </w:rPr>
        <w:t>Hiernaast kan het ook een extra moeilijkheid toevoegen, wanneer een speler lage levens heeft en een aantal gevaarlijke sprongen zal moeten maken om een healt</w:t>
      </w:r>
      <w:r w:rsidR="001D39C8">
        <w:rPr>
          <w:rFonts w:asciiTheme="minorHAnsi" w:hAnsiTheme="minorHAnsi"/>
          <w:lang w:val="nl-NL"/>
        </w:rPr>
        <w:t>h item te pakken</w:t>
      </w:r>
      <w:r>
        <w:rPr>
          <w:rFonts w:asciiTheme="minorHAnsi" w:hAnsiTheme="minorHAnsi"/>
          <w:lang w:val="nl-NL"/>
        </w:rPr>
        <w:t>.</w:t>
      </w:r>
    </w:p>
    <w:p w:rsidR="00A502DF" w:rsidRPr="00B46613" w:rsidRDefault="00A502DF" w:rsidP="00156A9A">
      <w:pPr>
        <w:rPr>
          <w:rFonts w:asciiTheme="minorHAnsi" w:hAnsiTheme="minorHAnsi"/>
          <w:i/>
          <w:lang w:val="nl-NL"/>
        </w:rPr>
      </w:pPr>
      <w:r w:rsidRPr="00B46613">
        <w:rPr>
          <w:rFonts w:asciiTheme="minorHAnsi" w:hAnsiTheme="minorHAnsi"/>
          <w:i/>
          <w:lang w:val="nl-NL"/>
        </w:rPr>
        <w:t>Waarom bodyguards met pistolen?</w:t>
      </w:r>
    </w:p>
    <w:p w:rsidR="00A502DF" w:rsidRDefault="001618DE" w:rsidP="00156A9A">
      <w:pPr>
        <w:rPr>
          <w:rFonts w:asciiTheme="minorHAnsi" w:hAnsiTheme="minorHAnsi"/>
          <w:lang w:val="nl-NL"/>
        </w:rPr>
      </w:pPr>
      <w:r>
        <w:rPr>
          <w:rFonts w:asciiTheme="minorHAnsi" w:hAnsiTheme="minorHAnsi"/>
          <w:lang w:val="nl-NL"/>
        </w:rPr>
        <w:t>De bodyguards die Walter heeft ingehuurd zijn er om Walter te beschermen. Deze bodyguards zijn niet ingehuurd om iemand te vermoorden tenzij hun eigen leven of dat van Walter in gevaar is.</w:t>
      </w:r>
    </w:p>
    <w:p w:rsidR="000225B9" w:rsidRDefault="006418FC" w:rsidP="000225B9">
      <w:pPr>
        <w:rPr>
          <w:rFonts w:asciiTheme="minorHAnsi" w:hAnsiTheme="minorHAnsi"/>
          <w:lang w:val="nl-NL"/>
        </w:rPr>
      </w:pPr>
      <w:r>
        <w:rPr>
          <w:rFonts w:asciiTheme="minorHAnsi" w:hAnsiTheme="minorHAnsi"/>
          <w:lang w:val="nl-NL"/>
        </w:rPr>
        <w:t>De bodyguards zijn om deze reden dan ook aan het patrouilleren rond hun aangeven locatie, in plaats van zoeken naar de huurmoordenaar.</w:t>
      </w:r>
      <w:bookmarkStart w:id="20" w:name="_Toc416027126"/>
    </w:p>
    <w:p w:rsidR="00CA041F" w:rsidRPr="004166E9" w:rsidRDefault="004166E9" w:rsidP="000225B9">
      <w:pPr>
        <w:pStyle w:val="Kop1"/>
        <w:rPr>
          <w:rFonts w:asciiTheme="minorHAnsi" w:hAnsiTheme="minorHAnsi"/>
          <w:lang w:val="nl-NL"/>
        </w:rPr>
      </w:pPr>
      <w:bookmarkStart w:id="21" w:name="_Toc434851375"/>
      <w:r>
        <w:rPr>
          <w:rFonts w:asciiTheme="minorHAnsi" w:hAnsiTheme="minorHAnsi"/>
          <w:lang w:val="nl-NL"/>
        </w:rPr>
        <w:t>4</w:t>
      </w:r>
      <w:r w:rsidR="00CA041F" w:rsidRPr="004166E9">
        <w:rPr>
          <w:rFonts w:asciiTheme="minorHAnsi" w:hAnsiTheme="minorHAnsi"/>
          <w:lang w:val="nl-NL"/>
        </w:rPr>
        <w:t xml:space="preserve"> </w:t>
      </w:r>
      <w:bookmarkEnd w:id="20"/>
      <w:r w:rsidR="00C90786" w:rsidRPr="004166E9">
        <w:rPr>
          <w:rFonts w:asciiTheme="minorHAnsi" w:hAnsiTheme="minorHAnsi"/>
          <w:lang w:val="nl-NL"/>
        </w:rPr>
        <w:t>Technisch Ontwerp</w:t>
      </w:r>
      <w:bookmarkEnd w:id="21"/>
    </w:p>
    <w:p w:rsidR="0004166A" w:rsidRPr="004166E9" w:rsidRDefault="0004166A" w:rsidP="0004166A">
      <w:pPr>
        <w:pStyle w:val="Plattetekst"/>
        <w:rPr>
          <w:rFonts w:asciiTheme="minorHAnsi" w:hAnsiTheme="minorHAnsi"/>
          <w:lang w:val="nl-NL"/>
        </w:rPr>
      </w:pPr>
      <w:r w:rsidRPr="004166E9">
        <w:rPr>
          <w:rFonts w:asciiTheme="minorHAnsi" w:hAnsiTheme="minorHAnsi"/>
          <w:lang w:val="nl-NL"/>
        </w:rPr>
        <w:t xml:space="preserve">In dit hoofdstuk worden de specificaties van de het spel besproken en de keuzen die we hebben gemaakt bij het bouwen van het spel. </w:t>
      </w:r>
    </w:p>
    <w:p w:rsidR="00487977" w:rsidRPr="00487977" w:rsidRDefault="004166E9" w:rsidP="00487977">
      <w:pPr>
        <w:pStyle w:val="Kop2"/>
        <w:rPr>
          <w:rFonts w:asciiTheme="minorHAnsi" w:hAnsiTheme="minorHAnsi"/>
        </w:rPr>
      </w:pPr>
      <w:bookmarkStart w:id="22" w:name="_Toc434851376"/>
      <w:r>
        <w:rPr>
          <w:rFonts w:asciiTheme="minorHAnsi" w:hAnsiTheme="minorHAnsi"/>
        </w:rPr>
        <w:t>4</w:t>
      </w:r>
      <w:r w:rsidR="006653B8" w:rsidRPr="007E1171">
        <w:rPr>
          <w:rFonts w:asciiTheme="minorHAnsi" w:hAnsiTheme="minorHAnsi"/>
        </w:rPr>
        <w:t>.1</w:t>
      </w:r>
      <w:r w:rsidR="004215D7">
        <w:rPr>
          <w:rFonts w:asciiTheme="minorHAnsi" w:hAnsiTheme="minorHAnsi"/>
        </w:rPr>
        <w:t xml:space="preserve"> </w:t>
      </w:r>
      <w:r w:rsidR="00853BFF">
        <w:rPr>
          <w:rFonts w:asciiTheme="minorHAnsi" w:hAnsiTheme="minorHAnsi"/>
        </w:rPr>
        <w:t>Architectuur systeem</w:t>
      </w:r>
      <w:bookmarkEnd w:id="22"/>
    </w:p>
    <w:p w:rsidR="001B3D41" w:rsidRDefault="00161D02" w:rsidP="001B3D41">
      <w:pPr>
        <w:suppressAutoHyphens w:val="0"/>
        <w:rPr>
          <w:rFonts w:asciiTheme="minorHAnsi" w:hAnsiTheme="minorHAnsi"/>
          <w:lang w:val="nl-NL"/>
        </w:rPr>
      </w:pPr>
      <w:r>
        <w:rPr>
          <w:rFonts w:asciiTheme="minorHAnsi" w:hAnsiTheme="minorHAnsi"/>
          <w:lang w:val="nl-NL"/>
        </w:rPr>
        <w:t xml:space="preserve">Het systeem roept een </w:t>
      </w:r>
      <w:r w:rsidR="00A94B3A">
        <w:rPr>
          <w:rFonts w:asciiTheme="minorHAnsi" w:hAnsiTheme="minorHAnsi"/>
          <w:lang w:val="nl-NL"/>
        </w:rPr>
        <w:t>hoofdklasse</w:t>
      </w:r>
      <w:r>
        <w:rPr>
          <w:rFonts w:asciiTheme="minorHAnsi" w:hAnsiTheme="minorHAnsi"/>
          <w:lang w:val="nl-NL"/>
        </w:rPr>
        <w:t xml:space="preserve"> aan die de beelds</w:t>
      </w:r>
      <w:r w:rsidR="00707E8C">
        <w:rPr>
          <w:rFonts w:asciiTheme="minorHAnsi" w:hAnsiTheme="minorHAnsi"/>
          <w:lang w:val="nl-NL"/>
        </w:rPr>
        <w:t xml:space="preserve">chermen </w:t>
      </w:r>
      <w:r w:rsidR="004F4264">
        <w:rPr>
          <w:rFonts w:asciiTheme="minorHAnsi" w:hAnsiTheme="minorHAnsi"/>
          <w:lang w:val="nl-NL"/>
        </w:rPr>
        <w:t>managet</w:t>
      </w:r>
      <w:r>
        <w:rPr>
          <w:rFonts w:asciiTheme="minorHAnsi" w:hAnsiTheme="minorHAnsi"/>
          <w:lang w:val="nl-NL"/>
        </w:rPr>
        <w:t>. Wanneer er e</w:t>
      </w:r>
      <w:r w:rsidR="00A464AA">
        <w:rPr>
          <w:rFonts w:asciiTheme="minorHAnsi" w:hAnsiTheme="minorHAnsi"/>
          <w:lang w:val="nl-NL"/>
        </w:rPr>
        <w:t>e</w:t>
      </w:r>
      <w:r>
        <w:rPr>
          <w:rFonts w:asciiTheme="minorHAnsi" w:hAnsiTheme="minorHAnsi"/>
          <w:lang w:val="nl-NL"/>
        </w:rPr>
        <w:t>n event gebeurt op het scherm wordt het resultaat hie</w:t>
      </w:r>
      <w:r w:rsidR="007C0B98">
        <w:rPr>
          <w:rFonts w:asciiTheme="minorHAnsi" w:hAnsiTheme="minorHAnsi"/>
          <w:lang w:val="nl-NL"/>
        </w:rPr>
        <w:t>rvan teruggegeven en wordt er een handeling uitgevoerd gebaseerd op het resultaat</w:t>
      </w:r>
      <w:r>
        <w:rPr>
          <w:rFonts w:asciiTheme="minorHAnsi" w:hAnsiTheme="minorHAnsi"/>
          <w:lang w:val="nl-NL"/>
        </w:rPr>
        <w:t>.</w:t>
      </w:r>
    </w:p>
    <w:p w:rsidR="00C25A64" w:rsidRDefault="001B3D41" w:rsidP="008936BF">
      <w:pPr>
        <w:suppressAutoHyphens w:val="0"/>
        <w:rPr>
          <w:rFonts w:asciiTheme="minorHAnsi" w:hAnsiTheme="minorHAnsi"/>
          <w:lang w:val="nl-NL"/>
        </w:rPr>
      </w:pPr>
      <w:r>
        <w:rPr>
          <w:rFonts w:asciiTheme="minorHAnsi" w:hAnsiTheme="minorHAnsi"/>
          <w:lang w:val="nl-NL"/>
        </w:rPr>
        <w:t xml:space="preserve">Het afhandelen van welk scherm er getoond moet worden wordt geregeld door </w:t>
      </w:r>
      <w:r w:rsidR="004F5DA5">
        <w:rPr>
          <w:rFonts w:asciiTheme="minorHAnsi" w:hAnsiTheme="minorHAnsi"/>
          <w:lang w:val="nl-NL"/>
        </w:rPr>
        <w:t xml:space="preserve">middel van een variabele genaamd </w:t>
      </w:r>
      <w:r w:rsidR="004F5DA5" w:rsidRPr="004F5DA5">
        <w:rPr>
          <w:rFonts w:asciiTheme="minorHAnsi" w:hAnsiTheme="minorHAnsi"/>
          <w:highlight w:val="lightGray"/>
          <w:lang w:val="nl-NL"/>
        </w:rPr>
        <w:t>gameState</w:t>
      </w:r>
      <w:r w:rsidR="004F5DA5">
        <w:rPr>
          <w:rFonts w:asciiTheme="minorHAnsi" w:hAnsiTheme="minorHAnsi"/>
          <w:lang w:val="nl-NL"/>
        </w:rPr>
        <w:t xml:space="preserve">. Een recursieve functie binnen de hoofdklasse controleert wat de huidige staat is van deze variabele en roept aan de hand hiervan een functie aan. Binnen deze functie wordt een nieuwe instantie van een scherm gecreëerd en van dit scherm wordt de </w:t>
      </w:r>
      <w:r w:rsidR="004F5DA5" w:rsidRPr="004F5DA5">
        <w:rPr>
          <w:rFonts w:asciiTheme="minorHAnsi" w:hAnsiTheme="minorHAnsi"/>
          <w:highlight w:val="lightGray"/>
          <w:lang w:val="nl-NL"/>
        </w:rPr>
        <w:t>show()</w:t>
      </w:r>
      <w:r w:rsidR="004F5DA5">
        <w:rPr>
          <w:rFonts w:asciiTheme="minorHAnsi" w:hAnsiTheme="minorHAnsi"/>
          <w:lang w:val="nl-NL"/>
        </w:rPr>
        <w:t xml:space="preserve"> functie aangeroepen, die het beeldscherm tekent. Binnen deze functie worden de elementen van deze klasse zelf </w:t>
      </w:r>
      <w:r w:rsidR="004F4264">
        <w:rPr>
          <w:rFonts w:asciiTheme="minorHAnsi" w:hAnsiTheme="minorHAnsi"/>
          <w:lang w:val="nl-NL"/>
        </w:rPr>
        <w:t>getekend</w:t>
      </w:r>
      <w:r w:rsidR="004F5DA5">
        <w:rPr>
          <w:rFonts w:asciiTheme="minorHAnsi" w:hAnsiTheme="minorHAnsi"/>
          <w:lang w:val="nl-NL"/>
        </w:rPr>
        <w:t>.</w:t>
      </w:r>
      <w:r w:rsidR="008936BF" w:rsidRPr="004215D7">
        <w:rPr>
          <w:rFonts w:asciiTheme="minorHAnsi" w:hAnsiTheme="minorHAnsi"/>
          <w:b/>
          <w:bCs/>
          <w:lang w:val="nl-NL"/>
        </w:rPr>
        <w:t xml:space="preserve"> </w:t>
      </w:r>
      <w:r w:rsidR="00C25A64" w:rsidRPr="004215D7">
        <w:rPr>
          <w:rFonts w:asciiTheme="minorHAnsi" w:hAnsiTheme="minorHAnsi"/>
          <w:b/>
          <w:bCs/>
          <w:lang w:val="nl-NL"/>
        </w:rPr>
        <w:br w:type="page"/>
      </w:r>
    </w:p>
    <w:p w:rsidR="00E50984" w:rsidRDefault="0011448D" w:rsidP="00C25A64">
      <w:pPr>
        <w:pStyle w:val="Kop2"/>
        <w:rPr>
          <w:rFonts w:asciiTheme="minorHAnsi" w:hAnsiTheme="minorHAnsi"/>
        </w:rPr>
      </w:pPr>
      <w:bookmarkStart w:id="23" w:name="_Toc434851377"/>
      <w:r>
        <w:rPr>
          <w:rFonts w:asciiTheme="minorHAnsi" w:hAnsiTheme="minorHAnsi"/>
        </w:rPr>
        <w:lastRenderedPageBreak/>
        <w:t>4</w:t>
      </w:r>
      <w:r w:rsidR="0001058A" w:rsidRPr="0001058A">
        <w:rPr>
          <w:rFonts w:asciiTheme="minorHAnsi" w:hAnsiTheme="minorHAnsi"/>
        </w:rPr>
        <w:t>.2 Klassendiagram</w:t>
      </w:r>
      <w:bookmarkEnd w:id="23"/>
    </w:p>
    <w:p w:rsidR="00C25A64" w:rsidRPr="00C25A64" w:rsidRDefault="00C86B9B" w:rsidP="005D530B">
      <w:pPr>
        <w:rPr>
          <w:rFonts w:asciiTheme="minorHAnsi" w:hAnsiTheme="minorHAns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75pt;height:654pt">
            <v:imagedata r:id="rId9" o:title="Classdiagram1"/>
          </v:shape>
        </w:pict>
      </w:r>
    </w:p>
    <w:p w:rsidR="00692432" w:rsidRDefault="000D1364" w:rsidP="005E570A">
      <w:pPr>
        <w:pStyle w:val="Kop2"/>
      </w:pPr>
      <w:r w:rsidRPr="00431A0E">
        <w:br w:type="page"/>
      </w:r>
      <w:bookmarkStart w:id="24" w:name="_Toc434851378"/>
      <w:r w:rsidR="00C23542">
        <w:lastRenderedPageBreak/>
        <w:t>4</w:t>
      </w:r>
      <w:r w:rsidR="00CE1020">
        <w:t>.3</w:t>
      </w:r>
      <w:r w:rsidR="00692432" w:rsidRPr="00692432">
        <w:t xml:space="preserve"> Beschrijving</w:t>
      </w:r>
      <w:r w:rsidR="0087469B">
        <w:t xml:space="preserve"> </w:t>
      </w:r>
      <w:r w:rsidR="00586FD5">
        <w:t>Klassendiagram</w:t>
      </w:r>
      <w:bookmarkEnd w:id="24"/>
    </w:p>
    <w:p w:rsidR="005E570A" w:rsidRPr="005E570A" w:rsidRDefault="005E570A" w:rsidP="005E570A">
      <w:pPr>
        <w:pStyle w:val="Plattetekst"/>
        <w:rPr>
          <w:lang w:val="nl-NL"/>
        </w:rPr>
      </w:pPr>
    </w:p>
    <w:p w:rsidR="00586FD5" w:rsidRPr="00586FD5" w:rsidRDefault="004F4264" w:rsidP="00586FD5">
      <w:pPr>
        <w:pStyle w:val="Geenafstand"/>
        <w:rPr>
          <w:b/>
          <w:lang w:val="nl-NL"/>
        </w:rPr>
      </w:pPr>
      <w:r>
        <w:rPr>
          <w:b/>
          <w:lang w:val="nl-NL"/>
        </w:rPr>
        <w:t>Ti</w:t>
      </w:r>
      <w:r w:rsidRPr="00586FD5">
        <w:rPr>
          <w:b/>
          <w:lang w:val="nl-NL"/>
        </w:rPr>
        <w:t>le</w:t>
      </w:r>
    </w:p>
    <w:p w:rsidR="00586FD5" w:rsidRDefault="00586FD5">
      <w:pPr>
        <w:suppressAutoHyphens w:val="0"/>
        <w:rPr>
          <w:rFonts w:asciiTheme="minorHAnsi" w:hAnsiTheme="minorHAnsi"/>
          <w:lang w:val="nl-NL"/>
        </w:rPr>
      </w:pPr>
      <w:r>
        <w:rPr>
          <w:rFonts w:asciiTheme="minorHAnsi" w:hAnsiTheme="minorHAnsi"/>
          <w:lang w:val="nl-NL"/>
        </w:rPr>
        <w:t xml:space="preserve">Klasse </w:t>
      </w:r>
      <w:r w:rsidR="004F4264">
        <w:rPr>
          <w:rFonts w:asciiTheme="minorHAnsi" w:hAnsiTheme="minorHAnsi"/>
          <w:lang w:val="nl-NL"/>
        </w:rPr>
        <w:t>Tile</w:t>
      </w:r>
      <w:r>
        <w:rPr>
          <w:rFonts w:asciiTheme="minorHAnsi" w:hAnsiTheme="minorHAnsi"/>
          <w:lang w:val="nl-NL"/>
        </w:rPr>
        <w:t xml:space="preserve"> is de superklasse van InteractiveTile en background </w:t>
      </w:r>
      <w:r w:rsidR="004F4264">
        <w:rPr>
          <w:rFonts w:asciiTheme="minorHAnsi" w:hAnsiTheme="minorHAnsi"/>
          <w:lang w:val="nl-NL"/>
        </w:rPr>
        <w:t>Tile</w:t>
      </w:r>
      <w:r>
        <w:rPr>
          <w:rFonts w:asciiTheme="minorHAnsi" w:hAnsiTheme="minorHAnsi"/>
          <w:lang w:val="nl-NL"/>
        </w:rPr>
        <w:t xml:space="preserve">. Deze </w:t>
      </w:r>
      <w:r w:rsidR="004F4264">
        <w:rPr>
          <w:rFonts w:asciiTheme="minorHAnsi" w:hAnsiTheme="minorHAnsi"/>
          <w:lang w:val="nl-NL"/>
        </w:rPr>
        <w:t>Tile</w:t>
      </w:r>
      <w:r>
        <w:rPr>
          <w:rFonts w:asciiTheme="minorHAnsi" w:hAnsiTheme="minorHAnsi"/>
          <w:lang w:val="nl-NL"/>
        </w:rPr>
        <w:t xml:space="preserve"> klasse is verantwoordelijk voor het aansturen van zijn subklassen.</w:t>
      </w:r>
    </w:p>
    <w:p w:rsidR="00586FD5" w:rsidRDefault="00586FD5" w:rsidP="00586FD5">
      <w:pPr>
        <w:pStyle w:val="Geenafstand"/>
        <w:rPr>
          <w:rFonts w:asciiTheme="minorHAnsi" w:hAnsiTheme="minorHAnsi"/>
          <w:b/>
          <w:bCs/>
          <w:sz w:val="32"/>
          <w:szCs w:val="28"/>
          <w:lang w:val="nl-NL"/>
        </w:rPr>
      </w:pPr>
      <w:r w:rsidRPr="00586FD5">
        <w:rPr>
          <w:b/>
          <w:lang w:val="nl-NL"/>
        </w:rPr>
        <w:t>InteractiveTile</w:t>
      </w:r>
    </w:p>
    <w:p w:rsidR="009D1D12" w:rsidRDefault="00586FD5" w:rsidP="00586FD5">
      <w:pPr>
        <w:pStyle w:val="Geenafstand"/>
        <w:rPr>
          <w:lang w:val="nl-NL"/>
        </w:rPr>
      </w:pPr>
      <w:r>
        <w:rPr>
          <w:lang w:val="nl-NL"/>
        </w:rPr>
        <w:t>De klasse In</w:t>
      </w:r>
      <w:r w:rsidR="005A2837">
        <w:rPr>
          <w:lang w:val="nl-NL"/>
        </w:rPr>
        <w:t>t</w:t>
      </w:r>
      <w:r>
        <w:rPr>
          <w:lang w:val="nl-NL"/>
        </w:rPr>
        <w:t>era</w:t>
      </w:r>
      <w:r w:rsidR="009D1D12">
        <w:rPr>
          <w:lang w:val="nl-NL"/>
        </w:rPr>
        <w:t>c</w:t>
      </w:r>
      <w:r>
        <w:rPr>
          <w:lang w:val="nl-NL"/>
        </w:rPr>
        <w:t>tiveTile is verantwoordelijk voor het</w:t>
      </w:r>
      <w:r w:rsidR="005A2837">
        <w:rPr>
          <w:lang w:val="nl-NL"/>
        </w:rPr>
        <w:t xml:space="preserve"> tekenen,</w:t>
      </w:r>
      <w:r w:rsidR="001F61A4">
        <w:rPr>
          <w:lang w:val="nl-NL"/>
        </w:rPr>
        <w:t xml:space="preserve"> het</w:t>
      </w:r>
      <w:r>
        <w:rPr>
          <w:lang w:val="nl-NL"/>
        </w:rPr>
        <w:t xml:space="preserve"> bijhouden van de positie, de grootte, de rectangle en de </w:t>
      </w:r>
      <w:r w:rsidR="004F4264">
        <w:rPr>
          <w:lang w:val="nl-NL"/>
        </w:rPr>
        <w:t>Texture</w:t>
      </w:r>
      <w:r w:rsidR="005A2837">
        <w:rPr>
          <w:lang w:val="nl-NL"/>
        </w:rPr>
        <w:t xml:space="preserve"> van een InteractiveTile.</w:t>
      </w:r>
      <w:r>
        <w:rPr>
          <w:lang w:val="nl-NL"/>
        </w:rPr>
        <w:t xml:space="preserve"> Een </w:t>
      </w:r>
      <w:r w:rsidR="004F4264">
        <w:rPr>
          <w:lang w:val="nl-NL"/>
        </w:rPr>
        <w:t>interactieve</w:t>
      </w:r>
      <w:r>
        <w:rPr>
          <w:lang w:val="nl-NL"/>
        </w:rPr>
        <w:t xml:space="preserve"> </w:t>
      </w:r>
      <w:r w:rsidR="004F4264">
        <w:rPr>
          <w:lang w:val="nl-NL"/>
        </w:rPr>
        <w:t>Tile</w:t>
      </w:r>
      <w:r>
        <w:rPr>
          <w:lang w:val="nl-NL"/>
        </w:rPr>
        <w:t xml:space="preserve"> is een </w:t>
      </w:r>
      <w:r w:rsidR="004F4264">
        <w:rPr>
          <w:lang w:val="nl-NL"/>
        </w:rPr>
        <w:t>Tile</w:t>
      </w:r>
      <w:r>
        <w:rPr>
          <w:lang w:val="nl-NL"/>
        </w:rPr>
        <w:t xml:space="preserve"> in het level die interactie heeft met andere dingen in het level. Denk hier bij aan spele</w:t>
      </w:r>
      <w:r w:rsidR="005A2837">
        <w:rPr>
          <w:lang w:val="nl-NL"/>
        </w:rPr>
        <w:t>rs en enemie</w:t>
      </w:r>
      <w:r>
        <w:rPr>
          <w:lang w:val="nl-NL"/>
        </w:rPr>
        <w:t xml:space="preserve">s. </w:t>
      </w:r>
    </w:p>
    <w:p w:rsidR="009D1D12" w:rsidRDefault="009D1D12" w:rsidP="00586FD5">
      <w:pPr>
        <w:pStyle w:val="Geenafstand"/>
        <w:rPr>
          <w:lang w:val="nl-NL"/>
        </w:rPr>
      </w:pPr>
    </w:p>
    <w:p w:rsidR="009D1D12" w:rsidRDefault="009D1D12" w:rsidP="00586FD5">
      <w:pPr>
        <w:pStyle w:val="Geenafstand"/>
        <w:rPr>
          <w:b/>
          <w:lang w:val="nl-NL"/>
        </w:rPr>
      </w:pPr>
      <w:r>
        <w:rPr>
          <w:b/>
          <w:lang w:val="nl-NL"/>
        </w:rPr>
        <w:t>BackgroundTile</w:t>
      </w:r>
    </w:p>
    <w:p w:rsidR="00F1100F" w:rsidRDefault="009D1D12" w:rsidP="00586FD5">
      <w:pPr>
        <w:pStyle w:val="Geenafstand"/>
        <w:rPr>
          <w:lang w:val="nl-NL"/>
        </w:rPr>
      </w:pPr>
      <w:r>
        <w:rPr>
          <w:lang w:val="nl-NL"/>
        </w:rPr>
        <w:t xml:space="preserve">De klasse BackgroundTile is verantwoordelijk voor het </w:t>
      </w:r>
      <w:r w:rsidR="00FB2B4D">
        <w:rPr>
          <w:lang w:val="nl-NL"/>
        </w:rPr>
        <w:t xml:space="preserve">tekenen en </w:t>
      </w:r>
      <w:r w:rsidR="005A2837">
        <w:rPr>
          <w:lang w:val="nl-NL"/>
        </w:rPr>
        <w:t>bijhouden van de positie</w:t>
      </w:r>
      <w:r>
        <w:rPr>
          <w:lang w:val="nl-NL"/>
        </w:rPr>
        <w:t xml:space="preserve">, de grootte en de </w:t>
      </w:r>
      <w:r w:rsidR="004F4264">
        <w:rPr>
          <w:lang w:val="nl-NL"/>
        </w:rPr>
        <w:t>Texture</w:t>
      </w:r>
      <w:r>
        <w:rPr>
          <w:lang w:val="nl-NL"/>
        </w:rPr>
        <w:t xml:space="preserve"> van een </w:t>
      </w:r>
      <w:r w:rsidR="004F4264">
        <w:rPr>
          <w:lang w:val="nl-NL"/>
        </w:rPr>
        <w:t>interactieve</w:t>
      </w:r>
      <w:r>
        <w:rPr>
          <w:lang w:val="nl-NL"/>
        </w:rPr>
        <w:t xml:space="preserve"> </w:t>
      </w:r>
      <w:r w:rsidR="004F4264">
        <w:rPr>
          <w:lang w:val="nl-NL"/>
        </w:rPr>
        <w:t>Tile</w:t>
      </w:r>
      <w:r>
        <w:rPr>
          <w:lang w:val="nl-NL"/>
        </w:rPr>
        <w:t xml:space="preserve">. Een background </w:t>
      </w:r>
      <w:r w:rsidR="004F4264">
        <w:rPr>
          <w:lang w:val="nl-NL"/>
        </w:rPr>
        <w:t>Tile</w:t>
      </w:r>
      <w:r>
        <w:rPr>
          <w:lang w:val="nl-NL"/>
        </w:rPr>
        <w:t xml:space="preserve"> is een </w:t>
      </w:r>
      <w:r w:rsidR="004F4264">
        <w:rPr>
          <w:lang w:val="nl-NL"/>
        </w:rPr>
        <w:t>Tile</w:t>
      </w:r>
      <w:r>
        <w:rPr>
          <w:lang w:val="nl-NL"/>
        </w:rPr>
        <w:t xml:space="preserve"> die </w:t>
      </w:r>
      <w:r w:rsidR="00F1100F">
        <w:rPr>
          <w:lang w:val="nl-NL"/>
        </w:rPr>
        <w:t xml:space="preserve">er puur is om een deel van het level te tekenen. Deze </w:t>
      </w:r>
      <w:r w:rsidR="004F4264">
        <w:rPr>
          <w:lang w:val="nl-NL"/>
        </w:rPr>
        <w:t>Tiles</w:t>
      </w:r>
      <w:r w:rsidR="00F1100F">
        <w:rPr>
          <w:lang w:val="nl-NL"/>
        </w:rPr>
        <w:t xml:space="preserve"> hebben geen interactie met andere objecten in het level.</w:t>
      </w:r>
    </w:p>
    <w:p w:rsidR="00F1100F" w:rsidRDefault="00F1100F" w:rsidP="00586FD5">
      <w:pPr>
        <w:pStyle w:val="Geenafstand"/>
        <w:rPr>
          <w:lang w:val="nl-NL"/>
        </w:rPr>
      </w:pPr>
    </w:p>
    <w:p w:rsidR="00F1100F" w:rsidRDefault="00F1100F" w:rsidP="00586FD5">
      <w:pPr>
        <w:pStyle w:val="Geenafstand"/>
        <w:rPr>
          <w:b/>
          <w:lang w:val="nl-NL"/>
        </w:rPr>
      </w:pPr>
      <w:r>
        <w:rPr>
          <w:b/>
          <w:lang w:val="nl-NL"/>
        </w:rPr>
        <w:t>Level</w:t>
      </w:r>
    </w:p>
    <w:p w:rsidR="00F1100F" w:rsidRDefault="00F1100F" w:rsidP="00586FD5">
      <w:pPr>
        <w:pStyle w:val="Geenafstand"/>
        <w:rPr>
          <w:lang w:val="nl-NL"/>
        </w:rPr>
      </w:pPr>
      <w:r>
        <w:rPr>
          <w:lang w:val="nl-NL"/>
        </w:rPr>
        <w:t xml:space="preserve">De klasse level is verantwoordelijk voor het laden, tekenen en updaten van het </w:t>
      </w:r>
      <w:r w:rsidR="001743AA">
        <w:rPr>
          <w:lang w:val="nl-NL"/>
        </w:rPr>
        <w:t>level</w:t>
      </w:r>
      <w:r>
        <w:rPr>
          <w:lang w:val="nl-NL"/>
        </w:rPr>
        <w:t xml:space="preserve">. In de level klasse </w:t>
      </w:r>
      <w:r w:rsidR="00BC3EC7">
        <w:rPr>
          <w:lang w:val="nl-NL"/>
        </w:rPr>
        <w:t>wordt</w:t>
      </w:r>
      <w:r>
        <w:rPr>
          <w:lang w:val="nl-NL"/>
        </w:rPr>
        <w:t xml:space="preserve"> alles samengebracht. In functie </w:t>
      </w:r>
      <w:r w:rsidRPr="00BC3EC7">
        <w:rPr>
          <w:highlight w:val="lightGray"/>
          <w:lang w:val="nl-NL"/>
        </w:rPr>
        <w:t>level::show</w:t>
      </w:r>
      <w:r>
        <w:rPr>
          <w:lang w:val="nl-NL"/>
        </w:rPr>
        <w:t xml:space="preserve"> word</w:t>
      </w:r>
      <w:r w:rsidR="005A2837">
        <w:rPr>
          <w:lang w:val="nl-NL"/>
        </w:rPr>
        <w:t>t</w:t>
      </w:r>
      <w:r>
        <w:rPr>
          <w:lang w:val="nl-NL"/>
        </w:rPr>
        <w:t xml:space="preserve"> onder andere </w:t>
      </w:r>
      <w:r w:rsidR="005A2837">
        <w:rPr>
          <w:lang w:val="nl-NL"/>
        </w:rPr>
        <w:t>de speler, de enemie</w:t>
      </w:r>
      <w:r>
        <w:rPr>
          <w:lang w:val="nl-NL"/>
        </w:rPr>
        <w:t>s, en de items aangemaakt. Ook word</w:t>
      </w:r>
      <w:r w:rsidR="005A2837">
        <w:rPr>
          <w:lang w:val="nl-NL"/>
        </w:rPr>
        <w:t>t</w:t>
      </w:r>
      <w:r>
        <w:rPr>
          <w:lang w:val="nl-NL"/>
        </w:rPr>
        <w:t xml:space="preserve"> er hi</w:t>
      </w:r>
      <w:r w:rsidR="005A2837">
        <w:rPr>
          <w:lang w:val="nl-NL"/>
        </w:rPr>
        <w:t>er gekeken of de speler en enemie</w:t>
      </w:r>
      <w:r>
        <w:rPr>
          <w:lang w:val="nl-NL"/>
        </w:rPr>
        <w:t>s collision hebben met platformen of elkaar.</w:t>
      </w:r>
    </w:p>
    <w:p w:rsidR="00F1100F" w:rsidRDefault="00F1100F" w:rsidP="00586FD5">
      <w:pPr>
        <w:pStyle w:val="Geenafstand"/>
        <w:rPr>
          <w:lang w:val="nl-NL"/>
        </w:rPr>
      </w:pPr>
    </w:p>
    <w:p w:rsidR="00F1100F" w:rsidRDefault="008E3673" w:rsidP="00586FD5">
      <w:pPr>
        <w:pStyle w:val="Geenafstand"/>
        <w:rPr>
          <w:b/>
          <w:lang w:val="nl-NL"/>
        </w:rPr>
      </w:pPr>
      <w:r>
        <w:rPr>
          <w:b/>
          <w:lang w:val="nl-NL"/>
        </w:rPr>
        <w:t>Player</w:t>
      </w:r>
    </w:p>
    <w:p w:rsidR="008E3673" w:rsidRDefault="008E3673" w:rsidP="00586FD5">
      <w:pPr>
        <w:pStyle w:val="Geenafstand"/>
        <w:rPr>
          <w:lang w:val="nl-NL"/>
        </w:rPr>
      </w:pPr>
      <w:r>
        <w:rPr>
          <w:lang w:val="nl-NL"/>
        </w:rPr>
        <w:t xml:space="preserve">De </w:t>
      </w:r>
      <w:r w:rsidR="00BC3EC7">
        <w:rPr>
          <w:lang w:val="nl-NL"/>
        </w:rPr>
        <w:t>Player</w:t>
      </w:r>
      <w:r>
        <w:rPr>
          <w:lang w:val="nl-NL"/>
        </w:rPr>
        <w:t xml:space="preserve"> klasse is verantwoordelijk voor het </w:t>
      </w:r>
      <w:r w:rsidR="00737E21">
        <w:rPr>
          <w:lang w:val="nl-NL"/>
        </w:rPr>
        <w:t xml:space="preserve">tekenen en </w:t>
      </w:r>
      <w:r>
        <w:rPr>
          <w:lang w:val="nl-NL"/>
        </w:rPr>
        <w:t xml:space="preserve">bijhouden </w:t>
      </w:r>
      <w:r w:rsidR="005D5C87">
        <w:rPr>
          <w:lang w:val="nl-NL"/>
        </w:rPr>
        <w:t xml:space="preserve">van alle gerelateerde dingen aan een Player. </w:t>
      </w:r>
      <w:r>
        <w:rPr>
          <w:lang w:val="nl-NL"/>
        </w:rPr>
        <w:t>Zo worden in deze klas de animatie</w:t>
      </w:r>
      <w:r w:rsidR="00372CC5">
        <w:rPr>
          <w:lang w:val="nl-NL"/>
        </w:rPr>
        <w:t>s</w:t>
      </w:r>
      <w:r>
        <w:rPr>
          <w:lang w:val="nl-NL"/>
        </w:rPr>
        <w:t xml:space="preserve"> getekend van het karakter, zijn levens </w:t>
      </w:r>
      <w:r w:rsidR="005A2837">
        <w:rPr>
          <w:lang w:val="nl-NL"/>
        </w:rPr>
        <w:t>geüpdatet</w:t>
      </w:r>
      <w:r>
        <w:rPr>
          <w:lang w:val="nl-NL"/>
        </w:rPr>
        <w:t xml:space="preserve"> en zijn sne</w:t>
      </w:r>
      <w:r w:rsidR="005A2837">
        <w:rPr>
          <w:lang w:val="nl-NL"/>
        </w:rPr>
        <w:t>lheid bijgehouden. Ook wordt hier</w:t>
      </w:r>
      <w:r w:rsidR="00BC3EC7">
        <w:rPr>
          <w:lang w:val="nl-NL"/>
        </w:rPr>
        <w:t xml:space="preserve"> de input van de speler</w:t>
      </w:r>
      <w:r>
        <w:rPr>
          <w:lang w:val="nl-NL"/>
        </w:rPr>
        <w:t xml:space="preserve"> afgehandeld en tot slot word</w:t>
      </w:r>
      <w:r w:rsidR="005A2837">
        <w:rPr>
          <w:lang w:val="nl-NL"/>
        </w:rPr>
        <w:t>t</w:t>
      </w:r>
      <w:r>
        <w:rPr>
          <w:lang w:val="nl-NL"/>
        </w:rPr>
        <w:t xml:space="preserve"> hierop aangeven van de Level klasse collision detection uitgevoerd.</w:t>
      </w:r>
    </w:p>
    <w:p w:rsidR="008E3673" w:rsidRDefault="008E3673" w:rsidP="00586FD5">
      <w:pPr>
        <w:pStyle w:val="Geenafstand"/>
        <w:rPr>
          <w:lang w:val="nl-NL"/>
        </w:rPr>
      </w:pPr>
    </w:p>
    <w:p w:rsidR="008E3673" w:rsidRDefault="004A20CF" w:rsidP="00586FD5">
      <w:pPr>
        <w:pStyle w:val="Geenafstand"/>
        <w:rPr>
          <w:lang w:val="nl-NL"/>
        </w:rPr>
      </w:pPr>
      <w:r>
        <w:rPr>
          <w:b/>
          <w:lang w:val="nl-NL"/>
        </w:rPr>
        <w:t>Enemy</w:t>
      </w:r>
    </w:p>
    <w:p w:rsidR="004A20CF" w:rsidRDefault="004A20CF" w:rsidP="004A20CF">
      <w:pPr>
        <w:pStyle w:val="Geenafstand"/>
        <w:rPr>
          <w:lang w:val="nl-NL"/>
        </w:rPr>
      </w:pPr>
      <w:r>
        <w:rPr>
          <w:lang w:val="nl-NL"/>
        </w:rPr>
        <w:t xml:space="preserve">De </w:t>
      </w:r>
      <w:r w:rsidR="005D45E2">
        <w:rPr>
          <w:lang w:val="nl-NL"/>
        </w:rPr>
        <w:t>Player</w:t>
      </w:r>
      <w:r>
        <w:rPr>
          <w:lang w:val="nl-NL"/>
        </w:rPr>
        <w:t xml:space="preserve"> klasse is </w:t>
      </w:r>
      <w:r w:rsidR="00E821A6">
        <w:rPr>
          <w:lang w:val="nl-NL"/>
        </w:rPr>
        <w:t xml:space="preserve">voor het tekenen en bijhouden van alle gerelateerde dingen aan een Enemy. </w:t>
      </w:r>
      <w:r>
        <w:rPr>
          <w:lang w:val="nl-NL"/>
        </w:rPr>
        <w:t>Zo worden in deze klas de animatie</w:t>
      </w:r>
      <w:r w:rsidR="00372CC5">
        <w:rPr>
          <w:lang w:val="nl-NL"/>
        </w:rPr>
        <w:t>s</w:t>
      </w:r>
      <w:r>
        <w:rPr>
          <w:lang w:val="nl-NL"/>
        </w:rPr>
        <w:t xml:space="preserve"> getekend van </w:t>
      </w:r>
      <w:r w:rsidR="00372CC5">
        <w:rPr>
          <w:lang w:val="nl-NL"/>
        </w:rPr>
        <w:t>de vijand</w:t>
      </w:r>
      <w:r>
        <w:rPr>
          <w:lang w:val="nl-NL"/>
        </w:rPr>
        <w:t xml:space="preserve">, zijn levens </w:t>
      </w:r>
      <w:r w:rsidR="005D45E2">
        <w:rPr>
          <w:lang w:val="nl-NL"/>
        </w:rPr>
        <w:t>geüpdatet,</w:t>
      </w:r>
      <w:r w:rsidR="00372CC5">
        <w:rPr>
          <w:lang w:val="nl-NL"/>
        </w:rPr>
        <w:t xml:space="preserve"> </w:t>
      </w:r>
      <w:r>
        <w:rPr>
          <w:lang w:val="nl-NL"/>
        </w:rPr>
        <w:t>zijn snelheid bijgehouden</w:t>
      </w:r>
      <w:r w:rsidR="00372CC5">
        <w:rPr>
          <w:lang w:val="nl-NL"/>
        </w:rPr>
        <w:t xml:space="preserve"> en zij</w:t>
      </w:r>
      <w:r w:rsidR="005A2837">
        <w:rPr>
          <w:lang w:val="nl-NL"/>
        </w:rPr>
        <w:t>n keuzes gemaakt op basis van AI</w:t>
      </w:r>
      <w:r>
        <w:rPr>
          <w:lang w:val="nl-NL"/>
        </w:rPr>
        <w:t xml:space="preserve">. </w:t>
      </w:r>
      <w:r w:rsidR="00372CC5">
        <w:rPr>
          <w:lang w:val="nl-NL"/>
        </w:rPr>
        <w:t xml:space="preserve">Ook worden er in deze klasse instanties van Bullet aangemaakt die de </w:t>
      </w:r>
      <w:r w:rsidR="005D45E2">
        <w:rPr>
          <w:lang w:val="nl-NL"/>
        </w:rPr>
        <w:t>Enemy</w:t>
      </w:r>
      <w:r w:rsidR="00372CC5">
        <w:rPr>
          <w:lang w:val="nl-NL"/>
        </w:rPr>
        <w:t xml:space="preserve"> richting de speler schiet.</w:t>
      </w:r>
    </w:p>
    <w:p w:rsidR="00372CC5" w:rsidRDefault="00372CC5" w:rsidP="004A20CF">
      <w:pPr>
        <w:pStyle w:val="Geenafstand"/>
        <w:rPr>
          <w:lang w:val="nl-NL"/>
        </w:rPr>
      </w:pPr>
    </w:p>
    <w:p w:rsidR="00372CC5" w:rsidRDefault="00CB2D19" w:rsidP="004A20CF">
      <w:pPr>
        <w:pStyle w:val="Geenafstand"/>
        <w:rPr>
          <w:lang w:val="nl-NL"/>
        </w:rPr>
      </w:pPr>
      <w:r>
        <w:rPr>
          <w:b/>
          <w:lang w:val="nl-NL"/>
        </w:rPr>
        <w:t>Bullet</w:t>
      </w:r>
    </w:p>
    <w:p w:rsidR="00CB2D19" w:rsidRDefault="00CB2D19" w:rsidP="004A20CF">
      <w:pPr>
        <w:pStyle w:val="Geenafstand"/>
        <w:rPr>
          <w:lang w:val="nl-NL"/>
        </w:rPr>
      </w:pPr>
      <w:r>
        <w:rPr>
          <w:lang w:val="nl-NL"/>
        </w:rPr>
        <w:t xml:space="preserve">De </w:t>
      </w:r>
      <w:r w:rsidR="005D45E2">
        <w:rPr>
          <w:lang w:val="nl-NL"/>
        </w:rPr>
        <w:t>Bullet</w:t>
      </w:r>
      <w:r>
        <w:rPr>
          <w:lang w:val="nl-NL"/>
        </w:rPr>
        <w:t xml:space="preserve"> klasse is verantwoordelijk voor het </w:t>
      </w:r>
      <w:r w:rsidR="00CA4E96">
        <w:rPr>
          <w:lang w:val="nl-NL"/>
        </w:rPr>
        <w:t xml:space="preserve">tekenen en </w:t>
      </w:r>
      <w:r>
        <w:rPr>
          <w:lang w:val="nl-NL"/>
        </w:rPr>
        <w:t xml:space="preserve">bijhouden van de snelheid en de richting van de </w:t>
      </w:r>
      <w:r w:rsidR="005D45E2">
        <w:rPr>
          <w:lang w:val="nl-NL"/>
        </w:rPr>
        <w:t>Bullet</w:t>
      </w:r>
      <w:r>
        <w:rPr>
          <w:lang w:val="nl-NL"/>
        </w:rPr>
        <w:t xml:space="preserve">. </w:t>
      </w:r>
    </w:p>
    <w:p w:rsidR="00CB2D19" w:rsidRDefault="00CB2D19" w:rsidP="004A20CF">
      <w:pPr>
        <w:pStyle w:val="Geenafstand"/>
        <w:rPr>
          <w:lang w:val="nl-NL"/>
        </w:rPr>
      </w:pPr>
    </w:p>
    <w:p w:rsidR="00CB2D19" w:rsidRDefault="00CB2D19" w:rsidP="004A20CF">
      <w:pPr>
        <w:pStyle w:val="Geenafstand"/>
        <w:rPr>
          <w:lang w:val="nl-NL"/>
        </w:rPr>
      </w:pPr>
      <w:r>
        <w:rPr>
          <w:b/>
          <w:lang w:val="nl-NL"/>
        </w:rPr>
        <w:t>Camera</w:t>
      </w:r>
    </w:p>
    <w:p w:rsidR="00CB2D19" w:rsidRDefault="00CB2D19" w:rsidP="004A20CF">
      <w:pPr>
        <w:pStyle w:val="Geenafstand"/>
        <w:rPr>
          <w:lang w:val="nl-NL"/>
        </w:rPr>
      </w:pPr>
      <w:r>
        <w:rPr>
          <w:lang w:val="nl-NL"/>
        </w:rPr>
        <w:t xml:space="preserve">De camera klasse is verantwoordelijk van het tonen van het correcte scherm in het level aan de gebruiker. De camera krijgt via klasse Level de positie van de speler door en </w:t>
      </w:r>
      <w:r w:rsidR="005A2837">
        <w:rPr>
          <w:lang w:val="nl-NL"/>
        </w:rPr>
        <w:t>centreert</w:t>
      </w:r>
      <w:r>
        <w:rPr>
          <w:lang w:val="nl-NL"/>
        </w:rPr>
        <w:t xml:space="preserve"> hier het scherm op zodat het scherm meebeweegt met de speler.</w:t>
      </w:r>
    </w:p>
    <w:p w:rsidR="00CB2D19" w:rsidRDefault="00CB2D19" w:rsidP="004A20CF">
      <w:pPr>
        <w:pStyle w:val="Geenafstand"/>
        <w:rPr>
          <w:lang w:val="nl-NL"/>
        </w:rPr>
      </w:pPr>
    </w:p>
    <w:p w:rsidR="00CB2D19" w:rsidRDefault="00CB2D19" w:rsidP="004A20CF">
      <w:pPr>
        <w:pStyle w:val="Geenafstand"/>
        <w:rPr>
          <w:lang w:val="nl-NL"/>
        </w:rPr>
      </w:pPr>
      <w:r>
        <w:rPr>
          <w:b/>
          <w:lang w:val="nl-NL"/>
        </w:rPr>
        <w:t>TimerCounter</w:t>
      </w:r>
    </w:p>
    <w:p w:rsidR="00CB2D19" w:rsidRDefault="00CB2D19" w:rsidP="004A20CF">
      <w:pPr>
        <w:pStyle w:val="Geenafstand"/>
        <w:rPr>
          <w:lang w:val="nl-NL"/>
        </w:rPr>
      </w:pPr>
      <w:r>
        <w:rPr>
          <w:lang w:val="nl-NL"/>
        </w:rPr>
        <w:t xml:space="preserve">De TimerCounter </w:t>
      </w:r>
      <w:r w:rsidR="005D45E2">
        <w:rPr>
          <w:lang w:val="nl-NL"/>
        </w:rPr>
        <w:t xml:space="preserve">klasse </w:t>
      </w:r>
      <w:r>
        <w:rPr>
          <w:lang w:val="nl-NL"/>
        </w:rPr>
        <w:t>is verantwoordelijk voor het bijhoude</w:t>
      </w:r>
      <w:r w:rsidR="005A2837">
        <w:rPr>
          <w:lang w:val="nl-NL"/>
        </w:rPr>
        <w:t xml:space="preserve">n en het tonen van de tijd die </w:t>
      </w:r>
      <w:r>
        <w:rPr>
          <w:lang w:val="nl-NL"/>
        </w:rPr>
        <w:t>de speler in het level besteed.</w:t>
      </w:r>
    </w:p>
    <w:p w:rsidR="00CB2D19" w:rsidRDefault="00CB2D19" w:rsidP="004A20CF">
      <w:pPr>
        <w:pStyle w:val="Geenafstand"/>
        <w:rPr>
          <w:lang w:val="nl-NL"/>
        </w:rPr>
      </w:pPr>
    </w:p>
    <w:p w:rsidR="00CB2D19" w:rsidRDefault="00CB2D19" w:rsidP="004A20CF">
      <w:pPr>
        <w:pStyle w:val="Geenafstand"/>
        <w:rPr>
          <w:lang w:val="nl-NL"/>
        </w:rPr>
      </w:pPr>
      <w:r>
        <w:rPr>
          <w:b/>
          <w:lang w:val="nl-NL"/>
        </w:rPr>
        <w:t>ScoreCounter</w:t>
      </w:r>
    </w:p>
    <w:p w:rsidR="00DC6098" w:rsidRDefault="00CB2D19" w:rsidP="004A20CF">
      <w:pPr>
        <w:pStyle w:val="Geenafstand"/>
        <w:rPr>
          <w:lang w:val="nl-NL"/>
        </w:rPr>
      </w:pPr>
      <w:r>
        <w:rPr>
          <w:lang w:val="nl-NL"/>
        </w:rPr>
        <w:t xml:space="preserve">De ScoreCounter klasse is verantwoordelijk voor het bijhouden en het tonen van de door de speler </w:t>
      </w:r>
      <w:r w:rsidR="00DC6098">
        <w:rPr>
          <w:lang w:val="nl-NL"/>
        </w:rPr>
        <w:t>in het level behaalde punten</w:t>
      </w:r>
      <w:r>
        <w:rPr>
          <w:lang w:val="nl-NL"/>
        </w:rPr>
        <w:t>.</w:t>
      </w:r>
    </w:p>
    <w:p w:rsidR="00DC6098" w:rsidRDefault="00DC6098" w:rsidP="004A20CF">
      <w:pPr>
        <w:pStyle w:val="Geenafstand"/>
        <w:rPr>
          <w:lang w:val="nl-NL"/>
        </w:rPr>
      </w:pPr>
    </w:p>
    <w:p w:rsidR="00DC6098" w:rsidRDefault="00DC6098" w:rsidP="004A20CF">
      <w:pPr>
        <w:pStyle w:val="Geenafstand"/>
        <w:rPr>
          <w:lang w:val="nl-NL"/>
        </w:rPr>
      </w:pPr>
    </w:p>
    <w:p w:rsidR="00DC6098" w:rsidRDefault="00DC6098" w:rsidP="004A20CF">
      <w:pPr>
        <w:pStyle w:val="Geenafstand"/>
        <w:rPr>
          <w:lang w:val="nl-NL"/>
        </w:rPr>
      </w:pPr>
    </w:p>
    <w:p w:rsidR="00DC6098" w:rsidRDefault="00DC6098" w:rsidP="004A20CF">
      <w:pPr>
        <w:pStyle w:val="Geenafstand"/>
        <w:rPr>
          <w:lang w:val="nl-NL"/>
        </w:rPr>
      </w:pPr>
      <w:r>
        <w:rPr>
          <w:b/>
          <w:lang w:val="nl-NL"/>
        </w:rPr>
        <w:t>Item</w:t>
      </w:r>
    </w:p>
    <w:p w:rsidR="00DC6098" w:rsidRPr="00DC6098" w:rsidRDefault="00DC6098" w:rsidP="004A20CF">
      <w:pPr>
        <w:pStyle w:val="Geenafstand"/>
        <w:rPr>
          <w:lang w:val="nl-NL"/>
        </w:rPr>
      </w:pPr>
      <w:r>
        <w:rPr>
          <w:lang w:val="nl-NL"/>
        </w:rPr>
        <w:t>Klasse item is verantwoordelijk voor het</w:t>
      </w:r>
      <w:r w:rsidR="001F61A4">
        <w:rPr>
          <w:lang w:val="nl-NL"/>
        </w:rPr>
        <w:t xml:space="preserve"> tekenen en</w:t>
      </w:r>
      <w:r>
        <w:rPr>
          <w:lang w:val="nl-NL"/>
        </w:rPr>
        <w:t xml:space="preserve"> bijhouden van de positie</w:t>
      </w:r>
      <w:r w:rsidR="001F61A4">
        <w:rPr>
          <w:lang w:val="nl-NL"/>
        </w:rPr>
        <w:t xml:space="preserve"> en </w:t>
      </w:r>
      <w:r w:rsidR="008D0FA1">
        <w:rPr>
          <w:lang w:val="nl-NL"/>
        </w:rPr>
        <w:t>het type van het item</w:t>
      </w:r>
      <w:r w:rsidR="00E0016A">
        <w:rPr>
          <w:lang w:val="nl-NL"/>
        </w:rPr>
        <w:t>.</w:t>
      </w:r>
    </w:p>
    <w:p w:rsidR="00DC6098" w:rsidRDefault="00DC6098" w:rsidP="004A20CF">
      <w:pPr>
        <w:pStyle w:val="Geenafstand"/>
        <w:rPr>
          <w:lang w:val="nl-NL"/>
        </w:rPr>
      </w:pPr>
    </w:p>
    <w:p w:rsidR="00E0016A" w:rsidRDefault="00E0016A" w:rsidP="004A20CF">
      <w:pPr>
        <w:pStyle w:val="Geenafstand"/>
        <w:rPr>
          <w:lang w:val="nl-NL"/>
        </w:rPr>
      </w:pPr>
      <w:r>
        <w:rPr>
          <w:b/>
          <w:lang w:val="nl-NL"/>
        </w:rPr>
        <w:t>Game</w:t>
      </w:r>
    </w:p>
    <w:p w:rsidR="00E0016A" w:rsidRDefault="00E0016A" w:rsidP="004A20CF">
      <w:pPr>
        <w:pStyle w:val="Geenafstand"/>
        <w:rPr>
          <w:lang w:val="nl-NL"/>
        </w:rPr>
      </w:pPr>
      <w:r>
        <w:rPr>
          <w:lang w:val="nl-NL"/>
        </w:rPr>
        <w:t>De klasse game is verantwoordelijk voor het tonen en bijhouden van de verschillende gameState</w:t>
      </w:r>
      <w:r w:rsidR="005D45E2">
        <w:rPr>
          <w:lang w:val="nl-NL"/>
        </w:rPr>
        <w:t>’</w:t>
      </w:r>
      <w:r>
        <w:rPr>
          <w:lang w:val="nl-NL"/>
        </w:rPr>
        <w:t xml:space="preserve">s. de </w:t>
      </w:r>
      <w:r w:rsidR="00C148A8">
        <w:rPr>
          <w:lang w:val="nl-NL"/>
        </w:rPr>
        <w:t>gameState’s</w:t>
      </w:r>
      <w:r>
        <w:rPr>
          <w:lang w:val="nl-NL"/>
        </w:rPr>
        <w:t xml:space="preserve"> zijn bijvoorbeeld PlayingLevel,</w:t>
      </w:r>
      <w:r w:rsidR="00A35E7F">
        <w:rPr>
          <w:lang w:val="nl-NL"/>
        </w:rPr>
        <w:t xml:space="preserve"> </w:t>
      </w:r>
      <w:r>
        <w:rPr>
          <w:lang w:val="nl-NL"/>
        </w:rPr>
        <w:t>ShowingMenu,</w:t>
      </w:r>
      <w:r w:rsidR="00A35E7F">
        <w:rPr>
          <w:lang w:val="nl-NL"/>
        </w:rPr>
        <w:t xml:space="preserve"> </w:t>
      </w:r>
      <w:r>
        <w:rPr>
          <w:lang w:val="nl-NL"/>
        </w:rPr>
        <w:t xml:space="preserve">Showingscoreboard of ShowingGameOverScreen. </w:t>
      </w:r>
    </w:p>
    <w:p w:rsidR="00E0016A" w:rsidRDefault="00E0016A" w:rsidP="004A20CF">
      <w:pPr>
        <w:pStyle w:val="Geenafstand"/>
        <w:rPr>
          <w:lang w:val="nl-NL"/>
        </w:rPr>
      </w:pPr>
    </w:p>
    <w:p w:rsidR="00E0016A" w:rsidRDefault="00E0016A" w:rsidP="004A20CF">
      <w:pPr>
        <w:pStyle w:val="Geenafstand"/>
        <w:rPr>
          <w:b/>
          <w:lang w:val="nl-NL"/>
        </w:rPr>
      </w:pPr>
      <w:r>
        <w:rPr>
          <w:b/>
          <w:lang w:val="nl-NL"/>
        </w:rPr>
        <w:t>MainMenu</w:t>
      </w:r>
    </w:p>
    <w:p w:rsidR="00E0016A" w:rsidRDefault="00E0016A" w:rsidP="004A20CF">
      <w:pPr>
        <w:pStyle w:val="Geenafstand"/>
        <w:rPr>
          <w:lang w:val="nl-NL"/>
        </w:rPr>
      </w:pPr>
      <w:r>
        <w:rPr>
          <w:lang w:val="nl-NL"/>
        </w:rPr>
        <w:t>De klasse MainMenu is verantwoordelijk voor het tonen en het afhandelen van kliks op de verschillende menu items.</w:t>
      </w:r>
    </w:p>
    <w:p w:rsidR="00E0016A" w:rsidRDefault="00E0016A" w:rsidP="004A20CF">
      <w:pPr>
        <w:pStyle w:val="Geenafstand"/>
        <w:rPr>
          <w:lang w:val="nl-NL"/>
        </w:rPr>
      </w:pPr>
    </w:p>
    <w:p w:rsidR="00E0016A" w:rsidRDefault="00E0016A" w:rsidP="004A20CF">
      <w:pPr>
        <w:pStyle w:val="Geenafstand"/>
        <w:rPr>
          <w:lang w:val="nl-NL"/>
        </w:rPr>
      </w:pPr>
      <w:r>
        <w:rPr>
          <w:b/>
          <w:lang w:val="nl-NL"/>
        </w:rPr>
        <w:t>Scorescreen</w:t>
      </w:r>
    </w:p>
    <w:p w:rsidR="00E0016A" w:rsidRDefault="00E0016A" w:rsidP="004A20CF">
      <w:pPr>
        <w:pStyle w:val="Geenafstand"/>
        <w:rPr>
          <w:lang w:val="nl-NL"/>
        </w:rPr>
      </w:pPr>
      <w:r>
        <w:rPr>
          <w:lang w:val="nl-NL"/>
        </w:rPr>
        <w:t>De klas</w:t>
      </w:r>
      <w:r w:rsidR="00A35E7F">
        <w:rPr>
          <w:lang w:val="nl-NL"/>
        </w:rPr>
        <w:t>s</w:t>
      </w:r>
      <w:r>
        <w:rPr>
          <w:lang w:val="nl-NL"/>
        </w:rPr>
        <w:t>e Scorescreen is verantwoordelijk voor het ophalen en het tonen van de highscores.</w:t>
      </w:r>
    </w:p>
    <w:p w:rsidR="00E0016A" w:rsidRDefault="00E0016A" w:rsidP="004A20CF">
      <w:pPr>
        <w:pStyle w:val="Geenafstand"/>
        <w:rPr>
          <w:lang w:val="nl-NL"/>
        </w:rPr>
      </w:pPr>
    </w:p>
    <w:p w:rsidR="00E0016A" w:rsidRDefault="00E0016A" w:rsidP="004A20CF">
      <w:pPr>
        <w:pStyle w:val="Geenafstand"/>
        <w:rPr>
          <w:b/>
          <w:lang w:val="nl-NL"/>
        </w:rPr>
      </w:pPr>
      <w:r>
        <w:rPr>
          <w:b/>
          <w:lang w:val="nl-NL"/>
        </w:rPr>
        <w:t xml:space="preserve">SplashScreen </w:t>
      </w:r>
    </w:p>
    <w:p w:rsidR="00E0016A" w:rsidRDefault="00E0016A" w:rsidP="004A20CF">
      <w:pPr>
        <w:pStyle w:val="Geenafstand"/>
        <w:rPr>
          <w:lang w:val="nl-NL"/>
        </w:rPr>
      </w:pPr>
      <w:r>
        <w:rPr>
          <w:lang w:val="nl-NL"/>
        </w:rPr>
        <w:t xml:space="preserve">De klasse SplashScreen is verantwoordelijk voor het tonen van het </w:t>
      </w:r>
      <w:r w:rsidR="00C148A8">
        <w:rPr>
          <w:lang w:val="nl-NL"/>
        </w:rPr>
        <w:t>SplashScreen</w:t>
      </w:r>
      <w:r>
        <w:rPr>
          <w:lang w:val="nl-NL"/>
        </w:rPr>
        <w:t>.</w:t>
      </w:r>
    </w:p>
    <w:p w:rsidR="00E0016A" w:rsidRDefault="00E0016A" w:rsidP="004A20CF">
      <w:pPr>
        <w:pStyle w:val="Geenafstand"/>
        <w:rPr>
          <w:lang w:val="nl-NL"/>
        </w:rPr>
      </w:pPr>
    </w:p>
    <w:p w:rsidR="00E0016A" w:rsidRDefault="00E0016A" w:rsidP="004A20CF">
      <w:pPr>
        <w:pStyle w:val="Geenafstand"/>
        <w:rPr>
          <w:b/>
          <w:lang w:val="nl-NL"/>
        </w:rPr>
      </w:pPr>
      <w:r>
        <w:rPr>
          <w:b/>
          <w:lang w:val="nl-NL"/>
        </w:rPr>
        <w:t>GameOverScreen</w:t>
      </w:r>
    </w:p>
    <w:p w:rsidR="00E0016A" w:rsidRDefault="00E0016A" w:rsidP="004A20CF">
      <w:pPr>
        <w:pStyle w:val="Geenafstand"/>
        <w:rPr>
          <w:lang w:val="nl-NL"/>
        </w:rPr>
      </w:pPr>
      <w:r>
        <w:rPr>
          <w:lang w:val="nl-NL"/>
        </w:rPr>
        <w:t>De klasse GameOverScreen is verantwoordelijk voor het tonen van het scherm dat de speler ziet als hij dood is of het level heeft uitgespeeld. Op dit scherm kan de speler zijn naam invoeren voor de highscores.</w:t>
      </w:r>
    </w:p>
    <w:p w:rsidR="00E0016A" w:rsidRDefault="00E0016A" w:rsidP="004A20CF">
      <w:pPr>
        <w:pStyle w:val="Geenafstand"/>
        <w:rPr>
          <w:lang w:val="nl-NL"/>
        </w:rPr>
      </w:pPr>
    </w:p>
    <w:p w:rsidR="00E0016A" w:rsidRDefault="00E0016A" w:rsidP="004A20CF">
      <w:pPr>
        <w:pStyle w:val="Geenafstand"/>
        <w:rPr>
          <w:b/>
          <w:lang w:val="nl-NL"/>
        </w:rPr>
      </w:pPr>
      <w:r>
        <w:rPr>
          <w:b/>
          <w:lang w:val="nl-NL"/>
        </w:rPr>
        <w:t>WebScore</w:t>
      </w:r>
    </w:p>
    <w:p w:rsidR="00E0016A" w:rsidRDefault="00E0016A" w:rsidP="004A20CF">
      <w:pPr>
        <w:pStyle w:val="Geenafstand"/>
        <w:rPr>
          <w:lang w:val="nl-NL"/>
        </w:rPr>
      </w:pPr>
      <w:r>
        <w:rPr>
          <w:lang w:val="nl-NL"/>
        </w:rPr>
        <w:t xml:space="preserve">De klasse WebScore is verantwoordelijk voor het ophalen en wegschrijven van de highscores. Dit gebeurd door te communiceren meet een web </w:t>
      </w:r>
      <w:r w:rsidR="00C148A8">
        <w:rPr>
          <w:lang w:val="nl-NL"/>
        </w:rPr>
        <w:t>API</w:t>
      </w:r>
      <w:r>
        <w:rPr>
          <w:lang w:val="nl-NL"/>
        </w:rPr>
        <w:t>.</w:t>
      </w:r>
    </w:p>
    <w:p w:rsidR="00E0016A" w:rsidRDefault="00E0016A" w:rsidP="004A20CF">
      <w:pPr>
        <w:pStyle w:val="Geenafstand"/>
        <w:rPr>
          <w:lang w:val="nl-NL"/>
        </w:rPr>
      </w:pPr>
    </w:p>
    <w:p w:rsidR="00E344CC" w:rsidRDefault="00E344CC" w:rsidP="004A20CF">
      <w:pPr>
        <w:pStyle w:val="Geenafstand"/>
        <w:rPr>
          <w:lang w:val="nl-NL"/>
        </w:rPr>
      </w:pPr>
      <w:r>
        <w:rPr>
          <w:b/>
          <w:lang w:val="nl-NL"/>
        </w:rPr>
        <w:t>Audio</w:t>
      </w:r>
    </w:p>
    <w:p w:rsidR="00E344CC" w:rsidRPr="00E344CC" w:rsidRDefault="00E344CC" w:rsidP="004A20CF">
      <w:pPr>
        <w:pStyle w:val="Geenafstand"/>
        <w:rPr>
          <w:lang w:val="nl-NL"/>
        </w:rPr>
      </w:pPr>
      <w:r>
        <w:rPr>
          <w:lang w:val="nl-NL"/>
        </w:rPr>
        <w:t>De klasse audio is verantwoordelijk voor het afspelen van de verschillende geluiden en muziekbestanden die de game bevat.</w:t>
      </w:r>
    </w:p>
    <w:p w:rsidR="00E0016A" w:rsidRPr="00E0016A" w:rsidRDefault="00E0016A" w:rsidP="004A20CF">
      <w:pPr>
        <w:pStyle w:val="Geenafstand"/>
        <w:rPr>
          <w:lang w:val="nl-NL"/>
        </w:rPr>
      </w:pPr>
    </w:p>
    <w:p w:rsidR="00CB2D19" w:rsidRPr="00CB2D19" w:rsidRDefault="00CB2D19" w:rsidP="004A20CF">
      <w:pPr>
        <w:pStyle w:val="Geenafstand"/>
        <w:rPr>
          <w:lang w:val="nl-NL"/>
        </w:rPr>
      </w:pPr>
      <w:r>
        <w:rPr>
          <w:lang w:val="nl-NL"/>
        </w:rPr>
        <w:t xml:space="preserve"> </w:t>
      </w:r>
    </w:p>
    <w:p w:rsidR="004A20CF" w:rsidRPr="004A20CF" w:rsidRDefault="004A20CF" w:rsidP="00586FD5">
      <w:pPr>
        <w:pStyle w:val="Geenafstand"/>
        <w:rPr>
          <w:lang w:val="nl-NL"/>
        </w:rPr>
      </w:pPr>
    </w:p>
    <w:p w:rsidR="0081044C" w:rsidRPr="00586FD5" w:rsidRDefault="0081044C" w:rsidP="00586FD5">
      <w:pPr>
        <w:pStyle w:val="Geenafstand"/>
        <w:rPr>
          <w:lang w:val="nl-NL"/>
        </w:rPr>
      </w:pPr>
      <w:r w:rsidRPr="00586FD5">
        <w:rPr>
          <w:lang w:val="nl-NL"/>
        </w:rPr>
        <w:br w:type="page"/>
      </w:r>
    </w:p>
    <w:p w:rsidR="006F79EB" w:rsidRPr="006F79EB" w:rsidRDefault="00C23542" w:rsidP="006F79EB">
      <w:pPr>
        <w:pStyle w:val="Kop1"/>
        <w:rPr>
          <w:rFonts w:asciiTheme="minorHAnsi" w:hAnsiTheme="minorHAnsi"/>
          <w:lang w:val="nl-NL"/>
        </w:rPr>
      </w:pPr>
      <w:bookmarkStart w:id="25" w:name="_Toc434851379"/>
      <w:r>
        <w:rPr>
          <w:rFonts w:asciiTheme="minorHAnsi" w:hAnsiTheme="minorHAnsi"/>
          <w:lang w:val="nl-NL"/>
        </w:rPr>
        <w:lastRenderedPageBreak/>
        <w:t>5</w:t>
      </w:r>
      <w:r w:rsidR="000B5E9F" w:rsidRPr="00F174EC">
        <w:rPr>
          <w:rFonts w:asciiTheme="minorHAnsi" w:hAnsiTheme="minorHAnsi"/>
          <w:lang w:val="nl-NL"/>
        </w:rPr>
        <w:t xml:space="preserve"> </w:t>
      </w:r>
      <w:r w:rsidR="00431A0E">
        <w:rPr>
          <w:rFonts w:asciiTheme="minorHAnsi" w:hAnsiTheme="minorHAnsi"/>
          <w:lang w:val="nl-NL"/>
        </w:rPr>
        <w:t>Realisatie</w:t>
      </w:r>
      <w:bookmarkEnd w:id="25"/>
    </w:p>
    <w:p w:rsidR="006F79EB" w:rsidRDefault="006F79EB" w:rsidP="006F79EB">
      <w:pPr>
        <w:pStyle w:val="Plattetekst"/>
        <w:rPr>
          <w:lang w:val="nl-NL"/>
        </w:rPr>
      </w:pPr>
      <w:r>
        <w:rPr>
          <w:lang w:val="nl-NL"/>
        </w:rPr>
        <w:t xml:space="preserve">In dit hoofdstuk wordt besproken hoe de softwareontwikkeling in zijn werk gaat. Dit houdt in voor welk platform het spel gemaakt wordt en wat de software is die wij hebben gebruik om het spel te ontwikkelen. Tevens zal er een beschrijving zijn van hoe wij deze software hebben gebruikt om het product te realiseren. </w:t>
      </w:r>
    </w:p>
    <w:p w:rsidR="006F79EB" w:rsidRDefault="006F79EB" w:rsidP="006F79EB">
      <w:pPr>
        <w:pStyle w:val="Plattetekst"/>
        <w:rPr>
          <w:lang w:val="nl-NL"/>
        </w:rPr>
      </w:pPr>
    </w:p>
    <w:p w:rsidR="00E2490B" w:rsidRPr="00B761D8" w:rsidRDefault="00B761D8" w:rsidP="00531FCB">
      <w:pPr>
        <w:pStyle w:val="Plattetekst"/>
        <w:rPr>
          <w:color w:val="000000" w:themeColor="text1"/>
          <w:lang w:val="nl-NL"/>
        </w:rPr>
      </w:pPr>
      <w:r>
        <w:rPr>
          <w:color w:val="000000" w:themeColor="text1"/>
          <w:lang w:val="nl-NL"/>
        </w:rPr>
        <w:t>Voor platform is er gekozen om Windows 10 te gebruiken.</w:t>
      </w:r>
      <w:r w:rsidR="006C17EF">
        <w:rPr>
          <w:color w:val="000000" w:themeColor="text1"/>
          <w:lang w:val="nl-NL"/>
        </w:rPr>
        <w:t xml:space="preserve"> </w:t>
      </w:r>
      <w:r w:rsidR="000F1696">
        <w:rPr>
          <w:color w:val="000000" w:themeColor="text1"/>
          <w:lang w:val="nl-NL"/>
        </w:rPr>
        <w:t xml:space="preserve">Wij hebben deze keuze gemaakt omdat het merendeel van spelers wereldwijd gebruik maken van Windows om games op te spelen. Tevens is het OS voor alle leden van het project </w:t>
      </w:r>
      <w:r w:rsidR="001B628E">
        <w:rPr>
          <w:color w:val="000000" w:themeColor="text1"/>
          <w:lang w:val="nl-NL"/>
        </w:rPr>
        <w:t>toegankelijk.</w:t>
      </w:r>
    </w:p>
    <w:p w:rsidR="005E03A8" w:rsidRDefault="005E03A8" w:rsidP="00531FCB">
      <w:pPr>
        <w:pStyle w:val="Plattetekst"/>
        <w:rPr>
          <w:color w:val="000000" w:themeColor="text1"/>
          <w:lang w:val="nl-NL"/>
        </w:rPr>
      </w:pPr>
      <w:r>
        <w:rPr>
          <w:color w:val="000000" w:themeColor="text1"/>
          <w:lang w:val="nl-NL"/>
        </w:rPr>
        <w:t xml:space="preserve">De software die gebruikt wordt voor het maken van het spel is als volgt: </w:t>
      </w:r>
    </w:p>
    <w:p w:rsidR="005E03A8" w:rsidRDefault="005E03A8" w:rsidP="005E03A8">
      <w:pPr>
        <w:pStyle w:val="Plattetekst"/>
        <w:numPr>
          <w:ilvl w:val="0"/>
          <w:numId w:val="19"/>
        </w:numPr>
        <w:rPr>
          <w:color w:val="000000" w:themeColor="text1"/>
          <w:lang w:val="nl-NL"/>
        </w:rPr>
      </w:pPr>
      <w:r>
        <w:rPr>
          <w:color w:val="000000" w:themeColor="text1"/>
          <w:lang w:val="nl-NL"/>
        </w:rPr>
        <w:t>Windows 10</w:t>
      </w:r>
      <w:r w:rsidR="008D09E6">
        <w:rPr>
          <w:color w:val="000000" w:themeColor="text1"/>
          <w:lang w:val="nl-NL"/>
        </w:rPr>
        <w:t>, het Operating System</w:t>
      </w:r>
    </w:p>
    <w:p w:rsidR="005E03A8" w:rsidRDefault="005E03A8" w:rsidP="005E03A8">
      <w:pPr>
        <w:pStyle w:val="Plattetekst"/>
        <w:numPr>
          <w:ilvl w:val="0"/>
          <w:numId w:val="19"/>
        </w:numPr>
        <w:rPr>
          <w:color w:val="000000" w:themeColor="text1"/>
          <w:lang w:val="nl-NL"/>
        </w:rPr>
      </w:pPr>
      <w:r>
        <w:rPr>
          <w:color w:val="000000" w:themeColor="text1"/>
          <w:lang w:val="nl-NL"/>
        </w:rPr>
        <w:t>Windows Visual Studio 2015</w:t>
      </w:r>
      <w:r w:rsidR="008D09E6">
        <w:rPr>
          <w:color w:val="000000" w:themeColor="text1"/>
          <w:lang w:val="nl-NL"/>
        </w:rPr>
        <w:t>, de ontwikkelomgeving</w:t>
      </w:r>
    </w:p>
    <w:p w:rsidR="005E03A8" w:rsidRDefault="005E03A8" w:rsidP="005E03A8">
      <w:pPr>
        <w:pStyle w:val="Plattetekst"/>
        <w:numPr>
          <w:ilvl w:val="0"/>
          <w:numId w:val="19"/>
        </w:numPr>
        <w:rPr>
          <w:color w:val="000000" w:themeColor="text1"/>
          <w:lang w:val="nl-NL"/>
        </w:rPr>
      </w:pPr>
      <w:r>
        <w:rPr>
          <w:color w:val="000000" w:themeColor="text1"/>
          <w:lang w:val="nl-NL"/>
        </w:rPr>
        <w:t xml:space="preserve">SFML </w:t>
      </w:r>
      <w:r w:rsidR="0021567D">
        <w:rPr>
          <w:color w:val="000000" w:themeColor="text1"/>
          <w:lang w:val="nl-NL"/>
        </w:rPr>
        <w:t>2.3.2</w:t>
      </w:r>
    </w:p>
    <w:p w:rsidR="00F41A52" w:rsidRDefault="00796685" w:rsidP="005E03A8">
      <w:pPr>
        <w:pStyle w:val="Plattetekst"/>
        <w:numPr>
          <w:ilvl w:val="0"/>
          <w:numId w:val="19"/>
        </w:numPr>
        <w:rPr>
          <w:color w:val="000000" w:themeColor="text1"/>
          <w:lang w:val="nl-NL"/>
        </w:rPr>
      </w:pPr>
      <w:r>
        <w:rPr>
          <w:color w:val="000000" w:themeColor="text1"/>
          <w:lang w:val="nl-NL"/>
        </w:rPr>
        <w:t xml:space="preserve">AnimatedSprite, een library voor het tonen van geanimeerde </w:t>
      </w:r>
      <w:r w:rsidR="009A730D">
        <w:rPr>
          <w:color w:val="000000" w:themeColor="text1"/>
          <w:lang w:val="nl-NL"/>
        </w:rPr>
        <w:t>Sprites</w:t>
      </w:r>
    </w:p>
    <w:p w:rsidR="00006111" w:rsidRDefault="00006111" w:rsidP="00B9737C">
      <w:pPr>
        <w:pStyle w:val="Plattetekst"/>
        <w:numPr>
          <w:ilvl w:val="0"/>
          <w:numId w:val="19"/>
        </w:numPr>
        <w:rPr>
          <w:color w:val="000000" w:themeColor="text1"/>
          <w:lang w:val="nl-NL"/>
        </w:rPr>
      </w:pPr>
      <w:r>
        <w:rPr>
          <w:color w:val="000000" w:themeColor="text1"/>
          <w:lang w:val="nl-NL"/>
        </w:rPr>
        <w:t>Adobe Photoshop</w:t>
      </w:r>
      <w:r w:rsidR="008D09E6">
        <w:rPr>
          <w:color w:val="000000" w:themeColor="text1"/>
          <w:lang w:val="nl-NL"/>
        </w:rPr>
        <w:t xml:space="preserve">, voor het aanpassen van de </w:t>
      </w:r>
      <w:r w:rsidR="009A730D">
        <w:rPr>
          <w:color w:val="000000" w:themeColor="text1"/>
          <w:lang w:val="nl-NL"/>
        </w:rPr>
        <w:t>Sprites</w:t>
      </w:r>
    </w:p>
    <w:p w:rsidR="00BF13BA" w:rsidRDefault="00BF13BA" w:rsidP="00BF13BA">
      <w:pPr>
        <w:pStyle w:val="Plattetekst"/>
        <w:rPr>
          <w:color w:val="000000" w:themeColor="text1"/>
          <w:lang w:val="nl-NL"/>
        </w:rPr>
      </w:pPr>
    </w:p>
    <w:p w:rsidR="00BF13BA" w:rsidRDefault="00AD0BD8" w:rsidP="00BF13BA">
      <w:pPr>
        <w:pStyle w:val="Plattetekst"/>
        <w:rPr>
          <w:color w:val="000000" w:themeColor="text1"/>
          <w:lang w:val="nl-NL"/>
        </w:rPr>
      </w:pPr>
      <w:r>
        <w:rPr>
          <w:color w:val="000000" w:themeColor="text1"/>
          <w:lang w:val="nl-NL"/>
        </w:rPr>
        <w:t>Als eerste onderdeel hebben wij gewerkt aan het systeem voor de schermen. Dit zijn de Splash</w:t>
      </w:r>
      <w:r w:rsidR="00206ED6">
        <w:rPr>
          <w:color w:val="000000" w:themeColor="text1"/>
          <w:lang w:val="nl-NL"/>
        </w:rPr>
        <w:t xml:space="preserve"> </w:t>
      </w:r>
      <w:r>
        <w:rPr>
          <w:color w:val="000000" w:themeColor="text1"/>
          <w:lang w:val="nl-NL"/>
        </w:rPr>
        <w:t xml:space="preserve">screen, </w:t>
      </w:r>
      <w:r w:rsidR="009A730D">
        <w:rPr>
          <w:color w:val="000000" w:themeColor="text1"/>
          <w:lang w:val="nl-NL"/>
        </w:rPr>
        <w:t>MainMenu</w:t>
      </w:r>
      <w:r>
        <w:rPr>
          <w:color w:val="000000" w:themeColor="text1"/>
          <w:lang w:val="nl-NL"/>
        </w:rPr>
        <w:t xml:space="preserve"> screen en Game screen. Het Game </w:t>
      </w:r>
      <w:r w:rsidR="009A730D">
        <w:rPr>
          <w:color w:val="000000" w:themeColor="text1"/>
          <w:lang w:val="nl-NL"/>
        </w:rPr>
        <w:t>screen</w:t>
      </w:r>
      <w:r>
        <w:rPr>
          <w:color w:val="000000" w:themeColor="text1"/>
          <w:lang w:val="nl-NL"/>
        </w:rPr>
        <w:t xml:space="preserve"> was nodig om andere functionaliteiten binnen het spel te kunnen testen</w:t>
      </w:r>
      <w:r w:rsidR="00A54316">
        <w:rPr>
          <w:color w:val="000000" w:themeColor="text1"/>
          <w:lang w:val="nl-NL"/>
        </w:rPr>
        <w:t xml:space="preserve"> zoals het tekenen van objecten en interactie tussen deze objecten</w:t>
      </w:r>
      <w:r>
        <w:rPr>
          <w:color w:val="000000" w:themeColor="text1"/>
          <w:lang w:val="nl-NL"/>
        </w:rPr>
        <w:t>.</w:t>
      </w:r>
    </w:p>
    <w:p w:rsidR="00A35E7F" w:rsidRDefault="003E4850" w:rsidP="006F79EB">
      <w:pPr>
        <w:pStyle w:val="Plattetekst"/>
        <w:rPr>
          <w:lang w:val="nl-NL"/>
        </w:rPr>
      </w:pPr>
      <w:r>
        <w:rPr>
          <w:color w:val="000000" w:themeColor="text1"/>
          <w:lang w:val="nl-NL"/>
        </w:rPr>
        <w:t>Wanneer een aanpassing moest worden gemaakt werd eerst het spel afgesloten. Hierna hebben wij de aanpassing in de code doorgevoerd waarna we opnieuw het programma hebben gecompileerd.</w:t>
      </w:r>
      <w:r w:rsidR="00FE56A6">
        <w:rPr>
          <w:color w:val="000000" w:themeColor="text1"/>
          <w:lang w:val="nl-NL"/>
        </w:rPr>
        <w:t xml:space="preserve"> Tijdens het testen of de nieuwe aanpassing goed werkt hebben wij geen andere aanpassingen gedaan om het testen makkelijker te maken, zodat wij </w:t>
      </w:r>
      <w:r w:rsidR="00F97F64">
        <w:rPr>
          <w:color w:val="000000" w:themeColor="text1"/>
          <w:lang w:val="nl-NL"/>
        </w:rPr>
        <w:t>te allen tijde</w:t>
      </w:r>
      <w:r w:rsidR="00FE56A6">
        <w:rPr>
          <w:color w:val="000000" w:themeColor="text1"/>
          <w:lang w:val="nl-NL"/>
        </w:rPr>
        <w:t xml:space="preserve"> zeker </w:t>
      </w:r>
      <w:r w:rsidR="00B57B83">
        <w:rPr>
          <w:color w:val="000000" w:themeColor="text1"/>
          <w:lang w:val="nl-NL"/>
        </w:rPr>
        <w:t>weten</w:t>
      </w:r>
      <w:r w:rsidR="00FE56A6">
        <w:rPr>
          <w:color w:val="000000" w:themeColor="text1"/>
          <w:lang w:val="nl-NL"/>
        </w:rPr>
        <w:t xml:space="preserve"> dat de aanpassing binnen de realistische situatie </w:t>
      </w:r>
      <w:r w:rsidR="000E2EBF">
        <w:rPr>
          <w:color w:val="000000" w:themeColor="text1"/>
          <w:lang w:val="nl-NL"/>
        </w:rPr>
        <w:t>goed werkt.</w:t>
      </w:r>
    </w:p>
    <w:p w:rsidR="00AA1BB1" w:rsidRDefault="00AA1BB1" w:rsidP="00531FCB">
      <w:pPr>
        <w:pStyle w:val="Plattetekst"/>
        <w:rPr>
          <w:lang w:val="nl-NL"/>
        </w:rPr>
      </w:pPr>
    </w:p>
    <w:p w:rsidR="00056258" w:rsidRDefault="00C23542" w:rsidP="00056258">
      <w:pPr>
        <w:pStyle w:val="Kop2"/>
        <w:rPr>
          <w:rFonts w:asciiTheme="minorHAnsi" w:hAnsiTheme="minorHAnsi"/>
        </w:rPr>
      </w:pPr>
      <w:bookmarkStart w:id="26" w:name="_Toc434851380"/>
      <w:r>
        <w:rPr>
          <w:rFonts w:asciiTheme="minorHAnsi" w:hAnsiTheme="minorHAnsi"/>
        </w:rPr>
        <w:t>5</w:t>
      </w:r>
      <w:r w:rsidR="009C5CA3">
        <w:rPr>
          <w:rFonts w:asciiTheme="minorHAnsi" w:hAnsiTheme="minorHAnsi"/>
        </w:rPr>
        <w:t>.1</w:t>
      </w:r>
      <w:r w:rsidR="00056258" w:rsidRPr="007E601C">
        <w:rPr>
          <w:rFonts w:asciiTheme="minorHAnsi" w:hAnsiTheme="minorHAnsi"/>
        </w:rPr>
        <w:t xml:space="preserve"> Problemen realisatie</w:t>
      </w:r>
      <w:bookmarkEnd w:id="26"/>
    </w:p>
    <w:p w:rsidR="00482A42" w:rsidRPr="00883436" w:rsidRDefault="00C23542" w:rsidP="00E96DA4">
      <w:pPr>
        <w:pStyle w:val="Kop3"/>
        <w:ind w:left="576"/>
        <w:rPr>
          <w:sz w:val="18"/>
          <w:szCs w:val="18"/>
          <w:lang w:val="nl-NL"/>
        </w:rPr>
      </w:pPr>
      <w:bookmarkStart w:id="27" w:name="_Toc434851381"/>
      <w:r>
        <w:rPr>
          <w:sz w:val="18"/>
          <w:szCs w:val="18"/>
          <w:lang w:val="nl-NL"/>
        </w:rPr>
        <w:t>5</w:t>
      </w:r>
      <w:r w:rsidR="00482A42" w:rsidRPr="00883436">
        <w:rPr>
          <w:sz w:val="18"/>
          <w:szCs w:val="18"/>
          <w:lang w:val="nl-NL"/>
        </w:rPr>
        <w:t>.1.1</w:t>
      </w:r>
      <w:r w:rsidR="00FA6A2A" w:rsidRPr="00883436">
        <w:rPr>
          <w:sz w:val="18"/>
          <w:szCs w:val="18"/>
          <w:lang w:val="nl-NL"/>
        </w:rPr>
        <w:t xml:space="preserve"> Probleem met AnimatedSprite</w:t>
      </w:r>
      <w:bookmarkEnd w:id="27"/>
    </w:p>
    <w:p w:rsidR="00937731" w:rsidRDefault="00766853" w:rsidP="00F350C4">
      <w:pPr>
        <w:pStyle w:val="Plattetekst"/>
        <w:ind w:left="576"/>
        <w:rPr>
          <w:lang w:val="nl-NL"/>
        </w:rPr>
      </w:pPr>
      <w:r>
        <w:rPr>
          <w:lang w:val="nl-NL"/>
        </w:rPr>
        <w:t>Een probleem wat naar voren kwam bij de realisatie was dat SFML geen ondersteuning heeft voor bewegende animaties.</w:t>
      </w:r>
      <w:r w:rsidR="00842B69">
        <w:rPr>
          <w:lang w:val="nl-NL"/>
        </w:rPr>
        <w:t xml:space="preserve"> Wij wilden deze bewegende animaties in het spel verwerken zodat de speler duidelijk kan zien welke acties worden uitgevoerd door zowel het speler karakter als de vijanden.</w:t>
      </w:r>
    </w:p>
    <w:p w:rsidR="00842B69" w:rsidRDefault="00842B69" w:rsidP="00F350C4">
      <w:pPr>
        <w:pStyle w:val="Plattetekst"/>
        <w:ind w:left="576"/>
        <w:rPr>
          <w:lang w:val="nl-NL"/>
        </w:rPr>
      </w:pPr>
      <w:r>
        <w:rPr>
          <w:lang w:val="nl-NL"/>
        </w:rPr>
        <w:t>Uiteindelijk hebben wij dit opgelost door gebruik te maken van een library genaamd “AnimatedSprite”</w:t>
      </w:r>
      <w:r w:rsidR="00F62C09">
        <w:rPr>
          <w:lang w:val="nl-NL"/>
        </w:rPr>
        <w:t>. Deze library maakt gebruik van de functionaliteiten die SFML zelf biedt en het design van de library volgt nauw het design va</w:t>
      </w:r>
      <w:r w:rsidR="003773BD">
        <w:rPr>
          <w:lang w:val="nl-NL"/>
        </w:rPr>
        <w:t xml:space="preserve">n de </w:t>
      </w:r>
      <w:r w:rsidR="003773BD" w:rsidRPr="00BF4E7D">
        <w:rPr>
          <w:highlight w:val="lightGray"/>
          <w:lang w:val="nl-NL"/>
        </w:rPr>
        <w:t>sf::Sprite</w:t>
      </w:r>
      <w:r w:rsidR="003773BD">
        <w:rPr>
          <w:lang w:val="nl-NL"/>
        </w:rPr>
        <w:t xml:space="preserve"> klasse die in SFML zit.</w:t>
      </w:r>
    </w:p>
    <w:p w:rsidR="00B972B1" w:rsidRDefault="00003FE6" w:rsidP="00F350C4">
      <w:pPr>
        <w:pStyle w:val="Plattetekst"/>
        <w:ind w:left="576"/>
        <w:rPr>
          <w:lang w:val="nl-NL"/>
        </w:rPr>
      </w:pPr>
      <w:r>
        <w:rPr>
          <w:lang w:val="nl-NL"/>
        </w:rPr>
        <w:t xml:space="preserve">Door gebruik te maken van deze library werd het voor ons moeilijker om de positie van de speler en </w:t>
      </w:r>
      <w:r w:rsidR="00C327A6">
        <w:rPr>
          <w:lang w:val="nl-NL"/>
        </w:rPr>
        <w:t>vijand</w:t>
      </w:r>
      <w:r>
        <w:rPr>
          <w:lang w:val="nl-NL"/>
        </w:rPr>
        <w:t xml:space="preserve"> te gebruiken voor berekeningen. In plaats van de positie die wij initieel meegeven aan deze objecten, moest gebruik gemaakt worden van de positie van de animatie. Dit zag er als volgt uit: </w:t>
      </w:r>
    </w:p>
    <w:p w:rsidR="00003FE6" w:rsidRPr="00883436" w:rsidRDefault="00003FE6" w:rsidP="00F350C4">
      <w:pPr>
        <w:pStyle w:val="Plattetekst"/>
        <w:ind w:left="576"/>
        <w:rPr>
          <w:lang w:val="nl-NL"/>
        </w:rPr>
      </w:pPr>
      <w:r w:rsidRPr="00883436">
        <w:rPr>
          <w:highlight w:val="lightGray"/>
          <w:lang w:val="nl-NL"/>
        </w:rPr>
        <w:lastRenderedPageBreak/>
        <w:t>animation.getPosition().x;</w:t>
      </w:r>
      <w:r w:rsidR="00E65AC4" w:rsidRPr="00883436">
        <w:rPr>
          <w:lang w:val="nl-NL"/>
        </w:rPr>
        <w:t xml:space="preserve"> en </w:t>
      </w:r>
      <w:r w:rsidR="00E65AC4" w:rsidRPr="00883436">
        <w:rPr>
          <w:highlight w:val="lightGray"/>
          <w:lang w:val="nl-NL"/>
        </w:rPr>
        <w:t>animation.getPosition().y;</w:t>
      </w:r>
    </w:p>
    <w:p w:rsidR="00F350C4" w:rsidRDefault="00F40DC3" w:rsidP="0037489C">
      <w:pPr>
        <w:pStyle w:val="Plattetekst"/>
        <w:ind w:left="576"/>
        <w:rPr>
          <w:lang w:val="nl-NL"/>
        </w:rPr>
      </w:pPr>
      <w:r>
        <w:rPr>
          <w:lang w:val="nl-NL"/>
        </w:rPr>
        <w:t xml:space="preserve">Dit was een probleem omdat de positie van de speler en </w:t>
      </w:r>
      <w:r w:rsidR="00467C67">
        <w:rPr>
          <w:lang w:val="nl-NL"/>
        </w:rPr>
        <w:t>vijand</w:t>
      </w:r>
      <w:r w:rsidR="00C05D6A">
        <w:rPr>
          <w:lang w:val="nl-NL"/>
        </w:rPr>
        <w:t>en</w:t>
      </w:r>
      <w:r w:rsidR="008F03F2">
        <w:rPr>
          <w:lang w:val="nl-NL"/>
        </w:rPr>
        <w:t xml:space="preserve"> </w:t>
      </w:r>
      <w:r w:rsidR="00B22674">
        <w:rPr>
          <w:lang w:val="nl-NL"/>
        </w:rPr>
        <w:t>wordt</w:t>
      </w:r>
      <w:r>
        <w:rPr>
          <w:lang w:val="nl-NL"/>
        </w:rPr>
        <w:t xml:space="preserve"> meegegeven bij het aanmaken van deze objecten.</w:t>
      </w:r>
      <w:r w:rsidR="0053402C">
        <w:rPr>
          <w:lang w:val="nl-NL"/>
        </w:rPr>
        <w:t xml:space="preserve"> Hierdoor moesten wij later nogmaals de positie van de animatie aanpassen aan de hand van de positie die wij meegaven</w:t>
      </w:r>
      <w:r w:rsidR="006C71B2">
        <w:rPr>
          <w:lang w:val="nl-NL"/>
        </w:rPr>
        <w:t>,</w:t>
      </w:r>
      <w:r w:rsidR="00CD6E41">
        <w:rPr>
          <w:lang w:val="nl-NL"/>
        </w:rPr>
        <w:t xml:space="preserve"> zodat de speler en vijand verscheen waar wij deze wilden hebben</w:t>
      </w:r>
      <w:r w:rsidR="00AC1A33">
        <w:rPr>
          <w:lang w:val="nl-NL"/>
        </w:rPr>
        <w:t>.</w:t>
      </w:r>
      <w:r w:rsidR="0053402C">
        <w:rPr>
          <w:lang w:val="nl-NL"/>
        </w:rPr>
        <w:t xml:space="preserve"> </w:t>
      </w:r>
      <w:r w:rsidR="00AC1A33">
        <w:rPr>
          <w:lang w:val="nl-NL"/>
        </w:rPr>
        <w:t>Daarna moesten wij</w:t>
      </w:r>
      <w:r w:rsidR="0053402C">
        <w:rPr>
          <w:lang w:val="nl-NL"/>
        </w:rPr>
        <w:t xml:space="preserve"> in de </w:t>
      </w:r>
      <w:r w:rsidR="0053402C" w:rsidRPr="0053402C">
        <w:rPr>
          <w:highlight w:val="lightGray"/>
          <w:lang w:val="nl-NL"/>
        </w:rPr>
        <w:t>update()</w:t>
      </w:r>
      <w:r w:rsidR="00A35E7F">
        <w:rPr>
          <w:lang w:val="nl-NL"/>
        </w:rPr>
        <w:t xml:space="preserve"> </w:t>
      </w:r>
      <w:r w:rsidR="00276373">
        <w:rPr>
          <w:lang w:val="nl-NL"/>
        </w:rPr>
        <w:t>van het object de positie zelf gelijk zetten aan de positie van de animatie</w:t>
      </w:r>
      <w:r w:rsidR="000203C0">
        <w:rPr>
          <w:lang w:val="nl-NL"/>
        </w:rPr>
        <w:t xml:space="preserve"> zodat wij deze konden gebruiken om in andere klassen de positie op te vragen van deze objecten</w:t>
      </w:r>
      <w:r w:rsidR="0037489C">
        <w:rPr>
          <w:lang w:val="nl-NL"/>
        </w:rPr>
        <w:t>.</w:t>
      </w:r>
    </w:p>
    <w:p w:rsidR="0037489C" w:rsidRDefault="0037489C" w:rsidP="0037489C">
      <w:pPr>
        <w:pStyle w:val="Plattetekst"/>
        <w:ind w:left="576"/>
        <w:rPr>
          <w:lang w:val="nl-NL"/>
        </w:rPr>
      </w:pPr>
    </w:p>
    <w:p w:rsidR="00F350C4" w:rsidRPr="00883436" w:rsidRDefault="00C23542" w:rsidP="00221568">
      <w:pPr>
        <w:pStyle w:val="Kop3"/>
        <w:ind w:left="576"/>
        <w:rPr>
          <w:sz w:val="18"/>
          <w:szCs w:val="18"/>
          <w:lang w:val="nl-NL"/>
        </w:rPr>
      </w:pPr>
      <w:bookmarkStart w:id="28" w:name="_Toc434851382"/>
      <w:r>
        <w:rPr>
          <w:sz w:val="18"/>
          <w:szCs w:val="18"/>
          <w:lang w:val="nl-NL"/>
        </w:rPr>
        <w:t>5</w:t>
      </w:r>
      <w:r w:rsidR="00F350C4" w:rsidRPr="00883436">
        <w:rPr>
          <w:sz w:val="18"/>
          <w:szCs w:val="18"/>
          <w:lang w:val="nl-NL"/>
        </w:rPr>
        <w:t>.1.2</w:t>
      </w:r>
      <w:r w:rsidR="00325BD2" w:rsidRPr="00883436">
        <w:rPr>
          <w:sz w:val="18"/>
          <w:szCs w:val="18"/>
          <w:lang w:val="nl-NL"/>
        </w:rPr>
        <w:t xml:space="preserve"> Probleem met Git</w:t>
      </w:r>
      <w:bookmarkEnd w:id="28"/>
    </w:p>
    <w:p w:rsidR="00065360" w:rsidRDefault="009518F3" w:rsidP="00065360">
      <w:pPr>
        <w:pStyle w:val="Plattetekst"/>
        <w:ind w:left="576"/>
        <w:rPr>
          <w:lang w:val="nl-NL"/>
        </w:rPr>
      </w:pPr>
      <w:r>
        <w:rPr>
          <w:lang w:val="nl-NL"/>
        </w:rPr>
        <w:t>Er werd tijdens het ontwikkelen van het spel veel tijd verloren aan merge confli</w:t>
      </w:r>
      <w:r w:rsidR="004B4E18">
        <w:rPr>
          <w:lang w:val="nl-NL"/>
        </w:rPr>
        <w:t>c</w:t>
      </w:r>
      <w:r>
        <w:rPr>
          <w:lang w:val="nl-NL"/>
        </w:rPr>
        <w:t xml:space="preserve">ten van Git. Omdat .obj en .suo bestanden niet waren toegevoegd in het .gitignore bestand, werden deze </w:t>
      </w:r>
      <w:r w:rsidR="00A35E7F">
        <w:rPr>
          <w:lang w:val="nl-NL"/>
        </w:rPr>
        <w:t>geüpdatet</w:t>
      </w:r>
      <w:r>
        <w:rPr>
          <w:lang w:val="nl-NL"/>
        </w:rPr>
        <w:t xml:space="preserve"> in de origin op github.com</w:t>
      </w:r>
      <w:r w:rsidR="004B4E18">
        <w:rPr>
          <w:lang w:val="nl-NL"/>
        </w:rPr>
        <w:t xml:space="preserve">. Dit had als gevolg dat er vaak merge conflicten </w:t>
      </w:r>
      <w:r w:rsidR="00A82A23">
        <w:rPr>
          <w:lang w:val="nl-NL"/>
        </w:rPr>
        <w:t>ontstonden die handmatig moesten worden opgelost.</w:t>
      </w:r>
    </w:p>
    <w:p w:rsidR="00C033D1" w:rsidRDefault="00C033D1" w:rsidP="00065360">
      <w:pPr>
        <w:pStyle w:val="Plattetekst"/>
        <w:ind w:left="576"/>
        <w:rPr>
          <w:lang w:val="nl-NL"/>
        </w:rPr>
      </w:pPr>
      <w:r>
        <w:rPr>
          <w:lang w:val="nl-NL"/>
        </w:rPr>
        <w:t xml:space="preserve">Uiteindelijk hebben wij dit opgelost door de bestanden waar wij aan hebben gewerkt handmatig toe te voegen aan de git commit. Hierdoor werden geen merge conflicten meer </w:t>
      </w:r>
      <w:r w:rsidR="005F770F">
        <w:rPr>
          <w:lang w:val="nl-NL"/>
        </w:rPr>
        <w:t>gecreëerd</w:t>
      </w:r>
      <w:r>
        <w:rPr>
          <w:lang w:val="nl-NL"/>
        </w:rPr>
        <w:t>.</w:t>
      </w:r>
    </w:p>
    <w:p w:rsidR="008D2C75" w:rsidRPr="00065360" w:rsidRDefault="008D2C75" w:rsidP="008D2C75">
      <w:pPr>
        <w:pStyle w:val="Kop3"/>
        <w:rPr>
          <w:lang w:val="nl-NL"/>
        </w:rPr>
      </w:pPr>
    </w:p>
    <w:p w:rsidR="00371234" w:rsidRDefault="00371234" w:rsidP="00185D6F">
      <w:pPr>
        <w:pStyle w:val="Kop2"/>
        <w:ind w:left="0" w:firstLine="0"/>
        <w:rPr>
          <w:rFonts w:asciiTheme="minorHAnsi" w:hAnsiTheme="minorHAnsi"/>
        </w:rPr>
      </w:pPr>
    </w:p>
    <w:p w:rsidR="00937731" w:rsidRDefault="00C23542" w:rsidP="00554620">
      <w:pPr>
        <w:pStyle w:val="Kop2"/>
      </w:pPr>
      <w:bookmarkStart w:id="29" w:name="_Toc434851383"/>
      <w:r>
        <w:rPr>
          <w:rFonts w:asciiTheme="minorHAnsi" w:hAnsiTheme="minorHAnsi"/>
        </w:rPr>
        <w:t>5</w:t>
      </w:r>
      <w:r w:rsidR="00D10DC3">
        <w:rPr>
          <w:rFonts w:asciiTheme="minorHAnsi" w:hAnsiTheme="minorHAnsi"/>
        </w:rPr>
        <w:t>.2</w:t>
      </w:r>
      <w:r w:rsidR="00056258" w:rsidRPr="007E601C">
        <w:rPr>
          <w:rFonts w:asciiTheme="minorHAnsi" w:hAnsiTheme="minorHAnsi"/>
        </w:rPr>
        <w:t xml:space="preserve"> Testrapporten</w:t>
      </w:r>
      <w:bookmarkEnd w:id="29"/>
    </w:p>
    <w:tbl>
      <w:tblPr>
        <w:tblStyle w:val="Tabelraster"/>
        <w:tblW w:w="0" w:type="auto"/>
        <w:tblLook w:val="04A0" w:firstRow="1" w:lastRow="0" w:firstColumn="1" w:lastColumn="0" w:noHBand="0" w:noVBand="1"/>
      </w:tblPr>
      <w:tblGrid>
        <w:gridCol w:w="4621"/>
        <w:gridCol w:w="4621"/>
      </w:tblGrid>
      <w:tr w:rsidR="00CD7672" w:rsidRPr="00D10DC3" w:rsidTr="00B94BD1">
        <w:tc>
          <w:tcPr>
            <w:tcW w:w="4621" w:type="dxa"/>
          </w:tcPr>
          <w:p w:rsidR="00CD7672" w:rsidRPr="00D10DC3" w:rsidRDefault="00CD7672" w:rsidP="00C410B0">
            <w:pPr>
              <w:rPr>
                <w:b/>
                <w:lang w:val="nl-NL"/>
              </w:rPr>
            </w:pPr>
            <w:r w:rsidRPr="00D10DC3">
              <w:rPr>
                <w:b/>
                <w:lang w:val="nl-NL"/>
              </w:rPr>
              <w:t>Testrapport</w:t>
            </w:r>
          </w:p>
        </w:tc>
        <w:tc>
          <w:tcPr>
            <w:tcW w:w="4621" w:type="dxa"/>
          </w:tcPr>
          <w:p w:rsidR="00CD7672" w:rsidRPr="00D94EBF" w:rsidRDefault="00CD7672" w:rsidP="00C410B0">
            <w:pPr>
              <w:rPr>
                <w:lang w:val="nl-NL"/>
              </w:rPr>
            </w:pPr>
            <w:r>
              <w:rPr>
                <w:lang w:val="nl-NL"/>
              </w:rPr>
              <w:t>Level</w:t>
            </w:r>
          </w:p>
        </w:tc>
      </w:tr>
      <w:tr w:rsidR="00B94BD1" w:rsidRPr="00A97743" w:rsidTr="00B94BD1">
        <w:tc>
          <w:tcPr>
            <w:tcW w:w="4621" w:type="dxa"/>
          </w:tcPr>
          <w:p w:rsidR="00B94BD1" w:rsidRPr="00D10DC3" w:rsidRDefault="00D94EBF" w:rsidP="00C410B0">
            <w:pPr>
              <w:rPr>
                <w:b/>
                <w:lang w:val="nl-NL"/>
              </w:rPr>
            </w:pPr>
            <w:r w:rsidRPr="00D10DC3">
              <w:rPr>
                <w:b/>
                <w:lang w:val="nl-NL"/>
              </w:rPr>
              <w:t>User Stories</w:t>
            </w:r>
          </w:p>
        </w:tc>
        <w:tc>
          <w:tcPr>
            <w:tcW w:w="4621" w:type="dxa"/>
          </w:tcPr>
          <w:p w:rsidR="00D94EBF" w:rsidRPr="00D94EBF" w:rsidRDefault="00D94EBF" w:rsidP="00C410B0">
            <w:pPr>
              <w:rPr>
                <w:lang w:val="nl-NL"/>
              </w:rPr>
            </w:pPr>
            <w:r w:rsidRPr="00D94EBF">
              <w:rPr>
                <w:lang w:val="nl-NL"/>
              </w:rPr>
              <w:t xml:space="preserve">als speler wil ik het level kunnen zien om te weten waar mij </w:t>
            </w:r>
            <w:r w:rsidR="008350F6">
              <w:rPr>
                <w:lang w:val="nl-NL"/>
              </w:rPr>
              <w:t>karakter zich bevind</w:t>
            </w:r>
            <w:r w:rsidR="00ED4DE1">
              <w:rPr>
                <w:lang w:val="nl-NL"/>
              </w:rPr>
              <w:t>.</w:t>
            </w:r>
          </w:p>
          <w:p w:rsidR="008350F6" w:rsidRDefault="008350F6" w:rsidP="00C410B0">
            <w:pPr>
              <w:rPr>
                <w:lang w:val="nl-NL"/>
              </w:rPr>
            </w:pPr>
          </w:p>
          <w:p w:rsidR="00B94BD1" w:rsidRDefault="00D94EBF" w:rsidP="00C410B0">
            <w:pPr>
              <w:rPr>
                <w:lang w:val="nl-NL"/>
              </w:rPr>
            </w:pPr>
            <w:r w:rsidRPr="00D94EBF">
              <w:rPr>
                <w:lang w:val="nl-NL"/>
              </w:rPr>
              <w:t>Als speler wil ik kunnen lopen z</w:t>
            </w:r>
            <w:r w:rsidR="008350F6">
              <w:rPr>
                <w:lang w:val="nl-NL"/>
              </w:rPr>
              <w:t>odat ik vooruit kan in het spel</w:t>
            </w:r>
            <w:r w:rsidR="00ED4DE1">
              <w:rPr>
                <w:lang w:val="nl-NL"/>
              </w:rPr>
              <w:t>.</w:t>
            </w:r>
          </w:p>
        </w:tc>
      </w:tr>
      <w:tr w:rsidR="00B94BD1" w:rsidRPr="00A97743" w:rsidTr="00B94BD1">
        <w:tc>
          <w:tcPr>
            <w:tcW w:w="4621" w:type="dxa"/>
          </w:tcPr>
          <w:p w:rsidR="00B94BD1" w:rsidRPr="00E064EA" w:rsidRDefault="00772AA7" w:rsidP="00C410B0">
            <w:pPr>
              <w:rPr>
                <w:b/>
                <w:lang w:val="nl-NL"/>
              </w:rPr>
            </w:pPr>
            <w:r w:rsidRPr="00E064EA">
              <w:rPr>
                <w:b/>
                <w:lang w:val="nl-NL"/>
              </w:rPr>
              <w:t>Doelstelling</w:t>
            </w:r>
          </w:p>
        </w:tc>
        <w:tc>
          <w:tcPr>
            <w:tcW w:w="4621" w:type="dxa"/>
          </w:tcPr>
          <w:p w:rsidR="00B94BD1" w:rsidRDefault="00AD34C8" w:rsidP="00C410B0">
            <w:pPr>
              <w:rPr>
                <w:lang w:val="nl-NL"/>
              </w:rPr>
            </w:pPr>
            <w:r w:rsidRPr="00243EB6">
              <w:rPr>
                <w:lang w:val="nl-NL"/>
              </w:rPr>
              <w:t>De doelstelling van deze test is kijken of een speler het level kan zien en hier door heen kan lopen</w:t>
            </w:r>
            <w:r w:rsidR="00DE5D32">
              <w:rPr>
                <w:lang w:val="nl-NL"/>
              </w:rPr>
              <w:t>.</w:t>
            </w:r>
          </w:p>
        </w:tc>
      </w:tr>
      <w:tr w:rsidR="00B94BD1" w:rsidRPr="00A97743" w:rsidTr="00B94BD1">
        <w:tc>
          <w:tcPr>
            <w:tcW w:w="4621" w:type="dxa"/>
          </w:tcPr>
          <w:p w:rsidR="00B94BD1" w:rsidRPr="004110EE" w:rsidRDefault="004110EE" w:rsidP="00531FCB">
            <w:pPr>
              <w:pStyle w:val="Plattetekst"/>
              <w:rPr>
                <w:b/>
                <w:lang w:val="nl-NL"/>
              </w:rPr>
            </w:pPr>
            <w:r w:rsidRPr="004110EE">
              <w:rPr>
                <w:b/>
                <w:lang w:val="nl-NL"/>
              </w:rPr>
              <w:t>Methode</w:t>
            </w:r>
          </w:p>
        </w:tc>
        <w:tc>
          <w:tcPr>
            <w:tcW w:w="4621" w:type="dxa"/>
          </w:tcPr>
          <w:p w:rsidR="00431932" w:rsidRDefault="00431932" w:rsidP="00431932">
            <w:pPr>
              <w:rPr>
                <w:lang w:val="nl-NL"/>
              </w:rPr>
            </w:pPr>
            <w:r>
              <w:rPr>
                <w:lang w:val="nl-NL"/>
              </w:rPr>
              <w:t>Eerst</w:t>
            </w:r>
            <w:r w:rsidRPr="00431932">
              <w:rPr>
                <w:lang w:val="nl-NL"/>
              </w:rPr>
              <w:t xml:space="preserve"> ga ik kijken of het level en de spe</w:t>
            </w:r>
            <w:r>
              <w:rPr>
                <w:lang w:val="nl-NL"/>
              </w:rPr>
              <w:t>ler zichtbaar zijn.</w:t>
            </w:r>
          </w:p>
          <w:p w:rsidR="00B94BD1" w:rsidRDefault="00431932" w:rsidP="00431932">
            <w:pPr>
              <w:rPr>
                <w:lang w:val="nl-NL"/>
              </w:rPr>
            </w:pPr>
            <w:r w:rsidRPr="00431932">
              <w:rPr>
                <w:lang w:val="nl-NL"/>
              </w:rPr>
              <w:t>Vervolgens ga ik kijken of de speler niet door het level zakt maar op de</w:t>
            </w:r>
            <w:r w:rsidR="00D353C7">
              <w:rPr>
                <w:lang w:val="nl-NL"/>
              </w:rPr>
              <w:t xml:space="preserve"> zichtbare</w:t>
            </w:r>
            <w:r w:rsidRPr="00431932">
              <w:rPr>
                <w:lang w:val="nl-NL"/>
              </w:rPr>
              <w:t xml:space="preserve"> blokjes kan lopen.</w:t>
            </w:r>
          </w:p>
        </w:tc>
      </w:tr>
      <w:tr w:rsidR="00B94BD1" w:rsidRPr="00A97743" w:rsidTr="00B94BD1">
        <w:tc>
          <w:tcPr>
            <w:tcW w:w="4621" w:type="dxa"/>
          </w:tcPr>
          <w:p w:rsidR="00B94BD1" w:rsidRPr="0090008C" w:rsidRDefault="0090008C" w:rsidP="00531FCB">
            <w:pPr>
              <w:pStyle w:val="Plattetekst"/>
              <w:rPr>
                <w:b/>
                <w:lang w:val="nl-NL"/>
              </w:rPr>
            </w:pPr>
            <w:r>
              <w:rPr>
                <w:b/>
                <w:lang w:val="nl-NL"/>
              </w:rPr>
              <w:t>Resultaten</w:t>
            </w:r>
          </w:p>
        </w:tc>
        <w:tc>
          <w:tcPr>
            <w:tcW w:w="4621" w:type="dxa"/>
          </w:tcPr>
          <w:p w:rsidR="00B94BD1" w:rsidRPr="00266549" w:rsidRDefault="00266549" w:rsidP="00531FCB">
            <w:pPr>
              <w:pStyle w:val="Plattetekst"/>
              <w:rPr>
                <w:lang w:val="nl-NL"/>
              </w:rPr>
            </w:pPr>
            <w:r w:rsidRPr="00266549">
              <w:rPr>
                <w:lang w:val="nl-NL"/>
              </w:rPr>
              <w:t>De speler ziet het level en kan hier doorheen lopen</w:t>
            </w:r>
            <w:r>
              <w:rPr>
                <w:lang w:val="nl-NL"/>
              </w:rPr>
              <w:t>.</w:t>
            </w:r>
          </w:p>
        </w:tc>
      </w:tr>
      <w:tr w:rsidR="00B94BD1" w:rsidRPr="00A97743" w:rsidTr="00B94BD1">
        <w:tc>
          <w:tcPr>
            <w:tcW w:w="4621" w:type="dxa"/>
          </w:tcPr>
          <w:p w:rsidR="00B94BD1" w:rsidRPr="00D87F1F" w:rsidRDefault="00D87F1F" w:rsidP="00531FCB">
            <w:pPr>
              <w:pStyle w:val="Plattetekst"/>
              <w:rPr>
                <w:b/>
                <w:lang w:val="nl-NL"/>
              </w:rPr>
            </w:pPr>
            <w:r>
              <w:rPr>
                <w:b/>
                <w:lang w:val="nl-NL"/>
              </w:rPr>
              <w:t>Conclusie</w:t>
            </w:r>
          </w:p>
        </w:tc>
        <w:tc>
          <w:tcPr>
            <w:tcW w:w="4621" w:type="dxa"/>
          </w:tcPr>
          <w:p w:rsidR="00B94BD1" w:rsidRDefault="009926EC" w:rsidP="00531FCB">
            <w:pPr>
              <w:pStyle w:val="Plattetekst"/>
              <w:rPr>
                <w:lang w:val="nl-NL"/>
              </w:rPr>
            </w:pPr>
            <w:r>
              <w:rPr>
                <w:lang w:val="nl-NL"/>
              </w:rPr>
              <w:t>Deze twee user stories zijn correct uitgevoerd en afgerond</w:t>
            </w:r>
          </w:p>
        </w:tc>
      </w:tr>
    </w:tbl>
    <w:p w:rsidR="0036680B" w:rsidRDefault="0036680B" w:rsidP="00531FCB">
      <w:pPr>
        <w:pStyle w:val="Plattetekst"/>
        <w:rPr>
          <w:lang w:val="nl-NL"/>
        </w:rPr>
      </w:pPr>
    </w:p>
    <w:tbl>
      <w:tblPr>
        <w:tblStyle w:val="Tabelraster"/>
        <w:tblW w:w="0" w:type="auto"/>
        <w:tblLook w:val="04A0" w:firstRow="1" w:lastRow="0" w:firstColumn="1" w:lastColumn="0" w:noHBand="0" w:noVBand="1"/>
      </w:tblPr>
      <w:tblGrid>
        <w:gridCol w:w="4621"/>
        <w:gridCol w:w="4621"/>
      </w:tblGrid>
      <w:tr w:rsidR="002E0170" w:rsidTr="009D1D12">
        <w:tc>
          <w:tcPr>
            <w:tcW w:w="4621" w:type="dxa"/>
          </w:tcPr>
          <w:p w:rsidR="002E0170" w:rsidRPr="00E064EA" w:rsidRDefault="002E0170" w:rsidP="009D1D12">
            <w:pPr>
              <w:rPr>
                <w:b/>
              </w:rPr>
            </w:pPr>
            <w:r w:rsidRPr="00E064EA">
              <w:rPr>
                <w:b/>
              </w:rPr>
              <w:t>Testrapport</w:t>
            </w:r>
          </w:p>
        </w:tc>
        <w:tc>
          <w:tcPr>
            <w:tcW w:w="4621" w:type="dxa"/>
          </w:tcPr>
          <w:p w:rsidR="002E0170" w:rsidRPr="00D94EBF" w:rsidRDefault="002E0170" w:rsidP="009D1D12">
            <w:pPr>
              <w:rPr>
                <w:lang w:val="nl-NL"/>
              </w:rPr>
            </w:pPr>
            <w:r>
              <w:rPr>
                <w:lang w:val="nl-NL"/>
              </w:rPr>
              <w:t>Hoofdmenu</w:t>
            </w:r>
          </w:p>
        </w:tc>
      </w:tr>
      <w:tr w:rsidR="002E0170" w:rsidRPr="00A97743" w:rsidTr="009D1D12">
        <w:tc>
          <w:tcPr>
            <w:tcW w:w="4621" w:type="dxa"/>
          </w:tcPr>
          <w:p w:rsidR="002E0170" w:rsidRPr="00E064EA" w:rsidRDefault="002E0170" w:rsidP="009D1D12">
            <w:pPr>
              <w:rPr>
                <w:b/>
              </w:rPr>
            </w:pPr>
            <w:r w:rsidRPr="00E064EA">
              <w:rPr>
                <w:b/>
              </w:rPr>
              <w:t>User Stories</w:t>
            </w:r>
          </w:p>
        </w:tc>
        <w:tc>
          <w:tcPr>
            <w:tcW w:w="4621" w:type="dxa"/>
          </w:tcPr>
          <w:p w:rsidR="00FA5F52" w:rsidRDefault="00E669D1" w:rsidP="00E669D1">
            <w:pPr>
              <w:pStyle w:val="Lijstalinea"/>
              <w:spacing w:after="200" w:line="276" w:lineRule="auto"/>
              <w:ind w:left="0"/>
              <w:rPr>
                <w:lang w:val="nl-NL"/>
              </w:rPr>
            </w:pPr>
            <w:r w:rsidRPr="00E669D1">
              <w:rPr>
                <w:lang w:val="nl-NL"/>
              </w:rPr>
              <w:t>Als een speler wil ik op de stop knop kunnen drukken zodat het programma stopt</w:t>
            </w:r>
            <w:r w:rsidR="00FA5F52">
              <w:rPr>
                <w:lang w:val="nl-NL"/>
              </w:rPr>
              <w:t>.</w:t>
            </w:r>
          </w:p>
          <w:p w:rsidR="004550FC" w:rsidRPr="00E669D1" w:rsidRDefault="004550FC" w:rsidP="00E669D1">
            <w:pPr>
              <w:pStyle w:val="Lijstalinea"/>
              <w:spacing w:after="200" w:line="276" w:lineRule="auto"/>
              <w:ind w:left="0"/>
              <w:rPr>
                <w:lang w:val="nl-NL"/>
              </w:rPr>
            </w:pPr>
          </w:p>
          <w:p w:rsidR="00732E7C" w:rsidRDefault="00E669D1" w:rsidP="00E669D1">
            <w:pPr>
              <w:pStyle w:val="Lijstalinea"/>
              <w:spacing w:after="200" w:line="276" w:lineRule="auto"/>
              <w:ind w:left="0"/>
              <w:rPr>
                <w:lang w:val="nl-NL"/>
              </w:rPr>
            </w:pPr>
            <w:r w:rsidRPr="00E669D1">
              <w:rPr>
                <w:lang w:val="nl-NL"/>
              </w:rPr>
              <w:lastRenderedPageBreak/>
              <w:t>Als een speler wil ik op de start knop kunnen drukken zodat het spel start</w:t>
            </w:r>
            <w:r w:rsidR="00FA5F52">
              <w:rPr>
                <w:lang w:val="nl-NL"/>
              </w:rPr>
              <w:t>.</w:t>
            </w:r>
          </w:p>
          <w:p w:rsidR="00732E7C" w:rsidRDefault="00732E7C" w:rsidP="004550FC">
            <w:pPr>
              <w:spacing w:after="200" w:line="276" w:lineRule="auto"/>
              <w:rPr>
                <w:lang w:val="nl-NL"/>
              </w:rPr>
            </w:pPr>
            <w:r w:rsidRPr="004550FC">
              <w:rPr>
                <w:lang w:val="nl-NL"/>
              </w:rPr>
              <w:t xml:space="preserve">Als </w:t>
            </w:r>
            <w:r w:rsidR="004550FC" w:rsidRPr="004550FC">
              <w:rPr>
                <w:lang w:val="nl-NL"/>
              </w:rPr>
              <w:t>een speler wil ik op de leaderboards knop kunnen drukken zodat ik de wereldwijd</w:t>
            </w:r>
            <w:bookmarkStart w:id="30" w:name="_GoBack"/>
            <w:bookmarkEnd w:id="30"/>
            <w:r w:rsidR="004550FC" w:rsidRPr="004550FC">
              <w:rPr>
                <w:lang w:val="nl-NL"/>
              </w:rPr>
              <w:t>e scores kan bekijken</w:t>
            </w:r>
          </w:p>
        </w:tc>
      </w:tr>
      <w:tr w:rsidR="002E0170" w:rsidRPr="00A97743" w:rsidTr="009D1D12">
        <w:tc>
          <w:tcPr>
            <w:tcW w:w="4621" w:type="dxa"/>
          </w:tcPr>
          <w:p w:rsidR="002E0170" w:rsidRPr="00E064EA" w:rsidRDefault="002E0170" w:rsidP="009D1D12">
            <w:pPr>
              <w:rPr>
                <w:b/>
                <w:lang w:val="nl-NL"/>
              </w:rPr>
            </w:pPr>
            <w:r w:rsidRPr="00E064EA">
              <w:rPr>
                <w:b/>
                <w:lang w:val="nl-NL"/>
              </w:rPr>
              <w:lastRenderedPageBreak/>
              <w:t>Doelstelling</w:t>
            </w:r>
          </w:p>
        </w:tc>
        <w:tc>
          <w:tcPr>
            <w:tcW w:w="4621" w:type="dxa"/>
          </w:tcPr>
          <w:p w:rsidR="00897E2C" w:rsidRDefault="00727982" w:rsidP="00727982">
            <w:pPr>
              <w:rPr>
                <w:lang w:val="nl-NL"/>
              </w:rPr>
            </w:pPr>
            <w:r w:rsidRPr="00897E2C">
              <w:rPr>
                <w:lang w:val="nl-NL"/>
              </w:rPr>
              <w:t xml:space="preserve">Met deze tests willen wij aantonen dat de knoppen hun verwachte taken </w:t>
            </w:r>
            <w:r w:rsidR="00897E2C">
              <w:rPr>
                <w:lang w:val="nl-NL"/>
              </w:rPr>
              <w:t>uitvoeren zonder foutmeldingen.</w:t>
            </w:r>
          </w:p>
          <w:p w:rsidR="00897E2C" w:rsidRDefault="00897E2C" w:rsidP="00727982">
            <w:pPr>
              <w:rPr>
                <w:lang w:val="nl-NL"/>
              </w:rPr>
            </w:pPr>
          </w:p>
          <w:p w:rsidR="002E0170" w:rsidRPr="00897E2C" w:rsidRDefault="00727982" w:rsidP="00727982">
            <w:pPr>
              <w:rPr>
                <w:lang w:val="nl-NL"/>
              </w:rPr>
            </w:pPr>
            <w:r w:rsidRPr="00897E2C">
              <w:rPr>
                <w:lang w:val="nl-NL"/>
              </w:rPr>
              <w:t>Verwachte taken zijn het starten v</w:t>
            </w:r>
            <w:r w:rsidR="00306731">
              <w:rPr>
                <w:lang w:val="nl-NL"/>
              </w:rPr>
              <w:t>an het spel met de start-knop</w:t>
            </w:r>
            <w:r w:rsidR="001406FC">
              <w:rPr>
                <w:lang w:val="nl-NL"/>
              </w:rPr>
              <w:t>,</w:t>
            </w:r>
            <w:r w:rsidRPr="00897E2C">
              <w:rPr>
                <w:lang w:val="nl-NL"/>
              </w:rPr>
              <w:t xml:space="preserve"> het stoppen van het programma met de stop-knop</w:t>
            </w:r>
            <w:r w:rsidR="001904B2">
              <w:rPr>
                <w:lang w:val="nl-NL"/>
              </w:rPr>
              <w:t xml:space="preserve"> en het tonen van de leaderboards met de leaderboards knop</w:t>
            </w:r>
            <w:r w:rsidRPr="00897E2C">
              <w:rPr>
                <w:lang w:val="nl-NL"/>
              </w:rPr>
              <w:t>.</w:t>
            </w:r>
          </w:p>
        </w:tc>
      </w:tr>
      <w:tr w:rsidR="002E0170" w:rsidRPr="00A97743" w:rsidTr="009D1D12">
        <w:tc>
          <w:tcPr>
            <w:tcW w:w="4621" w:type="dxa"/>
          </w:tcPr>
          <w:p w:rsidR="002E0170" w:rsidRPr="004110EE" w:rsidRDefault="002E0170" w:rsidP="009D1D12">
            <w:pPr>
              <w:pStyle w:val="Plattetekst"/>
              <w:rPr>
                <w:b/>
                <w:lang w:val="nl-NL"/>
              </w:rPr>
            </w:pPr>
            <w:r w:rsidRPr="004110EE">
              <w:rPr>
                <w:b/>
                <w:lang w:val="nl-NL"/>
              </w:rPr>
              <w:t>Methode</w:t>
            </w:r>
          </w:p>
        </w:tc>
        <w:tc>
          <w:tcPr>
            <w:tcW w:w="4621" w:type="dxa"/>
          </w:tcPr>
          <w:p w:rsidR="002F1F85" w:rsidRPr="002F1F85" w:rsidRDefault="002F1F85" w:rsidP="002F1F85">
            <w:pPr>
              <w:rPr>
                <w:b/>
                <w:lang w:val="nl-NL"/>
              </w:rPr>
            </w:pPr>
            <w:r>
              <w:rPr>
                <w:b/>
                <w:lang w:val="nl-NL"/>
              </w:rPr>
              <w:t>T</w:t>
            </w:r>
            <w:r w:rsidRPr="002F1F85">
              <w:rPr>
                <w:b/>
                <w:lang w:val="nl-NL"/>
              </w:rPr>
              <w:t>esten start knop</w:t>
            </w:r>
          </w:p>
          <w:p w:rsidR="002F1F85" w:rsidRDefault="002F1F85" w:rsidP="002F1F85">
            <w:pPr>
              <w:rPr>
                <w:lang w:val="nl-NL"/>
              </w:rPr>
            </w:pPr>
            <w:r w:rsidRPr="002F1F85">
              <w:rPr>
                <w:lang w:val="nl-NL"/>
              </w:rPr>
              <w:t>De start knop test ik door in het hoofdmenu op de start knop te drukken.</w:t>
            </w:r>
          </w:p>
          <w:p w:rsidR="00BE10DF" w:rsidRDefault="00BE10DF" w:rsidP="002F1F85">
            <w:pPr>
              <w:rPr>
                <w:lang w:val="nl-NL"/>
              </w:rPr>
            </w:pPr>
          </w:p>
          <w:p w:rsidR="00C66231" w:rsidRPr="00C66231" w:rsidRDefault="00C66231" w:rsidP="00C66231">
            <w:pPr>
              <w:rPr>
                <w:b/>
                <w:lang w:val="nl-NL"/>
              </w:rPr>
            </w:pPr>
            <w:r w:rsidRPr="00C66231">
              <w:rPr>
                <w:b/>
                <w:lang w:val="nl-NL"/>
              </w:rPr>
              <w:t xml:space="preserve">Testen </w:t>
            </w:r>
            <w:r>
              <w:rPr>
                <w:b/>
                <w:lang w:val="nl-NL"/>
              </w:rPr>
              <w:t>leaderboards</w:t>
            </w:r>
            <w:r w:rsidRPr="00C66231">
              <w:rPr>
                <w:b/>
                <w:lang w:val="nl-NL"/>
              </w:rPr>
              <w:t xml:space="preserve"> knop</w:t>
            </w:r>
          </w:p>
          <w:p w:rsidR="00C66231" w:rsidRPr="00C66231" w:rsidRDefault="00C66231" w:rsidP="00C66231">
            <w:pPr>
              <w:rPr>
                <w:lang w:val="nl-NL"/>
              </w:rPr>
            </w:pPr>
            <w:r w:rsidRPr="00C66231">
              <w:rPr>
                <w:lang w:val="nl-NL"/>
              </w:rPr>
              <w:t xml:space="preserve">De </w:t>
            </w:r>
            <w:r w:rsidR="005E6872">
              <w:rPr>
                <w:lang w:val="nl-NL"/>
              </w:rPr>
              <w:t>leaderboards</w:t>
            </w:r>
            <w:r w:rsidRPr="00C66231">
              <w:rPr>
                <w:lang w:val="nl-NL"/>
              </w:rPr>
              <w:t xml:space="preserve"> knop test ik door in het hoofdmenu op de </w:t>
            </w:r>
            <w:r w:rsidR="005E6872">
              <w:rPr>
                <w:lang w:val="nl-NL"/>
              </w:rPr>
              <w:t>leaderboards</w:t>
            </w:r>
            <w:r w:rsidR="005C37DF">
              <w:rPr>
                <w:lang w:val="nl-NL"/>
              </w:rPr>
              <w:t>-</w:t>
            </w:r>
            <w:r w:rsidRPr="00C66231">
              <w:rPr>
                <w:lang w:val="nl-NL"/>
              </w:rPr>
              <w:t>knop te drukken.</w:t>
            </w:r>
          </w:p>
          <w:p w:rsidR="009A0BAE" w:rsidRDefault="009A0BAE" w:rsidP="002F1F85">
            <w:pPr>
              <w:rPr>
                <w:lang w:val="nl-NL"/>
              </w:rPr>
            </w:pPr>
          </w:p>
          <w:p w:rsidR="009A0BAE" w:rsidRPr="009A0BAE" w:rsidRDefault="009A0BAE" w:rsidP="009A0BAE">
            <w:pPr>
              <w:rPr>
                <w:b/>
                <w:lang w:val="nl-NL"/>
              </w:rPr>
            </w:pPr>
            <w:r w:rsidRPr="009A0BAE">
              <w:rPr>
                <w:b/>
                <w:lang w:val="nl-NL"/>
              </w:rPr>
              <w:t>Testen stop knop</w:t>
            </w:r>
          </w:p>
          <w:p w:rsidR="002E0170" w:rsidRDefault="009A0BAE" w:rsidP="009A0BAE">
            <w:pPr>
              <w:rPr>
                <w:lang w:val="nl-NL"/>
              </w:rPr>
            </w:pPr>
            <w:r w:rsidRPr="009A0BAE">
              <w:rPr>
                <w:lang w:val="nl-NL"/>
              </w:rPr>
              <w:t>De stop knop test ik door in het hoofdmenu op de stop knop te drukken.</w:t>
            </w:r>
          </w:p>
        </w:tc>
      </w:tr>
      <w:tr w:rsidR="002E0170" w:rsidRPr="00A97743" w:rsidTr="009D1D12">
        <w:tc>
          <w:tcPr>
            <w:tcW w:w="4621" w:type="dxa"/>
          </w:tcPr>
          <w:p w:rsidR="002E0170" w:rsidRPr="0090008C" w:rsidRDefault="002E0170" w:rsidP="009D1D12">
            <w:pPr>
              <w:pStyle w:val="Plattetekst"/>
              <w:rPr>
                <w:b/>
                <w:lang w:val="nl-NL"/>
              </w:rPr>
            </w:pPr>
            <w:r>
              <w:rPr>
                <w:b/>
                <w:lang w:val="nl-NL"/>
              </w:rPr>
              <w:t>Resultaten</w:t>
            </w:r>
          </w:p>
        </w:tc>
        <w:tc>
          <w:tcPr>
            <w:tcW w:w="4621" w:type="dxa"/>
          </w:tcPr>
          <w:p w:rsidR="009B09BF" w:rsidRPr="009B09BF" w:rsidRDefault="009B09BF" w:rsidP="004714F3">
            <w:pPr>
              <w:rPr>
                <w:b/>
                <w:lang w:val="nl-NL"/>
              </w:rPr>
            </w:pPr>
            <w:r w:rsidRPr="009B09BF">
              <w:rPr>
                <w:b/>
                <w:lang w:val="nl-NL"/>
              </w:rPr>
              <w:t>Resultaten start knop</w:t>
            </w:r>
          </w:p>
          <w:p w:rsidR="009B09BF" w:rsidRDefault="009B09BF" w:rsidP="004714F3">
            <w:pPr>
              <w:rPr>
                <w:lang w:val="nl-NL"/>
              </w:rPr>
            </w:pPr>
            <w:r w:rsidRPr="009B09BF">
              <w:rPr>
                <w:lang w:val="nl-NL"/>
              </w:rPr>
              <w:t>Na het klikken op de start knop in het hoofdmenu werd het spel gestart. Dit kon ik waarnemen doordat het scherm kort zwart werd, waarna een speler karakter verscheen.</w:t>
            </w:r>
          </w:p>
          <w:p w:rsidR="004714F3" w:rsidRPr="009B09BF" w:rsidRDefault="004714F3" w:rsidP="004714F3">
            <w:pPr>
              <w:rPr>
                <w:lang w:val="nl-NL"/>
              </w:rPr>
            </w:pPr>
          </w:p>
          <w:p w:rsidR="009B09BF" w:rsidRPr="009B09BF" w:rsidRDefault="009B09BF" w:rsidP="004714F3">
            <w:pPr>
              <w:rPr>
                <w:b/>
                <w:lang w:val="nl-NL"/>
              </w:rPr>
            </w:pPr>
            <w:r w:rsidRPr="009B09BF">
              <w:rPr>
                <w:b/>
                <w:lang w:val="nl-NL"/>
              </w:rPr>
              <w:t>Resultaten leaderboards knop</w:t>
            </w:r>
          </w:p>
          <w:p w:rsidR="009B09BF" w:rsidRDefault="009B09BF" w:rsidP="004714F3">
            <w:pPr>
              <w:rPr>
                <w:lang w:val="nl-NL"/>
              </w:rPr>
            </w:pPr>
            <w:r w:rsidRPr="009B09BF">
              <w:rPr>
                <w:lang w:val="nl-NL"/>
              </w:rPr>
              <w:t>Na het klikken op de leaderboards knop in het hoofdmenu werd het leaderboards scherm getoond. Dit kon ik waarnemen doordat het scherm de scores van voor mij onbekende spelers toont.</w:t>
            </w:r>
          </w:p>
          <w:p w:rsidR="004714F3" w:rsidRPr="009B09BF" w:rsidRDefault="004714F3" w:rsidP="004714F3">
            <w:pPr>
              <w:rPr>
                <w:lang w:val="nl-NL"/>
              </w:rPr>
            </w:pPr>
          </w:p>
          <w:p w:rsidR="009B09BF" w:rsidRPr="009B09BF" w:rsidRDefault="009B09BF" w:rsidP="004714F3">
            <w:pPr>
              <w:rPr>
                <w:b/>
                <w:lang w:val="nl-NL"/>
              </w:rPr>
            </w:pPr>
            <w:r w:rsidRPr="009B09BF">
              <w:rPr>
                <w:b/>
                <w:lang w:val="nl-NL"/>
              </w:rPr>
              <w:t>Resultaten stop knop</w:t>
            </w:r>
          </w:p>
          <w:p w:rsidR="002E0170" w:rsidRPr="00266549" w:rsidRDefault="009B09BF" w:rsidP="004714F3">
            <w:pPr>
              <w:rPr>
                <w:lang w:val="nl-NL"/>
              </w:rPr>
            </w:pPr>
            <w:r w:rsidRPr="009B09BF">
              <w:rPr>
                <w:lang w:val="nl-NL"/>
              </w:rPr>
              <w:t xml:space="preserve">Na het klikken op de stop knop werd het scherm gesloten. </w:t>
            </w:r>
            <w:r w:rsidRPr="004714F3">
              <w:rPr>
                <w:lang w:val="nl-NL"/>
              </w:rPr>
              <w:t>Dit kon ik waarnemen doordat het proces van het spel niet meer in taakbeheer stond.</w:t>
            </w:r>
          </w:p>
        </w:tc>
      </w:tr>
      <w:tr w:rsidR="002E0170" w:rsidRPr="00A97743" w:rsidTr="009D1D12">
        <w:tc>
          <w:tcPr>
            <w:tcW w:w="4621" w:type="dxa"/>
          </w:tcPr>
          <w:p w:rsidR="002E0170" w:rsidRPr="00D87F1F" w:rsidRDefault="002E0170" w:rsidP="009D1D12">
            <w:pPr>
              <w:pStyle w:val="Plattetekst"/>
              <w:rPr>
                <w:b/>
                <w:lang w:val="nl-NL"/>
              </w:rPr>
            </w:pPr>
            <w:r>
              <w:rPr>
                <w:b/>
                <w:lang w:val="nl-NL"/>
              </w:rPr>
              <w:t>Conclusie</w:t>
            </w:r>
          </w:p>
        </w:tc>
        <w:tc>
          <w:tcPr>
            <w:tcW w:w="4621" w:type="dxa"/>
          </w:tcPr>
          <w:p w:rsidR="002E0170" w:rsidRDefault="001A4BAE" w:rsidP="001A4BAE">
            <w:pPr>
              <w:rPr>
                <w:lang w:val="nl-NL"/>
              </w:rPr>
            </w:pPr>
            <w:r w:rsidRPr="001A4BAE">
              <w:rPr>
                <w:lang w:val="nl-NL"/>
              </w:rPr>
              <w:t>De start, leaderboards en stop knop zijn functioneel en werken correct zonder foutmeldingen te genereren.</w:t>
            </w:r>
          </w:p>
        </w:tc>
      </w:tr>
    </w:tbl>
    <w:p w:rsidR="0036680B" w:rsidRDefault="0036680B" w:rsidP="00531FCB">
      <w:pPr>
        <w:pStyle w:val="Plattetekst"/>
        <w:rPr>
          <w:lang w:val="nl-NL"/>
        </w:rPr>
      </w:pPr>
    </w:p>
    <w:tbl>
      <w:tblPr>
        <w:tblStyle w:val="Tabelraster"/>
        <w:tblW w:w="0" w:type="auto"/>
        <w:tblLook w:val="04A0" w:firstRow="1" w:lastRow="0" w:firstColumn="1" w:lastColumn="0" w:noHBand="0" w:noVBand="1"/>
      </w:tblPr>
      <w:tblGrid>
        <w:gridCol w:w="4621"/>
        <w:gridCol w:w="4621"/>
      </w:tblGrid>
      <w:tr w:rsidR="001C4225" w:rsidTr="009D1D12">
        <w:tc>
          <w:tcPr>
            <w:tcW w:w="4621" w:type="dxa"/>
          </w:tcPr>
          <w:p w:rsidR="001C4225" w:rsidRPr="00E064EA" w:rsidRDefault="007D0A20" w:rsidP="009D1D12">
            <w:pPr>
              <w:rPr>
                <w:b/>
              </w:rPr>
            </w:pPr>
            <w:r w:rsidRPr="00E064EA">
              <w:rPr>
                <w:b/>
              </w:rPr>
              <w:t>Test rapport</w:t>
            </w:r>
          </w:p>
        </w:tc>
        <w:tc>
          <w:tcPr>
            <w:tcW w:w="4621" w:type="dxa"/>
          </w:tcPr>
          <w:p w:rsidR="001C4225" w:rsidRPr="00D94EBF" w:rsidRDefault="008F0CED" w:rsidP="009D1D12">
            <w:pPr>
              <w:rPr>
                <w:lang w:val="nl-NL"/>
              </w:rPr>
            </w:pPr>
            <w:r>
              <w:rPr>
                <w:lang w:val="nl-NL"/>
              </w:rPr>
              <w:t>Animaties speler</w:t>
            </w:r>
          </w:p>
        </w:tc>
      </w:tr>
      <w:tr w:rsidR="001C4225" w:rsidRPr="00A97743" w:rsidTr="009D1D12">
        <w:tc>
          <w:tcPr>
            <w:tcW w:w="4621" w:type="dxa"/>
          </w:tcPr>
          <w:p w:rsidR="001C4225" w:rsidRPr="00E064EA" w:rsidRDefault="001C4225" w:rsidP="009D1D12">
            <w:pPr>
              <w:rPr>
                <w:b/>
              </w:rPr>
            </w:pPr>
            <w:r w:rsidRPr="00E064EA">
              <w:rPr>
                <w:b/>
              </w:rPr>
              <w:t>User Stories</w:t>
            </w:r>
          </w:p>
        </w:tc>
        <w:tc>
          <w:tcPr>
            <w:tcW w:w="4621" w:type="dxa"/>
          </w:tcPr>
          <w:p w:rsidR="001C4225" w:rsidRDefault="00E27FB7" w:rsidP="00E27FB7">
            <w:pPr>
              <w:spacing w:after="200" w:line="276" w:lineRule="auto"/>
              <w:rPr>
                <w:lang w:val="nl-NL"/>
              </w:rPr>
            </w:pPr>
            <w:r w:rsidRPr="00E27FB7">
              <w:rPr>
                <w:lang w:val="nl-NL"/>
              </w:rPr>
              <w:t xml:space="preserve">Als een speler wil ik mijn karakter kunnen zien </w:t>
            </w:r>
            <w:r w:rsidRPr="00E27FB7">
              <w:rPr>
                <w:lang w:val="nl-NL"/>
              </w:rPr>
              <w:lastRenderedPageBreak/>
              <w:t>bewegen zodat ik weet wat voor actie wordt uitgevoerd</w:t>
            </w:r>
            <w:r>
              <w:rPr>
                <w:lang w:val="nl-NL"/>
              </w:rPr>
              <w:t>.</w:t>
            </w:r>
          </w:p>
        </w:tc>
      </w:tr>
      <w:tr w:rsidR="001C4225" w:rsidRPr="00A97743" w:rsidTr="009D1D12">
        <w:tc>
          <w:tcPr>
            <w:tcW w:w="4621" w:type="dxa"/>
          </w:tcPr>
          <w:p w:rsidR="001C4225" w:rsidRPr="00E064EA" w:rsidRDefault="001C4225" w:rsidP="009D1D12">
            <w:pPr>
              <w:rPr>
                <w:b/>
                <w:lang w:val="nl-NL"/>
              </w:rPr>
            </w:pPr>
            <w:r w:rsidRPr="00E064EA">
              <w:rPr>
                <w:b/>
                <w:lang w:val="nl-NL"/>
              </w:rPr>
              <w:lastRenderedPageBreak/>
              <w:t>Doelstelling</w:t>
            </w:r>
          </w:p>
        </w:tc>
        <w:tc>
          <w:tcPr>
            <w:tcW w:w="4621" w:type="dxa"/>
          </w:tcPr>
          <w:p w:rsidR="001C4225" w:rsidRDefault="0098157D" w:rsidP="006B6D77">
            <w:pPr>
              <w:rPr>
                <w:lang w:val="nl-NL"/>
              </w:rPr>
            </w:pPr>
            <w:r w:rsidRPr="006B6D77">
              <w:rPr>
                <w:lang w:val="nl-NL"/>
              </w:rPr>
              <w:t>Met deze tests willen wij controleren of de animaties van de speler correct worden uitgevoerd na het drukken op de knoppen voor beweging</w:t>
            </w:r>
          </w:p>
        </w:tc>
      </w:tr>
      <w:tr w:rsidR="001C4225" w:rsidRPr="00A97743" w:rsidTr="009D1D12">
        <w:tc>
          <w:tcPr>
            <w:tcW w:w="4621" w:type="dxa"/>
          </w:tcPr>
          <w:p w:rsidR="001C4225" w:rsidRPr="004110EE" w:rsidRDefault="001C4225" w:rsidP="009D1D12">
            <w:pPr>
              <w:pStyle w:val="Plattetekst"/>
              <w:rPr>
                <w:b/>
                <w:lang w:val="nl-NL"/>
              </w:rPr>
            </w:pPr>
            <w:r w:rsidRPr="004110EE">
              <w:rPr>
                <w:b/>
                <w:lang w:val="nl-NL"/>
              </w:rPr>
              <w:t>Methode</w:t>
            </w:r>
          </w:p>
        </w:tc>
        <w:tc>
          <w:tcPr>
            <w:tcW w:w="4621" w:type="dxa"/>
          </w:tcPr>
          <w:p w:rsidR="00B84A1D" w:rsidRPr="00B84A1D" w:rsidRDefault="00B84A1D" w:rsidP="00B84A1D">
            <w:pPr>
              <w:rPr>
                <w:b/>
                <w:lang w:val="nl-NL"/>
              </w:rPr>
            </w:pPr>
            <w:r w:rsidRPr="00B84A1D">
              <w:rPr>
                <w:b/>
                <w:lang w:val="nl-NL"/>
              </w:rPr>
              <w:t>Testen animatie links</w:t>
            </w:r>
          </w:p>
          <w:p w:rsidR="00B84A1D" w:rsidRPr="00B84A1D" w:rsidRDefault="00B84A1D" w:rsidP="00B84A1D">
            <w:pPr>
              <w:rPr>
                <w:lang w:val="nl-NL"/>
              </w:rPr>
            </w:pPr>
            <w:r w:rsidRPr="00B84A1D">
              <w:rPr>
                <w:lang w:val="nl-NL"/>
              </w:rPr>
              <w:t>De animatie links test ik door op de A knop te drukken.</w:t>
            </w:r>
          </w:p>
          <w:p w:rsidR="00B84A1D" w:rsidRPr="00B84A1D" w:rsidRDefault="00B84A1D" w:rsidP="00B84A1D">
            <w:pPr>
              <w:ind w:left="708"/>
              <w:rPr>
                <w:lang w:val="nl-NL"/>
              </w:rPr>
            </w:pPr>
          </w:p>
          <w:p w:rsidR="00B84A1D" w:rsidRPr="00B84A1D" w:rsidRDefault="00B84A1D" w:rsidP="00B84A1D">
            <w:pPr>
              <w:rPr>
                <w:b/>
                <w:lang w:val="nl-NL"/>
              </w:rPr>
            </w:pPr>
            <w:r w:rsidRPr="00B84A1D">
              <w:rPr>
                <w:b/>
                <w:lang w:val="nl-NL"/>
              </w:rPr>
              <w:t>Testen animatie rechts</w:t>
            </w:r>
          </w:p>
          <w:p w:rsidR="00B84A1D" w:rsidRPr="00B84A1D" w:rsidRDefault="00B84A1D" w:rsidP="00B84A1D">
            <w:pPr>
              <w:rPr>
                <w:lang w:val="nl-NL"/>
              </w:rPr>
            </w:pPr>
            <w:r w:rsidRPr="00B84A1D">
              <w:rPr>
                <w:lang w:val="nl-NL"/>
              </w:rPr>
              <w:t>De animatie rechts test ik door op de D knop te drukken.</w:t>
            </w:r>
          </w:p>
          <w:p w:rsidR="00B84A1D" w:rsidRPr="00B84A1D" w:rsidRDefault="00B84A1D" w:rsidP="00B84A1D">
            <w:pPr>
              <w:ind w:left="708"/>
              <w:rPr>
                <w:lang w:val="nl-NL"/>
              </w:rPr>
            </w:pPr>
          </w:p>
          <w:p w:rsidR="00B84A1D" w:rsidRPr="00B84A1D" w:rsidRDefault="00B84A1D" w:rsidP="00B84A1D">
            <w:pPr>
              <w:rPr>
                <w:b/>
                <w:lang w:val="nl-NL"/>
              </w:rPr>
            </w:pPr>
            <w:r w:rsidRPr="00B84A1D">
              <w:rPr>
                <w:b/>
                <w:lang w:val="nl-NL"/>
              </w:rPr>
              <w:t>Testen animatie vallen</w:t>
            </w:r>
          </w:p>
          <w:p w:rsidR="00B84A1D" w:rsidRPr="00B84A1D" w:rsidRDefault="00B84A1D" w:rsidP="00B84A1D">
            <w:pPr>
              <w:rPr>
                <w:lang w:val="nl-NL"/>
              </w:rPr>
            </w:pPr>
            <w:r w:rsidRPr="00B84A1D">
              <w:rPr>
                <w:lang w:val="nl-NL"/>
              </w:rPr>
              <w:t>De animatie vallen test ik door op de spatie knop de drukken.</w:t>
            </w:r>
          </w:p>
          <w:p w:rsidR="00B84A1D" w:rsidRPr="00B84A1D" w:rsidRDefault="00B84A1D" w:rsidP="00B84A1D">
            <w:pPr>
              <w:ind w:left="708"/>
              <w:rPr>
                <w:lang w:val="nl-NL"/>
              </w:rPr>
            </w:pPr>
          </w:p>
          <w:p w:rsidR="00B84A1D" w:rsidRPr="004215D7" w:rsidRDefault="00B84A1D" w:rsidP="00B84A1D">
            <w:pPr>
              <w:rPr>
                <w:b/>
                <w:lang w:val="nl-NL"/>
              </w:rPr>
            </w:pPr>
            <w:r w:rsidRPr="004215D7">
              <w:rPr>
                <w:b/>
                <w:lang w:val="nl-NL"/>
              </w:rPr>
              <w:t>Testen animatie dood gaan</w:t>
            </w:r>
          </w:p>
          <w:p w:rsidR="001C4225" w:rsidRPr="00B84A1D" w:rsidRDefault="00B84A1D" w:rsidP="00B84A1D">
            <w:pPr>
              <w:rPr>
                <w:lang w:val="nl-NL"/>
              </w:rPr>
            </w:pPr>
            <w:r w:rsidRPr="00B84A1D">
              <w:rPr>
                <w:lang w:val="nl-NL"/>
              </w:rPr>
              <w:t xml:space="preserve">De animatie springen test ik door mij aan te laten vallen door vijanden tot </w:t>
            </w:r>
            <w:r w:rsidR="007D0A20" w:rsidRPr="00B84A1D">
              <w:rPr>
                <w:lang w:val="nl-NL"/>
              </w:rPr>
              <w:t>mij</w:t>
            </w:r>
            <w:r w:rsidRPr="00B84A1D">
              <w:rPr>
                <w:lang w:val="nl-NL"/>
              </w:rPr>
              <w:t xml:space="preserve"> alle levens verlies.</w:t>
            </w:r>
          </w:p>
        </w:tc>
      </w:tr>
      <w:tr w:rsidR="001C4225" w:rsidRPr="00A97743" w:rsidTr="009D1D12">
        <w:tc>
          <w:tcPr>
            <w:tcW w:w="4621" w:type="dxa"/>
          </w:tcPr>
          <w:p w:rsidR="001C4225" w:rsidRPr="0090008C" w:rsidRDefault="001C4225" w:rsidP="009D1D12">
            <w:pPr>
              <w:pStyle w:val="Plattetekst"/>
              <w:rPr>
                <w:b/>
                <w:lang w:val="nl-NL"/>
              </w:rPr>
            </w:pPr>
            <w:r>
              <w:rPr>
                <w:b/>
                <w:lang w:val="nl-NL"/>
              </w:rPr>
              <w:t>Resultaten</w:t>
            </w:r>
          </w:p>
        </w:tc>
        <w:tc>
          <w:tcPr>
            <w:tcW w:w="4621" w:type="dxa"/>
          </w:tcPr>
          <w:p w:rsidR="001C1949" w:rsidRPr="001C1949" w:rsidRDefault="001C1949" w:rsidP="001C1949">
            <w:pPr>
              <w:rPr>
                <w:b/>
                <w:lang w:val="nl-NL"/>
              </w:rPr>
            </w:pPr>
            <w:r w:rsidRPr="001C1949">
              <w:rPr>
                <w:b/>
                <w:lang w:val="nl-NL"/>
              </w:rPr>
              <w:t>Resultaten animatie links</w:t>
            </w:r>
          </w:p>
          <w:p w:rsidR="001C1949" w:rsidRDefault="001C1949" w:rsidP="001C1949">
            <w:pPr>
              <w:rPr>
                <w:lang w:val="nl-NL"/>
              </w:rPr>
            </w:pPr>
            <w:r w:rsidRPr="001C1949">
              <w:rPr>
                <w:lang w:val="nl-NL"/>
              </w:rPr>
              <w:t>Na het klikken op de A knop werd er een animatie getoond van een karakter wat naar links loopt.</w:t>
            </w:r>
          </w:p>
          <w:p w:rsidR="001C1949" w:rsidRPr="001C1949" w:rsidRDefault="001C1949" w:rsidP="001C1949">
            <w:pPr>
              <w:rPr>
                <w:lang w:val="nl-NL"/>
              </w:rPr>
            </w:pPr>
          </w:p>
          <w:p w:rsidR="001C1949" w:rsidRPr="001C1949" w:rsidRDefault="001C1949" w:rsidP="001C1949">
            <w:pPr>
              <w:rPr>
                <w:b/>
                <w:lang w:val="nl-NL"/>
              </w:rPr>
            </w:pPr>
            <w:r w:rsidRPr="001C1949">
              <w:rPr>
                <w:b/>
                <w:lang w:val="nl-NL"/>
              </w:rPr>
              <w:t>Resultaten animatie rechts</w:t>
            </w:r>
          </w:p>
          <w:p w:rsidR="001C1949" w:rsidRDefault="001C1949" w:rsidP="001C1949">
            <w:pPr>
              <w:rPr>
                <w:lang w:val="nl-NL"/>
              </w:rPr>
            </w:pPr>
            <w:r w:rsidRPr="001C1949">
              <w:rPr>
                <w:lang w:val="nl-NL"/>
              </w:rPr>
              <w:t>Na het klikken op de D knop werd er een animatie getoond van een karakter wat naar rechts loopt.</w:t>
            </w:r>
          </w:p>
          <w:p w:rsidR="001C1949" w:rsidRPr="001C1949" w:rsidRDefault="001C1949" w:rsidP="001C1949">
            <w:pPr>
              <w:rPr>
                <w:lang w:val="nl-NL"/>
              </w:rPr>
            </w:pPr>
          </w:p>
          <w:p w:rsidR="001C1949" w:rsidRPr="001C1949" w:rsidRDefault="001C1949" w:rsidP="001C1949">
            <w:pPr>
              <w:rPr>
                <w:b/>
                <w:lang w:val="nl-NL"/>
              </w:rPr>
            </w:pPr>
            <w:r w:rsidRPr="001C1949">
              <w:rPr>
                <w:b/>
                <w:lang w:val="nl-NL"/>
              </w:rPr>
              <w:t>Resultaten aanvallen</w:t>
            </w:r>
          </w:p>
          <w:p w:rsidR="001C1949" w:rsidRDefault="001C1949" w:rsidP="001C1949">
            <w:pPr>
              <w:rPr>
                <w:lang w:val="nl-NL"/>
              </w:rPr>
            </w:pPr>
            <w:r w:rsidRPr="001C1949">
              <w:rPr>
                <w:lang w:val="nl-NL"/>
              </w:rPr>
              <w:t xml:space="preserve">Na het klikken op de spatie knop werd er een animatie getoond van een karakter wat met een zwaard slaat. </w:t>
            </w:r>
          </w:p>
          <w:p w:rsidR="001C1949" w:rsidRPr="001C1949" w:rsidRDefault="001C1949" w:rsidP="001C1949">
            <w:pPr>
              <w:rPr>
                <w:lang w:val="nl-NL"/>
              </w:rPr>
            </w:pPr>
          </w:p>
          <w:p w:rsidR="001C1949" w:rsidRPr="001C1949" w:rsidRDefault="001C1949" w:rsidP="001C1949">
            <w:pPr>
              <w:rPr>
                <w:b/>
                <w:lang w:val="nl-NL"/>
              </w:rPr>
            </w:pPr>
            <w:r w:rsidRPr="001C1949">
              <w:rPr>
                <w:b/>
                <w:lang w:val="nl-NL"/>
              </w:rPr>
              <w:t>Resultaten animatie dood gaan</w:t>
            </w:r>
          </w:p>
          <w:p w:rsidR="001C4225" w:rsidRPr="00266549" w:rsidRDefault="001C1949" w:rsidP="001C1949">
            <w:pPr>
              <w:rPr>
                <w:lang w:val="nl-NL"/>
              </w:rPr>
            </w:pPr>
            <w:r w:rsidRPr="001C1949">
              <w:rPr>
                <w:lang w:val="nl-NL"/>
              </w:rPr>
              <w:t>Na het verliezen van alle levens werd een animatie afgespeeld van een karakter wat naar viel.</w:t>
            </w:r>
          </w:p>
        </w:tc>
      </w:tr>
      <w:tr w:rsidR="001C4225" w:rsidRPr="00A97743" w:rsidTr="009D1D12">
        <w:tc>
          <w:tcPr>
            <w:tcW w:w="4621" w:type="dxa"/>
          </w:tcPr>
          <w:p w:rsidR="001C4225" w:rsidRPr="00D87F1F" w:rsidRDefault="001C4225" w:rsidP="009D1D12">
            <w:pPr>
              <w:pStyle w:val="Plattetekst"/>
              <w:rPr>
                <w:b/>
                <w:lang w:val="nl-NL"/>
              </w:rPr>
            </w:pPr>
            <w:r>
              <w:rPr>
                <w:b/>
                <w:lang w:val="nl-NL"/>
              </w:rPr>
              <w:t>Conclusie</w:t>
            </w:r>
          </w:p>
        </w:tc>
        <w:tc>
          <w:tcPr>
            <w:tcW w:w="4621" w:type="dxa"/>
          </w:tcPr>
          <w:p w:rsidR="001C4225" w:rsidRDefault="00897460" w:rsidP="00897460">
            <w:pPr>
              <w:rPr>
                <w:lang w:val="nl-NL"/>
              </w:rPr>
            </w:pPr>
            <w:r w:rsidRPr="00897460">
              <w:rPr>
                <w:lang w:val="nl-NL"/>
              </w:rPr>
              <w:t>De animaties worden correct uitgevoerd zonder foutmeldingen van het programma.</w:t>
            </w:r>
          </w:p>
        </w:tc>
      </w:tr>
    </w:tbl>
    <w:p w:rsidR="001C4225" w:rsidRDefault="001C4225" w:rsidP="00531FCB">
      <w:pPr>
        <w:pStyle w:val="Plattetekst"/>
        <w:rPr>
          <w:lang w:val="nl-NL"/>
        </w:rPr>
      </w:pPr>
    </w:p>
    <w:p w:rsidR="00C62287" w:rsidRDefault="00C23542" w:rsidP="00C62287">
      <w:pPr>
        <w:pStyle w:val="Kop1"/>
        <w:rPr>
          <w:rFonts w:asciiTheme="minorHAnsi" w:hAnsiTheme="minorHAnsi"/>
          <w:lang w:val="nl-NL"/>
        </w:rPr>
      </w:pPr>
      <w:bookmarkStart w:id="31" w:name="_Toc434851384"/>
      <w:r>
        <w:rPr>
          <w:rFonts w:asciiTheme="minorHAnsi" w:hAnsiTheme="minorHAnsi"/>
          <w:lang w:val="nl-NL"/>
        </w:rPr>
        <w:t>6</w:t>
      </w:r>
      <w:r w:rsidR="00C62287" w:rsidRPr="00C01ED6">
        <w:rPr>
          <w:rFonts w:asciiTheme="minorHAnsi" w:hAnsiTheme="minorHAnsi"/>
          <w:lang w:val="nl-NL"/>
        </w:rPr>
        <w:t xml:space="preserve"> Evaluatie</w:t>
      </w:r>
      <w:bookmarkEnd w:id="31"/>
    </w:p>
    <w:p w:rsidR="00894DA8" w:rsidRDefault="00A10434" w:rsidP="005F21E2">
      <w:pPr>
        <w:pStyle w:val="Plattetekst"/>
        <w:rPr>
          <w:lang w:val="nl-NL"/>
        </w:rPr>
      </w:pPr>
      <w:r>
        <w:rPr>
          <w:lang w:val="nl-NL"/>
        </w:rPr>
        <w:t xml:space="preserve">In </w:t>
      </w:r>
      <w:r w:rsidR="00003FE6">
        <w:rPr>
          <w:lang w:val="nl-NL"/>
        </w:rPr>
        <w:t>4.1</w:t>
      </w:r>
      <w:r w:rsidR="001214D2">
        <w:rPr>
          <w:lang w:val="nl-NL"/>
        </w:rPr>
        <w:t>.1</w:t>
      </w:r>
      <w:r w:rsidR="00003FE6">
        <w:rPr>
          <w:lang w:val="nl-NL"/>
        </w:rPr>
        <w:t xml:space="preserve"> hebben wij aangegeven dat een probleem werd opgelost door middel van de “AnimatedSprite” library</w:t>
      </w:r>
      <w:r w:rsidR="009A7684">
        <w:rPr>
          <w:lang w:val="nl-NL"/>
        </w:rPr>
        <w:t xml:space="preserve"> en dat deze oplossing op zich weer problemen veroorzaakte</w:t>
      </w:r>
      <w:r w:rsidR="00003FE6">
        <w:rPr>
          <w:lang w:val="nl-NL"/>
        </w:rPr>
        <w:t>.</w:t>
      </w:r>
      <w:r w:rsidR="00267BE8">
        <w:rPr>
          <w:lang w:val="nl-NL"/>
        </w:rPr>
        <w:t xml:space="preserve"> Wij hadden deze problemen kunnen voorkomen door gebruik te maken van een andere methode om de </w:t>
      </w:r>
      <w:r w:rsidR="00267BE8">
        <w:rPr>
          <w:lang w:val="nl-NL"/>
        </w:rPr>
        <w:lastRenderedPageBreak/>
        <w:t xml:space="preserve">animaties af te beelden, of een slimmere implementatie van het </w:t>
      </w:r>
      <w:r w:rsidR="00997D48">
        <w:rPr>
          <w:lang w:val="nl-NL"/>
        </w:rPr>
        <w:t>instantiëren</w:t>
      </w:r>
      <w:r w:rsidR="00267BE8">
        <w:rPr>
          <w:lang w:val="nl-NL"/>
        </w:rPr>
        <w:t xml:space="preserve"> van de speler en </w:t>
      </w:r>
      <w:r w:rsidR="007D0A20">
        <w:rPr>
          <w:lang w:val="nl-NL"/>
        </w:rPr>
        <w:t>Enemy</w:t>
      </w:r>
      <w:r w:rsidR="00267BE8">
        <w:rPr>
          <w:lang w:val="nl-NL"/>
        </w:rPr>
        <w:t xml:space="preserve"> objecten.</w:t>
      </w:r>
    </w:p>
    <w:p w:rsidR="005F21E2" w:rsidRDefault="005F21E2" w:rsidP="005F21E2">
      <w:pPr>
        <w:pStyle w:val="Plattetekst"/>
        <w:rPr>
          <w:lang w:val="nl-NL"/>
        </w:rPr>
      </w:pPr>
      <w:r>
        <w:rPr>
          <w:lang w:val="nl-NL"/>
        </w:rPr>
        <w:t>Door de gelimiteerde ervaring die de programmeurs hebben met animaties werd er gekozen voor deze AnimatedSprite klasse omdat deze snel toe te passen was</w:t>
      </w:r>
      <w:r w:rsidR="00ED4E96">
        <w:rPr>
          <w:lang w:val="nl-NL"/>
        </w:rPr>
        <w:t xml:space="preserve">. Achteraf gezien was er niet veel wat kon worden veranderd, maar deze kennis kan in de toekomst worden toegepast om een betere methodiek te </w:t>
      </w:r>
      <w:r w:rsidR="00C7190E">
        <w:rPr>
          <w:lang w:val="nl-NL"/>
        </w:rPr>
        <w:t xml:space="preserve">vinden voor het animeren van </w:t>
      </w:r>
      <w:r w:rsidR="007D0A20">
        <w:rPr>
          <w:lang w:val="nl-NL"/>
        </w:rPr>
        <w:t>Sprites</w:t>
      </w:r>
      <w:r w:rsidR="00C7190E">
        <w:rPr>
          <w:lang w:val="nl-NL"/>
        </w:rPr>
        <w:t>.</w:t>
      </w:r>
    </w:p>
    <w:p w:rsidR="00AB2BAE" w:rsidRDefault="00AB2BAE" w:rsidP="005F21E2">
      <w:pPr>
        <w:pStyle w:val="Plattetekst"/>
        <w:rPr>
          <w:lang w:val="nl-NL"/>
        </w:rPr>
      </w:pPr>
    </w:p>
    <w:p w:rsidR="00AB2BAE" w:rsidRDefault="00AB2BAE" w:rsidP="005F21E2">
      <w:pPr>
        <w:pStyle w:val="Plattetekst"/>
        <w:rPr>
          <w:lang w:val="nl-NL"/>
        </w:rPr>
      </w:pPr>
      <w:r>
        <w:rPr>
          <w:lang w:val="nl-NL"/>
        </w:rPr>
        <w:t>In 4.1.2</w:t>
      </w:r>
      <w:r w:rsidR="000B12F2">
        <w:rPr>
          <w:lang w:val="nl-NL"/>
        </w:rPr>
        <w:t xml:space="preserve"> gaven wij aan dat er problemen waren ontstaan bij het gebruik van Git.</w:t>
      </w:r>
    </w:p>
    <w:p w:rsidR="000B12F2" w:rsidRDefault="000B12F2" w:rsidP="005F21E2">
      <w:pPr>
        <w:pStyle w:val="Plattetekst"/>
        <w:rPr>
          <w:lang w:val="nl-NL"/>
        </w:rPr>
      </w:pPr>
      <w:r>
        <w:rPr>
          <w:lang w:val="nl-NL"/>
        </w:rPr>
        <w:t xml:space="preserve">Dit probleem werd veroorzaakt omdat er bij het begin van het project geen .gitignore bestand is gemaakt, waardoor .obj en .suo bestanden niet </w:t>
      </w:r>
      <w:r w:rsidR="005C37DF">
        <w:rPr>
          <w:lang w:val="nl-NL"/>
        </w:rPr>
        <w:t>werden genegeerd bij het committ</w:t>
      </w:r>
      <w:r>
        <w:rPr>
          <w:lang w:val="nl-NL"/>
        </w:rPr>
        <w:t>en van de code.</w:t>
      </w:r>
    </w:p>
    <w:p w:rsidR="00D94909" w:rsidRPr="00C7190E" w:rsidRDefault="00D94909" w:rsidP="005F21E2">
      <w:pPr>
        <w:pStyle w:val="Plattetekst"/>
        <w:rPr>
          <w:lang w:val="nl-NL"/>
        </w:rPr>
      </w:pPr>
      <w:r>
        <w:rPr>
          <w:lang w:val="nl-NL"/>
        </w:rPr>
        <w:t>Dit probleem had beter kunnen worden opgelost door aan het begin van het project een goed opgezet .gitignore bestand te maken waardoor alleen .cpp en .hpp bestanden worden toegevoegd.</w:t>
      </w:r>
    </w:p>
    <w:p w:rsidR="00894DA8" w:rsidRDefault="00894DA8" w:rsidP="00BE688D">
      <w:pPr>
        <w:pStyle w:val="Plattetekst"/>
        <w:rPr>
          <w:lang w:val="nl-NL"/>
        </w:rPr>
      </w:pPr>
    </w:p>
    <w:p w:rsidR="00503F94" w:rsidRDefault="005A13FB" w:rsidP="00503F94">
      <w:pPr>
        <w:rPr>
          <w:lang w:val="nl-NL"/>
        </w:rPr>
      </w:pPr>
      <w:r>
        <w:rPr>
          <w:lang w:val="nl-NL"/>
        </w:rPr>
        <w:t>Het</w:t>
      </w:r>
      <w:r w:rsidR="008D2C75">
        <w:rPr>
          <w:lang w:val="nl-NL"/>
        </w:rPr>
        <w:t xml:space="preserve"> </w:t>
      </w:r>
      <w:r>
        <w:rPr>
          <w:lang w:val="nl-NL"/>
        </w:rPr>
        <w:t>spel</w:t>
      </w:r>
      <w:r w:rsidR="008D2C75">
        <w:rPr>
          <w:lang w:val="nl-NL"/>
        </w:rPr>
        <w:t xml:space="preserve"> maakt </w:t>
      </w:r>
      <w:r>
        <w:rPr>
          <w:lang w:val="nl-NL"/>
        </w:rPr>
        <w:t>geen</w:t>
      </w:r>
      <w:r w:rsidR="008D2C75">
        <w:rPr>
          <w:lang w:val="nl-NL"/>
        </w:rPr>
        <w:t xml:space="preserve"> gebruik van een vaste updatefrequentie. Dit betekent dat de gam</w:t>
      </w:r>
      <w:r w:rsidR="0085037D">
        <w:rPr>
          <w:lang w:val="nl-NL"/>
        </w:rPr>
        <w:t xml:space="preserve">e afhankelijk is van FPS (Frames Per Second) </w:t>
      </w:r>
      <w:r w:rsidR="008D2C75">
        <w:rPr>
          <w:lang w:val="nl-NL"/>
        </w:rPr>
        <w:t xml:space="preserve">om dingen zoals zwaartekracht en snelheid van de speler te bepalen. </w:t>
      </w:r>
    </w:p>
    <w:p w:rsidR="008D2C75" w:rsidRDefault="008D2C75" w:rsidP="00503F94">
      <w:pPr>
        <w:rPr>
          <w:lang w:val="nl-NL"/>
        </w:rPr>
      </w:pPr>
      <w:r>
        <w:rPr>
          <w:lang w:val="nl-NL"/>
        </w:rPr>
        <w:t xml:space="preserve">We hebben dit opgelost door de </w:t>
      </w:r>
      <w:r w:rsidR="002B7D1F">
        <w:rPr>
          <w:lang w:val="nl-NL"/>
        </w:rPr>
        <w:t>Frame rate</w:t>
      </w:r>
      <w:r>
        <w:rPr>
          <w:lang w:val="nl-NL"/>
        </w:rPr>
        <w:t xml:space="preserve"> van de game te limiteren naar 200 frames per seconden. Helaas laat deze oplossing nog veel te wensen over. In </w:t>
      </w:r>
      <w:r w:rsidR="00503F94">
        <w:rPr>
          <w:lang w:val="nl-NL"/>
        </w:rPr>
        <w:t>de toekomst</w:t>
      </w:r>
      <w:r>
        <w:rPr>
          <w:lang w:val="nl-NL"/>
        </w:rPr>
        <w:t xml:space="preserve"> is het nodig om gebruik te maken van een vaste updatefrequentie om raar gedrag te voorkomen indien een bepaald aantal frames niet behaald word.</w:t>
      </w:r>
    </w:p>
    <w:p w:rsidR="00E23A16" w:rsidRDefault="00C23542" w:rsidP="00E23A16">
      <w:pPr>
        <w:pStyle w:val="Kop1"/>
        <w:rPr>
          <w:rFonts w:asciiTheme="minorHAnsi" w:hAnsiTheme="minorHAnsi"/>
          <w:lang w:val="nl-NL"/>
        </w:rPr>
      </w:pPr>
      <w:bookmarkStart w:id="32" w:name="_Toc434851385"/>
      <w:r>
        <w:rPr>
          <w:rFonts w:asciiTheme="minorHAnsi" w:hAnsiTheme="minorHAnsi"/>
          <w:lang w:val="nl-NL"/>
        </w:rPr>
        <w:t>7</w:t>
      </w:r>
      <w:r w:rsidR="00E23A16" w:rsidRPr="000F64F1">
        <w:rPr>
          <w:rFonts w:asciiTheme="minorHAnsi" w:hAnsiTheme="minorHAnsi"/>
          <w:lang w:val="nl-NL"/>
        </w:rPr>
        <w:t xml:space="preserve"> Conclusies en aanbevelingen</w:t>
      </w:r>
      <w:bookmarkEnd w:id="32"/>
    </w:p>
    <w:p w:rsidR="0062080A" w:rsidRDefault="00C23542" w:rsidP="00884632">
      <w:pPr>
        <w:pStyle w:val="Kop2"/>
        <w:rPr>
          <w:rFonts w:asciiTheme="minorHAnsi" w:hAnsiTheme="minorHAnsi"/>
        </w:rPr>
      </w:pPr>
      <w:bookmarkStart w:id="33" w:name="_Toc434851386"/>
      <w:r>
        <w:rPr>
          <w:rFonts w:asciiTheme="minorHAnsi" w:hAnsiTheme="minorHAnsi"/>
        </w:rPr>
        <w:t>7</w:t>
      </w:r>
      <w:r w:rsidR="00B91DD5" w:rsidRPr="007856EB">
        <w:rPr>
          <w:rFonts w:asciiTheme="minorHAnsi" w:hAnsiTheme="minorHAnsi"/>
        </w:rPr>
        <w:t xml:space="preserve">.1 </w:t>
      </w:r>
      <w:r w:rsidR="00884632">
        <w:rPr>
          <w:rFonts w:asciiTheme="minorHAnsi" w:hAnsiTheme="minorHAnsi"/>
        </w:rPr>
        <w:t>functionele</w:t>
      </w:r>
      <w:r w:rsidR="00B91DD5" w:rsidRPr="007856EB">
        <w:rPr>
          <w:rFonts w:asciiTheme="minorHAnsi" w:hAnsiTheme="minorHAnsi"/>
        </w:rPr>
        <w:t xml:space="preserve"> aanbevelingen</w:t>
      </w:r>
      <w:bookmarkEnd w:id="33"/>
    </w:p>
    <w:p w:rsidR="00EC3E22" w:rsidRDefault="005C37DF" w:rsidP="00EC3E22">
      <w:pPr>
        <w:rPr>
          <w:lang w:val="nl-NL"/>
        </w:rPr>
      </w:pPr>
      <w:r>
        <w:rPr>
          <w:lang w:val="nl-NL"/>
        </w:rPr>
        <w:t xml:space="preserve">Eén </w:t>
      </w:r>
      <w:r w:rsidR="0062080A" w:rsidRPr="004215D7">
        <w:rPr>
          <w:lang w:val="nl-NL"/>
        </w:rPr>
        <w:t xml:space="preserve">van de grote punten waar wij tegenaan liepen op het gebied van functionaliteit is het feit dat de levels erg complex zijn om met de hand te maken. </w:t>
      </w:r>
    </w:p>
    <w:p w:rsidR="00EC3E22" w:rsidRDefault="0062080A" w:rsidP="00EC3E22">
      <w:pPr>
        <w:rPr>
          <w:lang w:val="nl-NL"/>
        </w:rPr>
      </w:pPr>
      <w:r w:rsidRPr="004215D7">
        <w:rPr>
          <w:lang w:val="nl-NL"/>
        </w:rPr>
        <w:t xml:space="preserve">De levels worden aan de hand van een </w:t>
      </w:r>
      <w:r w:rsidR="000C16B4">
        <w:rPr>
          <w:lang w:val="nl-NL"/>
        </w:rPr>
        <w:t xml:space="preserve">tekstbestand </w:t>
      </w:r>
      <w:r w:rsidR="0034017C" w:rsidRPr="004215D7">
        <w:rPr>
          <w:lang w:val="nl-NL"/>
        </w:rPr>
        <w:t>ingelezen en getekend</w:t>
      </w:r>
      <w:r w:rsidRPr="004215D7">
        <w:rPr>
          <w:lang w:val="nl-NL"/>
        </w:rPr>
        <w:t xml:space="preserve">. Deze </w:t>
      </w:r>
      <w:r w:rsidR="000C16B4">
        <w:rPr>
          <w:lang w:val="nl-NL"/>
        </w:rPr>
        <w:t>tekstbestanden</w:t>
      </w:r>
      <w:r w:rsidRPr="004215D7">
        <w:rPr>
          <w:lang w:val="nl-NL"/>
        </w:rPr>
        <w:t xml:space="preserve"> bevatten combinaties van tekens en cijfers die een bepaalde </w:t>
      </w:r>
      <w:r w:rsidR="007D0A20" w:rsidRPr="004215D7">
        <w:rPr>
          <w:lang w:val="nl-NL"/>
        </w:rPr>
        <w:t>Tile</w:t>
      </w:r>
      <w:r w:rsidRPr="004215D7">
        <w:rPr>
          <w:lang w:val="nl-NL"/>
        </w:rPr>
        <w:t xml:space="preserve"> op een bepaalde plek te zetten, dit handmatig doen is </w:t>
      </w:r>
      <w:r w:rsidR="0035002B" w:rsidRPr="004215D7">
        <w:rPr>
          <w:lang w:val="nl-NL"/>
        </w:rPr>
        <w:t>een erg tijdrovende klus</w:t>
      </w:r>
      <w:r w:rsidRPr="004215D7">
        <w:rPr>
          <w:lang w:val="nl-NL"/>
        </w:rPr>
        <w:t xml:space="preserve">. </w:t>
      </w:r>
    </w:p>
    <w:p w:rsidR="0062080A" w:rsidRPr="004215D7" w:rsidRDefault="0062080A" w:rsidP="00EC3E22">
      <w:pPr>
        <w:rPr>
          <w:lang w:val="nl-NL"/>
        </w:rPr>
      </w:pPr>
      <w:r w:rsidRPr="004215D7">
        <w:rPr>
          <w:lang w:val="nl-NL"/>
        </w:rPr>
        <w:t xml:space="preserve">Wij bevelen hier voor aan om te beginnen met het maken van een level builder. In deze level builder kan je snel </w:t>
      </w:r>
      <w:r w:rsidR="002B542A" w:rsidRPr="004215D7">
        <w:rPr>
          <w:lang w:val="nl-NL"/>
        </w:rPr>
        <w:t xml:space="preserve">en gemakkelijk </w:t>
      </w:r>
      <w:r w:rsidRPr="004215D7">
        <w:rPr>
          <w:lang w:val="nl-NL"/>
        </w:rPr>
        <w:t xml:space="preserve">met een GUI een mooi level maken. Dit is niet alleen erg handig voor de </w:t>
      </w:r>
      <w:r w:rsidR="005C37DF" w:rsidRPr="005C37DF">
        <w:rPr>
          <w:lang w:val="nl-NL"/>
        </w:rPr>
        <w:t>developer</w:t>
      </w:r>
      <w:r w:rsidRPr="004215D7">
        <w:rPr>
          <w:lang w:val="nl-NL"/>
        </w:rPr>
        <w:t>,</w:t>
      </w:r>
      <w:r w:rsidR="005C37DF">
        <w:rPr>
          <w:lang w:val="nl-NL"/>
        </w:rPr>
        <w:t xml:space="preserve"> maar</w:t>
      </w:r>
      <w:r w:rsidRPr="004215D7">
        <w:rPr>
          <w:lang w:val="nl-NL"/>
        </w:rPr>
        <w:t xml:space="preserve"> spelers vinden het zelf ook erg leuk om hun eigen level te maken.</w:t>
      </w:r>
    </w:p>
    <w:p w:rsidR="00884632" w:rsidRDefault="00C23542" w:rsidP="00884632">
      <w:pPr>
        <w:pStyle w:val="Kop2"/>
        <w:rPr>
          <w:rFonts w:asciiTheme="minorHAnsi" w:hAnsiTheme="minorHAnsi"/>
        </w:rPr>
      </w:pPr>
      <w:bookmarkStart w:id="34" w:name="_Toc434851387"/>
      <w:r>
        <w:rPr>
          <w:rFonts w:asciiTheme="minorHAnsi" w:hAnsiTheme="minorHAnsi"/>
        </w:rPr>
        <w:t>7</w:t>
      </w:r>
      <w:r w:rsidR="002A1E60">
        <w:rPr>
          <w:rFonts w:asciiTheme="minorHAnsi" w:hAnsiTheme="minorHAnsi"/>
        </w:rPr>
        <w:t>.2</w:t>
      </w:r>
      <w:r w:rsidR="005C37DF">
        <w:rPr>
          <w:rFonts w:asciiTheme="minorHAnsi" w:hAnsiTheme="minorHAnsi"/>
        </w:rPr>
        <w:t xml:space="preserve"> </w:t>
      </w:r>
      <w:r w:rsidR="00884632" w:rsidRPr="007856EB">
        <w:rPr>
          <w:rFonts w:asciiTheme="minorHAnsi" w:hAnsiTheme="minorHAnsi"/>
        </w:rPr>
        <w:t>technische aanbevelingen</w:t>
      </w:r>
      <w:bookmarkEnd w:id="34"/>
    </w:p>
    <w:p w:rsidR="00225488" w:rsidRDefault="00225488" w:rsidP="00EC3E22">
      <w:pPr>
        <w:rPr>
          <w:lang w:val="nl-NL"/>
        </w:rPr>
      </w:pPr>
      <w:r>
        <w:rPr>
          <w:lang w:val="nl-NL"/>
        </w:rPr>
        <w:t>Zoals reeds besproken bij de evaluatie in hoofdstuk 5 is er voor de game absoluut een vaste updatefrequentie nodig. In de huidige game hangt het af van frames per seconde af en dit is niet ideaal.</w:t>
      </w:r>
    </w:p>
    <w:p w:rsidR="008929C0" w:rsidRDefault="008929C0">
      <w:pPr>
        <w:suppressAutoHyphens w:val="0"/>
        <w:rPr>
          <w:lang w:val="nl-NL"/>
        </w:rPr>
      </w:pPr>
    </w:p>
    <w:p w:rsidR="005C37DF" w:rsidRDefault="00DD1625" w:rsidP="00147889">
      <w:pPr>
        <w:pStyle w:val="Kop1"/>
        <w:rPr>
          <w:lang w:val="nl-NL"/>
        </w:rPr>
      </w:pPr>
      <w:bookmarkStart w:id="35" w:name="_Toc434851388"/>
      <w:r>
        <w:rPr>
          <w:rFonts w:asciiTheme="minorHAnsi" w:hAnsiTheme="minorHAnsi"/>
          <w:lang w:val="nl-NL"/>
        </w:rPr>
        <w:lastRenderedPageBreak/>
        <w:t>8</w:t>
      </w:r>
      <w:r w:rsidR="00727DE7" w:rsidRPr="00C51CE9">
        <w:rPr>
          <w:rFonts w:asciiTheme="minorHAnsi" w:hAnsiTheme="minorHAnsi"/>
          <w:lang w:val="nl-NL"/>
        </w:rPr>
        <w:t xml:space="preserve"> Bronnenlijst</w:t>
      </w:r>
      <w:bookmarkEnd w:id="35"/>
    </w:p>
    <w:p w:rsidR="00147889" w:rsidRPr="0098360B" w:rsidRDefault="00147889" w:rsidP="0098360B">
      <w:pPr>
        <w:pStyle w:val="Lijstalinea"/>
        <w:numPr>
          <w:ilvl w:val="0"/>
          <w:numId w:val="20"/>
        </w:numPr>
        <w:rPr>
          <w:lang w:val="nl-NL"/>
        </w:rPr>
      </w:pPr>
      <w:r w:rsidRPr="0098360B">
        <w:rPr>
          <w:lang w:val="nl-NL"/>
        </w:rPr>
        <w:t>Foaly. (</w:t>
      </w:r>
      <w:r w:rsidR="00163BA8" w:rsidRPr="0098360B">
        <w:rPr>
          <w:lang w:val="nl-NL"/>
        </w:rPr>
        <w:t>2015</w:t>
      </w:r>
      <w:r w:rsidRPr="0098360B">
        <w:rPr>
          <w:lang w:val="nl-NL"/>
        </w:rPr>
        <w:t>).</w:t>
      </w:r>
      <w:r w:rsidRPr="0098360B">
        <w:rPr>
          <w:rStyle w:val="Nadruk"/>
          <w:lang w:val="nl-NL"/>
        </w:rPr>
        <w:t xml:space="preserve"> </w:t>
      </w:r>
      <w:r w:rsidR="008938A3" w:rsidRPr="0098360B">
        <w:rPr>
          <w:rStyle w:val="Nadruk"/>
          <w:lang w:val="nl-NL"/>
        </w:rPr>
        <w:t>AnimatedSprite</w:t>
      </w:r>
      <w:r w:rsidRPr="0098360B">
        <w:rPr>
          <w:lang w:val="nl-NL"/>
        </w:rPr>
        <w:t xml:space="preserve"> Geraadpleegd op </w:t>
      </w:r>
      <w:r w:rsidR="00196F06">
        <w:rPr>
          <w:lang w:val="nl-NL"/>
        </w:rPr>
        <w:t>2</w:t>
      </w:r>
      <w:r w:rsidR="008938A3" w:rsidRPr="0098360B">
        <w:rPr>
          <w:lang w:val="nl-NL"/>
        </w:rPr>
        <w:t>4</w:t>
      </w:r>
      <w:r w:rsidRPr="0098360B">
        <w:rPr>
          <w:lang w:val="nl-NL"/>
        </w:rPr>
        <w:t xml:space="preserve"> </w:t>
      </w:r>
      <w:r w:rsidR="007D0A20">
        <w:rPr>
          <w:lang w:val="nl-NL"/>
        </w:rPr>
        <w:t>september</w:t>
      </w:r>
      <w:r w:rsidRPr="0098360B">
        <w:rPr>
          <w:lang w:val="nl-NL"/>
        </w:rPr>
        <w:t xml:space="preserve"> 2015, van </w:t>
      </w:r>
      <w:hyperlink r:id="rId10" w:history="1">
        <w:r w:rsidR="00FF19EB" w:rsidRPr="0098360B">
          <w:rPr>
            <w:rStyle w:val="Hyperlink"/>
            <w:lang w:val="nl-NL"/>
          </w:rPr>
          <w:t>https://github.com/SFML/SFML/wiki/Source:-AnimatedSprite</w:t>
        </w:r>
      </w:hyperlink>
    </w:p>
    <w:p w:rsidR="00FF19EB" w:rsidRPr="00FF19EB" w:rsidRDefault="00FF19EB" w:rsidP="00716BB6">
      <w:pPr>
        <w:rPr>
          <w:lang w:val="nl-NL"/>
        </w:rPr>
      </w:pPr>
    </w:p>
    <w:p w:rsidR="00E24165" w:rsidRPr="0098360B" w:rsidRDefault="00716BB6" w:rsidP="0098360B">
      <w:pPr>
        <w:pStyle w:val="Lijstalinea"/>
        <w:numPr>
          <w:ilvl w:val="0"/>
          <w:numId w:val="20"/>
        </w:numPr>
        <w:rPr>
          <w:lang w:val="nl-NL"/>
        </w:rPr>
      </w:pPr>
      <w:r w:rsidRPr="0098360B">
        <w:rPr>
          <w:lang w:val="nl-NL"/>
        </w:rPr>
        <w:t>Henry, P. (2014).</w:t>
      </w:r>
      <w:r w:rsidRPr="0098360B">
        <w:rPr>
          <w:rStyle w:val="Nadruk"/>
          <w:lang w:val="nl-NL"/>
        </w:rPr>
        <w:t xml:space="preserve"> SFML </w:t>
      </w:r>
      <w:r w:rsidRPr="0098360B">
        <w:rPr>
          <w:i/>
          <w:iCs/>
          <w:lang w:val="nl-NL"/>
        </w:rPr>
        <w:t>Made Easy</w:t>
      </w:r>
      <w:r w:rsidRPr="0098360B">
        <w:rPr>
          <w:lang w:val="nl-NL"/>
        </w:rPr>
        <w:t xml:space="preserve"> Geraadpleegd op 1 </w:t>
      </w:r>
      <w:r w:rsidR="007D0A20" w:rsidRPr="0098360B">
        <w:rPr>
          <w:lang w:val="nl-NL"/>
        </w:rPr>
        <w:t>oktober</w:t>
      </w:r>
      <w:r w:rsidRPr="0098360B">
        <w:rPr>
          <w:lang w:val="nl-NL"/>
        </w:rPr>
        <w:t xml:space="preserve"> 2015, van</w:t>
      </w:r>
      <w:r w:rsidR="00FD4355" w:rsidRPr="0098360B">
        <w:rPr>
          <w:lang w:val="nl-NL"/>
        </w:rPr>
        <w:t xml:space="preserve"> </w:t>
      </w:r>
      <w:hyperlink r:id="rId11" w:history="1">
        <w:r w:rsidR="00FD4355" w:rsidRPr="0098360B">
          <w:rPr>
            <w:rStyle w:val="Hyperlink"/>
            <w:lang w:val="nl-NL"/>
          </w:rPr>
          <w:t>https://www.youtube.com/playlist?list=PL0249162D5D6FA5D1</w:t>
        </w:r>
      </w:hyperlink>
    </w:p>
    <w:sectPr w:rsidR="00E24165" w:rsidRPr="0098360B" w:rsidSect="00214AAF">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5EC1" w:rsidRDefault="00A15EC1" w:rsidP="008445AB">
      <w:pPr>
        <w:spacing w:after="0" w:line="240" w:lineRule="auto"/>
      </w:pPr>
      <w:r>
        <w:separator/>
      </w:r>
    </w:p>
  </w:endnote>
  <w:endnote w:type="continuationSeparator" w:id="0">
    <w:p w:rsidR="00A15EC1" w:rsidRDefault="00A15EC1" w:rsidP="00844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nQuanYi Micro Hei">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628771"/>
      <w:docPartObj>
        <w:docPartGallery w:val="Page Numbers (Bottom of Page)"/>
        <w:docPartUnique/>
      </w:docPartObj>
    </w:sdtPr>
    <w:sdtEndPr/>
    <w:sdtContent>
      <w:p w:rsidR="009D1D12" w:rsidRDefault="0058744C">
        <w:pPr>
          <w:pStyle w:val="Voettekst"/>
          <w:jc w:val="right"/>
        </w:pPr>
        <w:r>
          <w:fldChar w:fldCharType="begin"/>
        </w:r>
        <w:r>
          <w:instrText>PAGE   \* MERGEFORMAT</w:instrText>
        </w:r>
        <w:r>
          <w:fldChar w:fldCharType="separate"/>
        </w:r>
        <w:r w:rsidR="007D0A20" w:rsidRPr="007D0A20">
          <w:rPr>
            <w:noProof/>
            <w:lang w:val="nl-NL"/>
          </w:rPr>
          <w:t>14</w:t>
        </w:r>
        <w:r>
          <w:rPr>
            <w:noProof/>
            <w:lang w:val="nl-NL"/>
          </w:rPr>
          <w:fldChar w:fldCharType="end"/>
        </w:r>
      </w:p>
    </w:sdtContent>
  </w:sdt>
  <w:p w:rsidR="009D1D12" w:rsidRDefault="009D1D1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5EC1" w:rsidRDefault="00A15EC1" w:rsidP="008445AB">
      <w:pPr>
        <w:spacing w:after="0" w:line="240" w:lineRule="auto"/>
      </w:pPr>
      <w:r>
        <w:separator/>
      </w:r>
    </w:p>
  </w:footnote>
  <w:footnote w:type="continuationSeparator" w:id="0">
    <w:p w:rsidR="00A15EC1" w:rsidRDefault="00A15EC1" w:rsidP="008445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D12" w:rsidRPr="00BC67F7" w:rsidRDefault="009D1D12">
    <w:pPr>
      <w:pStyle w:val="Koptekst"/>
      <w:rPr>
        <w:sz w:val="20"/>
        <w:szCs w:val="20"/>
        <w:lang w:val="nl-NL"/>
      </w:rPr>
    </w:pPr>
    <w:r>
      <w:rPr>
        <w:sz w:val="20"/>
        <w:szCs w:val="20"/>
        <w:lang w:val="nl-NL"/>
      </w:rPr>
      <w:t>Ejento 148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15:restartNumberingAfterBreak="0">
    <w:nsid w:val="04FC659F"/>
    <w:multiLevelType w:val="hybridMultilevel"/>
    <w:tmpl w:val="17743416"/>
    <w:lvl w:ilvl="0" w:tplc="EA5C54F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9D23109"/>
    <w:multiLevelType w:val="hybridMultilevel"/>
    <w:tmpl w:val="EFF887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1F95D1B"/>
    <w:multiLevelType w:val="hybridMultilevel"/>
    <w:tmpl w:val="3364D69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0" w15:restartNumberingAfterBreak="0">
    <w:nsid w:val="365E7A26"/>
    <w:multiLevelType w:val="multilevel"/>
    <w:tmpl w:val="A808D3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CAE009D"/>
    <w:multiLevelType w:val="hybridMultilevel"/>
    <w:tmpl w:val="71344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250F7C"/>
    <w:multiLevelType w:val="hybridMultilevel"/>
    <w:tmpl w:val="D180D0DE"/>
    <w:lvl w:ilvl="0" w:tplc="BE461910">
      <w:start w:val="19"/>
      <w:numFmt w:val="bullet"/>
      <w:lvlText w:val="-"/>
      <w:lvlJc w:val="left"/>
      <w:pPr>
        <w:ind w:left="720" w:hanging="360"/>
      </w:pPr>
      <w:rPr>
        <w:rFonts w:ascii="Calibri" w:eastAsia="WenQuanYi Micro He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6C02BBF"/>
    <w:multiLevelType w:val="hybridMultilevel"/>
    <w:tmpl w:val="1228ED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74B67E6"/>
    <w:multiLevelType w:val="multilevel"/>
    <w:tmpl w:val="54C0BB1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91D586C"/>
    <w:multiLevelType w:val="multilevel"/>
    <w:tmpl w:val="CA4EC1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6E5064F"/>
    <w:multiLevelType w:val="hybridMultilevel"/>
    <w:tmpl w:val="AB08C7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7554DEB"/>
    <w:multiLevelType w:val="multilevel"/>
    <w:tmpl w:val="FB523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7D44F5"/>
    <w:multiLevelType w:val="hybridMultilevel"/>
    <w:tmpl w:val="16C4A0A8"/>
    <w:lvl w:ilvl="0" w:tplc="FAE6FF98">
      <w:start w:val="19"/>
      <w:numFmt w:val="bullet"/>
      <w:lvlText w:val="-"/>
      <w:lvlJc w:val="left"/>
      <w:pPr>
        <w:ind w:left="720" w:hanging="360"/>
      </w:pPr>
      <w:rPr>
        <w:rFonts w:ascii="Calibri" w:eastAsia="WenQuanYi Micro He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BD86FB7"/>
    <w:multiLevelType w:val="hybridMultilevel"/>
    <w:tmpl w:val="FD065246"/>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20" w15:restartNumberingAfterBreak="0">
    <w:nsid w:val="7D1B4EE4"/>
    <w:multiLevelType w:val="hybridMultilevel"/>
    <w:tmpl w:val="A7980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8"/>
  </w:num>
  <w:num w:numId="9">
    <w:abstractNumId w:val="17"/>
  </w:num>
  <w:num w:numId="10">
    <w:abstractNumId w:val="12"/>
  </w:num>
  <w:num w:numId="11">
    <w:abstractNumId w:val="7"/>
  </w:num>
  <w:num w:numId="12">
    <w:abstractNumId w:val="16"/>
  </w:num>
  <w:num w:numId="13">
    <w:abstractNumId w:val="11"/>
  </w:num>
  <w:num w:numId="14">
    <w:abstractNumId w:val="14"/>
  </w:num>
  <w:num w:numId="15">
    <w:abstractNumId w:val="10"/>
  </w:num>
  <w:num w:numId="16">
    <w:abstractNumId w:val="15"/>
  </w:num>
  <w:num w:numId="17">
    <w:abstractNumId w:val="19"/>
  </w:num>
  <w:num w:numId="18">
    <w:abstractNumId w:val="9"/>
  </w:num>
  <w:num w:numId="19">
    <w:abstractNumId w:val="13"/>
  </w:num>
  <w:num w:numId="20">
    <w:abstractNumId w:val="2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445AB"/>
    <w:rsid w:val="00000B1D"/>
    <w:rsid w:val="00001049"/>
    <w:rsid w:val="000039A3"/>
    <w:rsid w:val="00003FE6"/>
    <w:rsid w:val="00006111"/>
    <w:rsid w:val="00006537"/>
    <w:rsid w:val="000073A7"/>
    <w:rsid w:val="00010419"/>
    <w:rsid w:val="0001058A"/>
    <w:rsid w:val="00011766"/>
    <w:rsid w:val="000123B4"/>
    <w:rsid w:val="00012A95"/>
    <w:rsid w:val="00013B5F"/>
    <w:rsid w:val="00014BB9"/>
    <w:rsid w:val="000179AD"/>
    <w:rsid w:val="00017A9D"/>
    <w:rsid w:val="000203C0"/>
    <w:rsid w:val="00021641"/>
    <w:rsid w:val="000225B9"/>
    <w:rsid w:val="00024DFB"/>
    <w:rsid w:val="00031AF7"/>
    <w:rsid w:val="0003220E"/>
    <w:rsid w:val="000410B3"/>
    <w:rsid w:val="0004166A"/>
    <w:rsid w:val="00042BF4"/>
    <w:rsid w:val="00046CDA"/>
    <w:rsid w:val="00047800"/>
    <w:rsid w:val="00047AE6"/>
    <w:rsid w:val="00054782"/>
    <w:rsid w:val="000548D3"/>
    <w:rsid w:val="00055B4D"/>
    <w:rsid w:val="00056258"/>
    <w:rsid w:val="00060736"/>
    <w:rsid w:val="00062342"/>
    <w:rsid w:val="00062704"/>
    <w:rsid w:val="00065360"/>
    <w:rsid w:val="00070F2E"/>
    <w:rsid w:val="00073595"/>
    <w:rsid w:val="000751FD"/>
    <w:rsid w:val="00077230"/>
    <w:rsid w:val="00084262"/>
    <w:rsid w:val="00084B35"/>
    <w:rsid w:val="00090AAB"/>
    <w:rsid w:val="000A0F13"/>
    <w:rsid w:val="000A10CA"/>
    <w:rsid w:val="000A5CF0"/>
    <w:rsid w:val="000B12F2"/>
    <w:rsid w:val="000B5E9F"/>
    <w:rsid w:val="000B7DCB"/>
    <w:rsid w:val="000C16B4"/>
    <w:rsid w:val="000D1364"/>
    <w:rsid w:val="000E2755"/>
    <w:rsid w:val="000E2764"/>
    <w:rsid w:val="000E2EBF"/>
    <w:rsid w:val="000E3DFC"/>
    <w:rsid w:val="000E41DE"/>
    <w:rsid w:val="000F1696"/>
    <w:rsid w:val="000F30F7"/>
    <w:rsid w:val="000F3B9B"/>
    <w:rsid w:val="000F4768"/>
    <w:rsid w:val="000F4E51"/>
    <w:rsid w:val="000F64F1"/>
    <w:rsid w:val="00101D17"/>
    <w:rsid w:val="001030CC"/>
    <w:rsid w:val="00103BAB"/>
    <w:rsid w:val="00103C5B"/>
    <w:rsid w:val="00106726"/>
    <w:rsid w:val="00107835"/>
    <w:rsid w:val="0010794B"/>
    <w:rsid w:val="00111856"/>
    <w:rsid w:val="00112059"/>
    <w:rsid w:val="001142D8"/>
    <w:rsid w:val="0011448D"/>
    <w:rsid w:val="00117D0E"/>
    <w:rsid w:val="00120591"/>
    <w:rsid w:val="001214D2"/>
    <w:rsid w:val="00126A61"/>
    <w:rsid w:val="00126D4D"/>
    <w:rsid w:val="001278E9"/>
    <w:rsid w:val="0013009C"/>
    <w:rsid w:val="00131EEE"/>
    <w:rsid w:val="001377B4"/>
    <w:rsid w:val="001406FC"/>
    <w:rsid w:val="00141BE8"/>
    <w:rsid w:val="001450BA"/>
    <w:rsid w:val="00147336"/>
    <w:rsid w:val="00147889"/>
    <w:rsid w:val="00147A4D"/>
    <w:rsid w:val="00150F77"/>
    <w:rsid w:val="00154735"/>
    <w:rsid w:val="001552B2"/>
    <w:rsid w:val="00156A9A"/>
    <w:rsid w:val="001602B9"/>
    <w:rsid w:val="001618DE"/>
    <w:rsid w:val="00161D02"/>
    <w:rsid w:val="00163403"/>
    <w:rsid w:val="00163BA8"/>
    <w:rsid w:val="001643B1"/>
    <w:rsid w:val="00164A83"/>
    <w:rsid w:val="00172763"/>
    <w:rsid w:val="001743AA"/>
    <w:rsid w:val="00176E7C"/>
    <w:rsid w:val="001851DC"/>
    <w:rsid w:val="00185D6F"/>
    <w:rsid w:val="001867CF"/>
    <w:rsid w:val="001904B2"/>
    <w:rsid w:val="0019326B"/>
    <w:rsid w:val="00196F06"/>
    <w:rsid w:val="00197D47"/>
    <w:rsid w:val="001A4527"/>
    <w:rsid w:val="001A4BAE"/>
    <w:rsid w:val="001A6B1C"/>
    <w:rsid w:val="001A7C4E"/>
    <w:rsid w:val="001B056B"/>
    <w:rsid w:val="001B3C02"/>
    <w:rsid w:val="001B3D41"/>
    <w:rsid w:val="001B628E"/>
    <w:rsid w:val="001B7A3A"/>
    <w:rsid w:val="001C1949"/>
    <w:rsid w:val="001C1C7F"/>
    <w:rsid w:val="001C1FCA"/>
    <w:rsid w:val="001C21B8"/>
    <w:rsid w:val="001C32FE"/>
    <w:rsid w:val="001C4225"/>
    <w:rsid w:val="001C49D9"/>
    <w:rsid w:val="001C68CA"/>
    <w:rsid w:val="001C7FEC"/>
    <w:rsid w:val="001D1340"/>
    <w:rsid w:val="001D293C"/>
    <w:rsid w:val="001D39C8"/>
    <w:rsid w:val="001D3D87"/>
    <w:rsid w:val="001E476E"/>
    <w:rsid w:val="001E7CCA"/>
    <w:rsid w:val="001F05A8"/>
    <w:rsid w:val="001F3728"/>
    <w:rsid w:val="001F59C5"/>
    <w:rsid w:val="001F61A4"/>
    <w:rsid w:val="001F756F"/>
    <w:rsid w:val="0020282D"/>
    <w:rsid w:val="002035BF"/>
    <w:rsid w:val="00206ED6"/>
    <w:rsid w:val="00211226"/>
    <w:rsid w:val="002118F0"/>
    <w:rsid w:val="00214AAF"/>
    <w:rsid w:val="0021567D"/>
    <w:rsid w:val="00216121"/>
    <w:rsid w:val="00216B0F"/>
    <w:rsid w:val="00217D13"/>
    <w:rsid w:val="00221568"/>
    <w:rsid w:val="00225488"/>
    <w:rsid w:val="002266CE"/>
    <w:rsid w:val="00235BF5"/>
    <w:rsid w:val="002369B0"/>
    <w:rsid w:val="00236AEB"/>
    <w:rsid w:val="00243EB6"/>
    <w:rsid w:val="002455FB"/>
    <w:rsid w:val="00247AE4"/>
    <w:rsid w:val="00254F86"/>
    <w:rsid w:val="00256259"/>
    <w:rsid w:val="002605D8"/>
    <w:rsid w:val="00260A9F"/>
    <w:rsid w:val="00266549"/>
    <w:rsid w:val="002673BA"/>
    <w:rsid w:val="00267BE8"/>
    <w:rsid w:val="00273686"/>
    <w:rsid w:val="00274125"/>
    <w:rsid w:val="00276373"/>
    <w:rsid w:val="00277532"/>
    <w:rsid w:val="00287439"/>
    <w:rsid w:val="00291051"/>
    <w:rsid w:val="0029177D"/>
    <w:rsid w:val="00293C21"/>
    <w:rsid w:val="002940F4"/>
    <w:rsid w:val="0029760D"/>
    <w:rsid w:val="002A1E60"/>
    <w:rsid w:val="002A2C01"/>
    <w:rsid w:val="002A3030"/>
    <w:rsid w:val="002A44B8"/>
    <w:rsid w:val="002A5668"/>
    <w:rsid w:val="002A6464"/>
    <w:rsid w:val="002A66A9"/>
    <w:rsid w:val="002B070C"/>
    <w:rsid w:val="002B074D"/>
    <w:rsid w:val="002B1DE2"/>
    <w:rsid w:val="002B542A"/>
    <w:rsid w:val="002B7D1F"/>
    <w:rsid w:val="002C18BE"/>
    <w:rsid w:val="002C2AEB"/>
    <w:rsid w:val="002C512C"/>
    <w:rsid w:val="002C68C3"/>
    <w:rsid w:val="002C6D53"/>
    <w:rsid w:val="002D2A5C"/>
    <w:rsid w:val="002D2DD9"/>
    <w:rsid w:val="002D7028"/>
    <w:rsid w:val="002E0170"/>
    <w:rsid w:val="002E0E7B"/>
    <w:rsid w:val="002E0F2F"/>
    <w:rsid w:val="002E18B7"/>
    <w:rsid w:val="002E5713"/>
    <w:rsid w:val="002F0715"/>
    <w:rsid w:val="002F1467"/>
    <w:rsid w:val="002F1677"/>
    <w:rsid w:val="002F1CCB"/>
    <w:rsid w:val="002F1F85"/>
    <w:rsid w:val="002F36FA"/>
    <w:rsid w:val="002F56FB"/>
    <w:rsid w:val="003017CD"/>
    <w:rsid w:val="00304365"/>
    <w:rsid w:val="00306731"/>
    <w:rsid w:val="00310350"/>
    <w:rsid w:val="003128CC"/>
    <w:rsid w:val="00314D65"/>
    <w:rsid w:val="00321A49"/>
    <w:rsid w:val="00325BD2"/>
    <w:rsid w:val="0033391D"/>
    <w:rsid w:val="00333952"/>
    <w:rsid w:val="0033748F"/>
    <w:rsid w:val="0034017C"/>
    <w:rsid w:val="00340E4F"/>
    <w:rsid w:val="00341916"/>
    <w:rsid w:val="00343205"/>
    <w:rsid w:val="003440D8"/>
    <w:rsid w:val="0035002B"/>
    <w:rsid w:val="00351836"/>
    <w:rsid w:val="00360C30"/>
    <w:rsid w:val="00363056"/>
    <w:rsid w:val="003634BB"/>
    <w:rsid w:val="0036390A"/>
    <w:rsid w:val="00365B4A"/>
    <w:rsid w:val="0036680B"/>
    <w:rsid w:val="00371234"/>
    <w:rsid w:val="00372320"/>
    <w:rsid w:val="00372CC5"/>
    <w:rsid w:val="0037489C"/>
    <w:rsid w:val="0037519F"/>
    <w:rsid w:val="0037547D"/>
    <w:rsid w:val="0037735D"/>
    <w:rsid w:val="003773BD"/>
    <w:rsid w:val="0037794A"/>
    <w:rsid w:val="003849F5"/>
    <w:rsid w:val="00384C74"/>
    <w:rsid w:val="003850E4"/>
    <w:rsid w:val="0038573A"/>
    <w:rsid w:val="0038608A"/>
    <w:rsid w:val="0038610E"/>
    <w:rsid w:val="00387DE0"/>
    <w:rsid w:val="0039511B"/>
    <w:rsid w:val="00397405"/>
    <w:rsid w:val="003A5E41"/>
    <w:rsid w:val="003A7AB9"/>
    <w:rsid w:val="003C5273"/>
    <w:rsid w:val="003D5FF3"/>
    <w:rsid w:val="003D6F58"/>
    <w:rsid w:val="003D7D3F"/>
    <w:rsid w:val="003E26EB"/>
    <w:rsid w:val="003E4850"/>
    <w:rsid w:val="003F0977"/>
    <w:rsid w:val="003F2229"/>
    <w:rsid w:val="003F3A16"/>
    <w:rsid w:val="003F49C0"/>
    <w:rsid w:val="003F50AB"/>
    <w:rsid w:val="00404DA0"/>
    <w:rsid w:val="004073EE"/>
    <w:rsid w:val="004110EE"/>
    <w:rsid w:val="004127ED"/>
    <w:rsid w:val="004134E9"/>
    <w:rsid w:val="00414260"/>
    <w:rsid w:val="00414D23"/>
    <w:rsid w:val="00415DA6"/>
    <w:rsid w:val="004166E9"/>
    <w:rsid w:val="004209DD"/>
    <w:rsid w:val="004215D7"/>
    <w:rsid w:val="00422C38"/>
    <w:rsid w:val="00426514"/>
    <w:rsid w:val="0042683E"/>
    <w:rsid w:val="004268BC"/>
    <w:rsid w:val="004272ED"/>
    <w:rsid w:val="00430177"/>
    <w:rsid w:val="00431932"/>
    <w:rsid w:val="00431A0E"/>
    <w:rsid w:val="00433AAD"/>
    <w:rsid w:val="00434C52"/>
    <w:rsid w:val="004360B3"/>
    <w:rsid w:val="00437504"/>
    <w:rsid w:val="00441CF5"/>
    <w:rsid w:val="00443B5B"/>
    <w:rsid w:val="004442B7"/>
    <w:rsid w:val="00445597"/>
    <w:rsid w:val="00445A27"/>
    <w:rsid w:val="00445BF2"/>
    <w:rsid w:val="0045078C"/>
    <w:rsid w:val="00450E7D"/>
    <w:rsid w:val="004550FC"/>
    <w:rsid w:val="0045599A"/>
    <w:rsid w:val="00464669"/>
    <w:rsid w:val="004663AC"/>
    <w:rsid w:val="00466DAA"/>
    <w:rsid w:val="00467572"/>
    <w:rsid w:val="00467C67"/>
    <w:rsid w:val="00470BC4"/>
    <w:rsid w:val="004714A1"/>
    <w:rsid w:val="004714F3"/>
    <w:rsid w:val="00471D53"/>
    <w:rsid w:val="00482A42"/>
    <w:rsid w:val="004854F8"/>
    <w:rsid w:val="00485950"/>
    <w:rsid w:val="00486478"/>
    <w:rsid w:val="00486650"/>
    <w:rsid w:val="00486A5A"/>
    <w:rsid w:val="00487977"/>
    <w:rsid w:val="004948FD"/>
    <w:rsid w:val="004A0A14"/>
    <w:rsid w:val="004A20CF"/>
    <w:rsid w:val="004A21F3"/>
    <w:rsid w:val="004A380F"/>
    <w:rsid w:val="004B4E18"/>
    <w:rsid w:val="004B73E4"/>
    <w:rsid w:val="004C4A74"/>
    <w:rsid w:val="004C5D51"/>
    <w:rsid w:val="004C765C"/>
    <w:rsid w:val="004C7880"/>
    <w:rsid w:val="004D0EA6"/>
    <w:rsid w:val="004D2B47"/>
    <w:rsid w:val="004D6F96"/>
    <w:rsid w:val="004D7184"/>
    <w:rsid w:val="004D76DE"/>
    <w:rsid w:val="004D7A64"/>
    <w:rsid w:val="004E2391"/>
    <w:rsid w:val="004E5A64"/>
    <w:rsid w:val="004F0454"/>
    <w:rsid w:val="004F0768"/>
    <w:rsid w:val="004F3EE0"/>
    <w:rsid w:val="004F4264"/>
    <w:rsid w:val="004F4F6B"/>
    <w:rsid w:val="004F5DA5"/>
    <w:rsid w:val="0050353D"/>
    <w:rsid w:val="00503F94"/>
    <w:rsid w:val="0050622F"/>
    <w:rsid w:val="00507492"/>
    <w:rsid w:val="00507B63"/>
    <w:rsid w:val="005123EC"/>
    <w:rsid w:val="0051278F"/>
    <w:rsid w:val="00516320"/>
    <w:rsid w:val="00516D25"/>
    <w:rsid w:val="005170CC"/>
    <w:rsid w:val="00522DAC"/>
    <w:rsid w:val="005270BC"/>
    <w:rsid w:val="00527AB3"/>
    <w:rsid w:val="00531FCB"/>
    <w:rsid w:val="005326AA"/>
    <w:rsid w:val="00534018"/>
    <w:rsid w:val="0053402C"/>
    <w:rsid w:val="00534121"/>
    <w:rsid w:val="00536183"/>
    <w:rsid w:val="005364C0"/>
    <w:rsid w:val="00536BDA"/>
    <w:rsid w:val="00541066"/>
    <w:rsid w:val="0054655D"/>
    <w:rsid w:val="005474B4"/>
    <w:rsid w:val="00551656"/>
    <w:rsid w:val="00551B9D"/>
    <w:rsid w:val="00554620"/>
    <w:rsid w:val="00554FD9"/>
    <w:rsid w:val="00555E8A"/>
    <w:rsid w:val="00556BB2"/>
    <w:rsid w:val="00560231"/>
    <w:rsid w:val="005639BD"/>
    <w:rsid w:val="00567541"/>
    <w:rsid w:val="00573748"/>
    <w:rsid w:val="0057503A"/>
    <w:rsid w:val="00576C0F"/>
    <w:rsid w:val="00581445"/>
    <w:rsid w:val="00582149"/>
    <w:rsid w:val="0058312F"/>
    <w:rsid w:val="0058345C"/>
    <w:rsid w:val="00586FD5"/>
    <w:rsid w:val="0058744C"/>
    <w:rsid w:val="00587C3C"/>
    <w:rsid w:val="00590CEC"/>
    <w:rsid w:val="00593FEB"/>
    <w:rsid w:val="00596229"/>
    <w:rsid w:val="00596BB1"/>
    <w:rsid w:val="005A13FB"/>
    <w:rsid w:val="005A23E9"/>
    <w:rsid w:val="005A27DD"/>
    <w:rsid w:val="005A2837"/>
    <w:rsid w:val="005A3025"/>
    <w:rsid w:val="005A313F"/>
    <w:rsid w:val="005A6140"/>
    <w:rsid w:val="005B1626"/>
    <w:rsid w:val="005B64C1"/>
    <w:rsid w:val="005C08F7"/>
    <w:rsid w:val="005C19E8"/>
    <w:rsid w:val="005C1C85"/>
    <w:rsid w:val="005C2176"/>
    <w:rsid w:val="005C37DF"/>
    <w:rsid w:val="005C664E"/>
    <w:rsid w:val="005C7E85"/>
    <w:rsid w:val="005D2424"/>
    <w:rsid w:val="005D45E2"/>
    <w:rsid w:val="005D530B"/>
    <w:rsid w:val="005D5C87"/>
    <w:rsid w:val="005D6288"/>
    <w:rsid w:val="005E03A8"/>
    <w:rsid w:val="005E24DB"/>
    <w:rsid w:val="005E5466"/>
    <w:rsid w:val="005E570A"/>
    <w:rsid w:val="005E5FB7"/>
    <w:rsid w:val="005E6872"/>
    <w:rsid w:val="005F21E2"/>
    <w:rsid w:val="005F38ED"/>
    <w:rsid w:val="005F3B34"/>
    <w:rsid w:val="005F5EB2"/>
    <w:rsid w:val="005F75F2"/>
    <w:rsid w:val="005F770F"/>
    <w:rsid w:val="00601BD7"/>
    <w:rsid w:val="00606112"/>
    <w:rsid w:val="0060687A"/>
    <w:rsid w:val="006069BE"/>
    <w:rsid w:val="00606E48"/>
    <w:rsid w:val="0061115A"/>
    <w:rsid w:val="00611617"/>
    <w:rsid w:val="0061283B"/>
    <w:rsid w:val="0061566E"/>
    <w:rsid w:val="0062080A"/>
    <w:rsid w:val="00621D5F"/>
    <w:rsid w:val="00622A5A"/>
    <w:rsid w:val="0062508B"/>
    <w:rsid w:val="00626585"/>
    <w:rsid w:val="006279D8"/>
    <w:rsid w:val="00631892"/>
    <w:rsid w:val="00633A6A"/>
    <w:rsid w:val="00634688"/>
    <w:rsid w:val="006418FC"/>
    <w:rsid w:val="00644690"/>
    <w:rsid w:val="006468C8"/>
    <w:rsid w:val="0065099B"/>
    <w:rsid w:val="0065144C"/>
    <w:rsid w:val="00653E9C"/>
    <w:rsid w:val="00662F41"/>
    <w:rsid w:val="006640F2"/>
    <w:rsid w:val="006653B8"/>
    <w:rsid w:val="00670BB3"/>
    <w:rsid w:val="00680C7E"/>
    <w:rsid w:val="006857C2"/>
    <w:rsid w:val="00687599"/>
    <w:rsid w:val="00691509"/>
    <w:rsid w:val="006915B1"/>
    <w:rsid w:val="00692432"/>
    <w:rsid w:val="006940D7"/>
    <w:rsid w:val="0069499F"/>
    <w:rsid w:val="00695F26"/>
    <w:rsid w:val="006A05F7"/>
    <w:rsid w:val="006A6428"/>
    <w:rsid w:val="006B65ED"/>
    <w:rsid w:val="006B6D77"/>
    <w:rsid w:val="006C0ECA"/>
    <w:rsid w:val="006C17EF"/>
    <w:rsid w:val="006C1FDC"/>
    <w:rsid w:val="006C38B7"/>
    <w:rsid w:val="006C46E2"/>
    <w:rsid w:val="006C71B2"/>
    <w:rsid w:val="006D339C"/>
    <w:rsid w:val="006D3646"/>
    <w:rsid w:val="006D3D7B"/>
    <w:rsid w:val="006D3F47"/>
    <w:rsid w:val="006D475E"/>
    <w:rsid w:val="006D4889"/>
    <w:rsid w:val="006D511E"/>
    <w:rsid w:val="006D5BF3"/>
    <w:rsid w:val="006D5E16"/>
    <w:rsid w:val="006E0F60"/>
    <w:rsid w:val="006E3375"/>
    <w:rsid w:val="006F04EB"/>
    <w:rsid w:val="006F059F"/>
    <w:rsid w:val="006F639F"/>
    <w:rsid w:val="006F79EB"/>
    <w:rsid w:val="007018EC"/>
    <w:rsid w:val="007019E8"/>
    <w:rsid w:val="00701C46"/>
    <w:rsid w:val="0070281D"/>
    <w:rsid w:val="007058CF"/>
    <w:rsid w:val="00705F92"/>
    <w:rsid w:val="00707E8C"/>
    <w:rsid w:val="007121A2"/>
    <w:rsid w:val="0071283E"/>
    <w:rsid w:val="00713F8C"/>
    <w:rsid w:val="007150E9"/>
    <w:rsid w:val="00716B1F"/>
    <w:rsid w:val="00716BB6"/>
    <w:rsid w:val="007253FC"/>
    <w:rsid w:val="00727982"/>
    <w:rsid w:val="00727D88"/>
    <w:rsid w:val="00727DE7"/>
    <w:rsid w:val="007310C4"/>
    <w:rsid w:val="00731FEF"/>
    <w:rsid w:val="00732E7C"/>
    <w:rsid w:val="00734502"/>
    <w:rsid w:val="0073629A"/>
    <w:rsid w:val="007370B8"/>
    <w:rsid w:val="00737E21"/>
    <w:rsid w:val="007405A1"/>
    <w:rsid w:val="00741AF6"/>
    <w:rsid w:val="007422A1"/>
    <w:rsid w:val="00746A75"/>
    <w:rsid w:val="00753BAF"/>
    <w:rsid w:val="0075400E"/>
    <w:rsid w:val="00754609"/>
    <w:rsid w:val="0075776F"/>
    <w:rsid w:val="007615EF"/>
    <w:rsid w:val="00762E43"/>
    <w:rsid w:val="00763A8B"/>
    <w:rsid w:val="00763EEA"/>
    <w:rsid w:val="0076607A"/>
    <w:rsid w:val="00766853"/>
    <w:rsid w:val="00772AA7"/>
    <w:rsid w:val="00782A54"/>
    <w:rsid w:val="007840F7"/>
    <w:rsid w:val="007856EB"/>
    <w:rsid w:val="00796685"/>
    <w:rsid w:val="007A1B47"/>
    <w:rsid w:val="007A2B5F"/>
    <w:rsid w:val="007A79B5"/>
    <w:rsid w:val="007A7A49"/>
    <w:rsid w:val="007B0389"/>
    <w:rsid w:val="007B19F4"/>
    <w:rsid w:val="007B38D2"/>
    <w:rsid w:val="007B743B"/>
    <w:rsid w:val="007C0B98"/>
    <w:rsid w:val="007C1149"/>
    <w:rsid w:val="007D0A20"/>
    <w:rsid w:val="007D27EF"/>
    <w:rsid w:val="007D37D0"/>
    <w:rsid w:val="007D55F0"/>
    <w:rsid w:val="007D73ED"/>
    <w:rsid w:val="007E1171"/>
    <w:rsid w:val="007E1B44"/>
    <w:rsid w:val="007E45EE"/>
    <w:rsid w:val="007E5629"/>
    <w:rsid w:val="007E601C"/>
    <w:rsid w:val="007F27D6"/>
    <w:rsid w:val="007F364A"/>
    <w:rsid w:val="00802932"/>
    <w:rsid w:val="0080312A"/>
    <w:rsid w:val="00804798"/>
    <w:rsid w:val="0081044C"/>
    <w:rsid w:val="0081093E"/>
    <w:rsid w:val="00814498"/>
    <w:rsid w:val="00814509"/>
    <w:rsid w:val="00814D37"/>
    <w:rsid w:val="0081564A"/>
    <w:rsid w:val="008171E5"/>
    <w:rsid w:val="00833CB8"/>
    <w:rsid w:val="00833F94"/>
    <w:rsid w:val="00834F41"/>
    <w:rsid w:val="008350F6"/>
    <w:rsid w:val="00836268"/>
    <w:rsid w:val="00840131"/>
    <w:rsid w:val="00842B69"/>
    <w:rsid w:val="008445AB"/>
    <w:rsid w:val="008464C5"/>
    <w:rsid w:val="0085037D"/>
    <w:rsid w:val="008515A9"/>
    <w:rsid w:val="00853BFF"/>
    <w:rsid w:val="0085430E"/>
    <w:rsid w:val="00860513"/>
    <w:rsid w:val="00862C7F"/>
    <w:rsid w:val="00865F1A"/>
    <w:rsid w:val="00866009"/>
    <w:rsid w:val="008666BA"/>
    <w:rsid w:val="0086703F"/>
    <w:rsid w:val="008728D9"/>
    <w:rsid w:val="008743E4"/>
    <w:rsid w:val="0087469B"/>
    <w:rsid w:val="008779B6"/>
    <w:rsid w:val="008803C2"/>
    <w:rsid w:val="00883436"/>
    <w:rsid w:val="00883FF2"/>
    <w:rsid w:val="0088434E"/>
    <w:rsid w:val="00884632"/>
    <w:rsid w:val="00887AC4"/>
    <w:rsid w:val="00891237"/>
    <w:rsid w:val="008929C0"/>
    <w:rsid w:val="008936BF"/>
    <w:rsid w:val="008938A3"/>
    <w:rsid w:val="00894DA8"/>
    <w:rsid w:val="00897456"/>
    <w:rsid w:val="00897460"/>
    <w:rsid w:val="00897E2C"/>
    <w:rsid w:val="008A75CB"/>
    <w:rsid w:val="008B1119"/>
    <w:rsid w:val="008B1BA2"/>
    <w:rsid w:val="008B2C9A"/>
    <w:rsid w:val="008B4687"/>
    <w:rsid w:val="008B5CE7"/>
    <w:rsid w:val="008B6529"/>
    <w:rsid w:val="008C2C8A"/>
    <w:rsid w:val="008C4381"/>
    <w:rsid w:val="008C486E"/>
    <w:rsid w:val="008C6D6F"/>
    <w:rsid w:val="008C70B2"/>
    <w:rsid w:val="008D09E6"/>
    <w:rsid w:val="008D0FA1"/>
    <w:rsid w:val="008D2C75"/>
    <w:rsid w:val="008D3BE4"/>
    <w:rsid w:val="008E3673"/>
    <w:rsid w:val="008E3BB3"/>
    <w:rsid w:val="008E573A"/>
    <w:rsid w:val="008F03F2"/>
    <w:rsid w:val="008F06C8"/>
    <w:rsid w:val="008F0CED"/>
    <w:rsid w:val="008F53F2"/>
    <w:rsid w:val="008F6B90"/>
    <w:rsid w:val="008F6C4C"/>
    <w:rsid w:val="0090008C"/>
    <w:rsid w:val="00900984"/>
    <w:rsid w:val="00901752"/>
    <w:rsid w:val="00901EB9"/>
    <w:rsid w:val="00902DD0"/>
    <w:rsid w:val="00904D5E"/>
    <w:rsid w:val="00906490"/>
    <w:rsid w:val="009068E7"/>
    <w:rsid w:val="00913780"/>
    <w:rsid w:val="00916BD9"/>
    <w:rsid w:val="00923480"/>
    <w:rsid w:val="00924C81"/>
    <w:rsid w:val="00925CA1"/>
    <w:rsid w:val="00933ED7"/>
    <w:rsid w:val="00937731"/>
    <w:rsid w:val="00942DFE"/>
    <w:rsid w:val="009458A0"/>
    <w:rsid w:val="009518F3"/>
    <w:rsid w:val="00955213"/>
    <w:rsid w:val="00961888"/>
    <w:rsid w:val="009622FE"/>
    <w:rsid w:val="00964369"/>
    <w:rsid w:val="00980E16"/>
    <w:rsid w:val="0098157D"/>
    <w:rsid w:val="0098360B"/>
    <w:rsid w:val="00984328"/>
    <w:rsid w:val="009846FD"/>
    <w:rsid w:val="0098554A"/>
    <w:rsid w:val="0099178C"/>
    <w:rsid w:val="009926EC"/>
    <w:rsid w:val="00992FF7"/>
    <w:rsid w:val="009946F5"/>
    <w:rsid w:val="00994B25"/>
    <w:rsid w:val="00997D48"/>
    <w:rsid w:val="009A0BAE"/>
    <w:rsid w:val="009A0E0C"/>
    <w:rsid w:val="009A511F"/>
    <w:rsid w:val="009A730D"/>
    <w:rsid w:val="009A7684"/>
    <w:rsid w:val="009B09BF"/>
    <w:rsid w:val="009B121D"/>
    <w:rsid w:val="009B1F39"/>
    <w:rsid w:val="009B3000"/>
    <w:rsid w:val="009C3DEB"/>
    <w:rsid w:val="009C5CA3"/>
    <w:rsid w:val="009C7818"/>
    <w:rsid w:val="009D1D12"/>
    <w:rsid w:val="009D3949"/>
    <w:rsid w:val="009D6BD6"/>
    <w:rsid w:val="009D74D1"/>
    <w:rsid w:val="009E1C76"/>
    <w:rsid w:val="009E6DC7"/>
    <w:rsid w:val="009F0BEE"/>
    <w:rsid w:val="009F45E9"/>
    <w:rsid w:val="009F4A4E"/>
    <w:rsid w:val="009F78E5"/>
    <w:rsid w:val="00A07FB2"/>
    <w:rsid w:val="00A10434"/>
    <w:rsid w:val="00A15EC1"/>
    <w:rsid w:val="00A21753"/>
    <w:rsid w:val="00A30642"/>
    <w:rsid w:val="00A30F96"/>
    <w:rsid w:val="00A32617"/>
    <w:rsid w:val="00A33B14"/>
    <w:rsid w:val="00A34D40"/>
    <w:rsid w:val="00A35E7F"/>
    <w:rsid w:val="00A365BF"/>
    <w:rsid w:val="00A42297"/>
    <w:rsid w:val="00A464AA"/>
    <w:rsid w:val="00A47D22"/>
    <w:rsid w:val="00A502DF"/>
    <w:rsid w:val="00A528D0"/>
    <w:rsid w:val="00A52BCE"/>
    <w:rsid w:val="00A53267"/>
    <w:rsid w:val="00A53408"/>
    <w:rsid w:val="00A54316"/>
    <w:rsid w:val="00A57AF0"/>
    <w:rsid w:val="00A61AC7"/>
    <w:rsid w:val="00A622B9"/>
    <w:rsid w:val="00A63DC9"/>
    <w:rsid w:val="00A6545F"/>
    <w:rsid w:val="00A66A54"/>
    <w:rsid w:val="00A67B4D"/>
    <w:rsid w:val="00A70F3E"/>
    <w:rsid w:val="00A71C66"/>
    <w:rsid w:val="00A72C3C"/>
    <w:rsid w:val="00A810DE"/>
    <w:rsid w:val="00A82A23"/>
    <w:rsid w:val="00A8617B"/>
    <w:rsid w:val="00A90206"/>
    <w:rsid w:val="00A92AE3"/>
    <w:rsid w:val="00A94B3A"/>
    <w:rsid w:val="00A95077"/>
    <w:rsid w:val="00A95281"/>
    <w:rsid w:val="00A97743"/>
    <w:rsid w:val="00AA1BB1"/>
    <w:rsid w:val="00AA2215"/>
    <w:rsid w:val="00AA3E29"/>
    <w:rsid w:val="00AA551A"/>
    <w:rsid w:val="00AA5A6B"/>
    <w:rsid w:val="00AB2BAE"/>
    <w:rsid w:val="00AB3BB0"/>
    <w:rsid w:val="00AC1A33"/>
    <w:rsid w:val="00AC30D9"/>
    <w:rsid w:val="00AC6D4F"/>
    <w:rsid w:val="00AC730B"/>
    <w:rsid w:val="00AC73AE"/>
    <w:rsid w:val="00AC792F"/>
    <w:rsid w:val="00AD0BD8"/>
    <w:rsid w:val="00AD1152"/>
    <w:rsid w:val="00AD34C8"/>
    <w:rsid w:val="00AD64E2"/>
    <w:rsid w:val="00AE732F"/>
    <w:rsid w:val="00AF6E5A"/>
    <w:rsid w:val="00B02D3F"/>
    <w:rsid w:val="00B0318C"/>
    <w:rsid w:val="00B058D3"/>
    <w:rsid w:val="00B12DAB"/>
    <w:rsid w:val="00B142E1"/>
    <w:rsid w:val="00B164C9"/>
    <w:rsid w:val="00B17894"/>
    <w:rsid w:val="00B2110D"/>
    <w:rsid w:val="00B22354"/>
    <w:rsid w:val="00B22674"/>
    <w:rsid w:val="00B40EBC"/>
    <w:rsid w:val="00B42876"/>
    <w:rsid w:val="00B443C3"/>
    <w:rsid w:val="00B44CF7"/>
    <w:rsid w:val="00B4652E"/>
    <w:rsid w:val="00B46613"/>
    <w:rsid w:val="00B47C78"/>
    <w:rsid w:val="00B514A6"/>
    <w:rsid w:val="00B53464"/>
    <w:rsid w:val="00B544FB"/>
    <w:rsid w:val="00B55119"/>
    <w:rsid w:val="00B55C2D"/>
    <w:rsid w:val="00B57813"/>
    <w:rsid w:val="00B57B83"/>
    <w:rsid w:val="00B61F87"/>
    <w:rsid w:val="00B62AF5"/>
    <w:rsid w:val="00B63F0D"/>
    <w:rsid w:val="00B642F2"/>
    <w:rsid w:val="00B653FF"/>
    <w:rsid w:val="00B6789D"/>
    <w:rsid w:val="00B67A0A"/>
    <w:rsid w:val="00B761D8"/>
    <w:rsid w:val="00B84A1D"/>
    <w:rsid w:val="00B85F46"/>
    <w:rsid w:val="00B86A57"/>
    <w:rsid w:val="00B91DD5"/>
    <w:rsid w:val="00B94BD1"/>
    <w:rsid w:val="00B96B0B"/>
    <w:rsid w:val="00B972B1"/>
    <w:rsid w:val="00B9737C"/>
    <w:rsid w:val="00BA1471"/>
    <w:rsid w:val="00BA1856"/>
    <w:rsid w:val="00BA23D2"/>
    <w:rsid w:val="00BA6A7F"/>
    <w:rsid w:val="00BB1150"/>
    <w:rsid w:val="00BB4A02"/>
    <w:rsid w:val="00BC2DA9"/>
    <w:rsid w:val="00BC3EC7"/>
    <w:rsid w:val="00BC589A"/>
    <w:rsid w:val="00BC6647"/>
    <w:rsid w:val="00BC67F7"/>
    <w:rsid w:val="00BD011A"/>
    <w:rsid w:val="00BD3FC6"/>
    <w:rsid w:val="00BE0ACB"/>
    <w:rsid w:val="00BE10DF"/>
    <w:rsid w:val="00BE1BBD"/>
    <w:rsid w:val="00BE4CB0"/>
    <w:rsid w:val="00BE6126"/>
    <w:rsid w:val="00BE618E"/>
    <w:rsid w:val="00BE688D"/>
    <w:rsid w:val="00BF13BA"/>
    <w:rsid w:val="00BF3F84"/>
    <w:rsid w:val="00BF4E7D"/>
    <w:rsid w:val="00BF6AD8"/>
    <w:rsid w:val="00BF7F9D"/>
    <w:rsid w:val="00C01378"/>
    <w:rsid w:val="00C01384"/>
    <w:rsid w:val="00C01ED6"/>
    <w:rsid w:val="00C033D1"/>
    <w:rsid w:val="00C0398A"/>
    <w:rsid w:val="00C049CE"/>
    <w:rsid w:val="00C05D6A"/>
    <w:rsid w:val="00C06F33"/>
    <w:rsid w:val="00C074DF"/>
    <w:rsid w:val="00C10170"/>
    <w:rsid w:val="00C125D4"/>
    <w:rsid w:val="00C148A8"/>
    <w:rsid w:val="00C163FD"/>
    <w:rsid w:val="00C165D8"/>
    <w:rsid w:val="00C20F60"/>
    <w:rsid w:val="00C23542"/>
    <w:rsid w:val="00C25A64"/>
    <w:rsid w:val="00C25DA6"/>
    <w:rsid w:val="00C274EF"/>
    <w:rsid w:val="00C327A6"/>
    <w:rsid w:val="00C3523C"/>
    <w:rsid w:val="00C35DBC"/>
    <w:rsid w:val="00C3792F"/>
    <w:rsid w:val="00C410B0"/>
    <w:rsid w:val="00C4425F"/>
    <w:rsid w:val="00C463C8"/>
    <w:rsid w:val="00C46F61"/>
    <w:rsid w:val="00C51CE9"/>
    <w:rsid w:val="00C54C28"/>
    <w:rsid w:val="00C54E18"/>
    <w:rsid w:val="00C56418"/>
    <w:rsid w:val="00C62287"/>
    <w:rsid w:val="00C62582"/>
    <w:rsid w:val="00C63B77"/>
    <w:rsid w:val="00C63DC6"/>
    <w:rsid w:val="00C66231"/>
    <w:rsid w:val="00C7190E"/>
    <w:rsid w:val="00C719F9"/>
    <w:rsid w:val="00C736C4"/>
    <w:rsid w:val="00C73D9F"/>
    <w:rsid w:val="00C74137"/>
    <w:rsid w:val="00C74F55"/>
    <w:rsid w:val="00C768E2"/>
    <w:rsid w:val="00C776CB"/>
    <w:rsid w:val="00C82E3E"/>
    <w:rsid w:val="00C83581"/>
    <w:rsid w:val="00C86B9B"/>
    <w:rsid w:val="00C86E0A"/>
    <w:rsid w:val="00C90786"/>
    <w:rsid w:val="00C9101E"/>
    <w:rsid w:val="00C93E8F"/>
    <w:rsid w:val="00C945FA"/>
    <w:rsid w:val="00CA041F"/>
    <w:rsid w:val="00CA1520"/>
    <w:rsid w:val="00CA23B2"/>
    <w:rsid w:val="00CA46F9"/>
    <w:rsid w:val="00CA4E96"/>
    <w:rsid w:val="00CA7349"/>
    <w:rsid w:val="00CB2D19"/>
    <w:rsid w:val="00CB6151"/>
    <w:rsid w:val="00CB7017"/>
    <w:rsid w:val="00CC212E"/>
    <w:rsid w:val="00CC2348"/>
    <w:rsid w:val="00CC7C72"/>
    <w:rsid w:val="00CD1296"/>
    <w:rsid w:val="00CD1EC8"/>
    <w:rsid w:val="00CD2048"/>
    <w:rsid w:val="00CD2D72"/>
    <w:rsid w:val="00CD6C1C"/>
    <w:rsid w:val="00CD6E41"/>
    <w:rsid w:val="00CD7672"/>
    <w:rsid w:val="00CE1020"/>
    <w:rsid w:val="00CE70DB"/>
    <w:rsid w:val="00CF002D"/>
    <w:rsid w:val="00CF5C04"/>
    <w:rsid w:val="00D034BF"/>
    <w:rsid w:val="00D04432"/>
    <w:rsid w:val="00D049E9"/>
    <w:rsid w:val="00D0628E"/>
    <w:rsid w:val="00D10965"/>
    <w:rsid w:val="00D10DC3"/>
    <w:rsid w:val="00D11356"/>
    <w:rsid w:val="00D122A5"/>
    <w:rsid w:val="00D14A84"/>
    <w:rsid w:val="00D22221"/>
    <w:rsid w:val="00D23818"/>
    <w:rsid w:val="00D27231"/>
    <w:rsid w:val="00D305A5"/>
    <w:rsid w:val="00D31640"/>
    <w:rsid w:val="00D33043"/>
    <w:rsid w:val="00D33142"/>
    <w:rsid w:val="00D350A2"/>
    <w:rsid w:val="00D353C7"/>
    <w:rsid w:val="00D35436"/>
    <w:rsid w:val="00D43E76"/>
    <w:rsid w:val="00D4471D"/>
    <w:rsid w:val="00D44A36"/>
    <w:rsid w:val="00D519C5"/>
    <w:rsid w:val="00D51AD9"/>
    <w:rsid w:val="00D54D9F"/>
    <w:rsid w:val="00D57847"/>
    <w:rsid w:val="00D60385"/>
    <w:rsid w:val="00D63BE8"/>
    <w:rsid w:val="00D650FF"/>
    <w:rsid w:val="00D6666E"/>
    <w:rsid w:val="00D71926"/>
    <w:rsid w:val="00D71F06"/>
    <w:rsid w:val="00D72655"/>
    <w:rsid w:val="00D75CD3"/>
    <w:rsid w:val="00D77756"/>
    <w:rsid w:val="00D8330F"/>
    <w:rsid w:val="00D8428C"/>
    <w:rsid w:val="00D86750"/>
    <w:rsid w:val="00D877A1"/>
    <w:rsid w:val="00D87899"/>
    <w:rsid w:val="00D87F1F"/>
    <w:rsid w:val="00D90841"/>
    <w:rsid w:val="00D945E1"/>
    <w:rsid w:val="00D94636"/>
    <w:rsid w:val="00D94909"/>
    <w:rsid w:val="00D94EBF"/>
    <w:rsid w:val="00D97212"/>
    <w:rsid w:val="00D979E6"/>
    <w:rsid w:val="00DA0B21"/>
    <w:rsid w:val="00DA1069"/>
    <w:rsid w:val="00DA4BF1"/>
    <w:rsid w:val="00DA529C"/>
    <w:rsid w:val="00DA5D54"/>
    <w:rsid w:val="00DA6892"/>
    <w:rsid w:val="00DB2247"/>
    <w:rsid w:val="00DB3466"/>
    <w:rsid w:val="00DB5399"/>
    <w:rsid w:val="00DB685B"/>
    <w:rsid w:val="00DB68F2"/>
    <w:rsid w:val="00DB7DC7"/>
    <w:rsid w:val="00DC02A0"/>
    <w:rsid w:val="00DC6098"/>
    <w:rsid w:val="00DD1625"/>
    <w:rsid w:val="00DD347D"/>
    <w:rsid w:val="00DE0678"/>
    <w:rsid w:val="00DE0F7E"/>
    <w:rsid w:val="00DE1A85"/>
    <w:rsid w:val="00DE42E3"/>
    <w:rsid w:val="00DE535A"/>
    <w:rsid w:val="00DE5D32"/>
    <w:rsid w:val="00DE6AF2"/>
    <w:rsid w:val="00DE6FEF"/>
    <w:rsid w:val="00DF15D9"/>
    <w:rsid w:val="00DF3187"/>
    <w:rsid w:val="00DF43F3"/>
    <w:rsid w:val="00DF5931"/>
    <w:rsid w:val="00E0016A"/>
    <w:rsid w:val="00E01125"/>
    <w:rsid w:val="00E02A66"/>
    <w:rsid w:val="00E03D84"/>
    <w:rsid w:val="00E064EA"/>
    <w:rsid w:val="00E06A43"/>
    <w:rsid w:val="00E10B66"/>
    <w:rsid w:val="00E11AA3"/>
    <w:rsid w:val="00E13656"/>
    <w:rsid w:val="00E17207"/>
    <w:rsid w:val="00E1782F"/>
    <w:rsid w:val="00E23A16"/>
    <w:rsid w:val="00E24165"/>
    <w:rsid w:val="00E2490B"/>
    <w:rsid w:val="00E253C1"/>
    <w:rsid w:val="00E25C5B"/>
    <w:rsid w:val="00E27FB7"/>
    <w:rsid w:val="00E309EB"/>
    <w:rsid w:val="00E31F37"/>
    <w:rsid w:val="00E344CC"/>
    <w:rsid w:val="00E34B92"/>
    <w:rsid w:val="00E37C73"/>
    <w:rsid w:val="00E44474"/>
    <w:rsid w:val="00E46948"/>
    <w:rsid w:val="00E50629"/>
    <w:rsid w:val="00E50984"/>
    <w:rsid w:val="00E5627D"/>
    <w:rsid w:val="00E572A0"/>
    <w:rsid w:val="00E578E7"/>
    <w:rsid w:val="00E65AC4"/>
    <w:rsid w:val="00E669D1"/>
    <w:rsid w:val="00E66BA6"/>
    <w:rsid w:val="00E66F09"/>
    <w:rsid w:val="00E677B8"/>
    <w:rsid w:val="00E7478C"/>
    <w:rsid w:val="00E76E0A"/>
    <w:rsid w:val="00E77644"/>
    <w:rsid w:val="00E8098A"/>
    <w:rsid w:val="00E81FA8"/>
    <w:rsid w:val="00E821A6"/>
    <w:rsid w:val="00E83C32"/>
    <w:rsid w:val="00E87E35"/>
    <w:rsid w:val="00E9109F"/>
    <w:rsid w:val="00E95233"/>
    <w:rsid w:val="00E96DA4"/>
    <w:rsid w:val="00E976D5"/>
    <w:rsid w:val="00EA299D"/>
    <w:rsid w:val="00EA3E1C"/>
    <w:rsid w:val="00EA4375"/>
    <w:rsid w:val="00EA5DED"/>
    <w:rsid w:val="00EB32B8"/>
    <w:rsid w:val="00EB5E97"/>
    <w:rsid w:val="00EC0DFC"/>
    <w:rsid w:val="00EC0FF6"/>
    <w:rsid w:val="00EC3E22"/>
    <w:rsid w:val="00EC5589"/>
    <w:rsid w:val="00ED2708"/>
    <w:rsid w:val="00ED3A2C"/>
    <w:rsid w:val="00ED44C1"/>
    <w:rsid w:val="00ED4DE1"/>
    <w:rsid w:val="00ED4E96"/>
    <w:rsid w:val="00EE1B90"/>
    <w:rsid w:val="00EE3464"/>
    <w:rsid w:val="00EE3518"/>
    <w:rsid w:val="00EE36E9"/>
    <w:rsid w:val="00EE472C"/>
    <w:rsid w:val="00EE499D"/>
    <w:rsid w:val="00EE6811"/>
    <w:rsid w:val="00EE6C94"/>
    <w:rsid w:val="00EF0A9B"/>
    <w:rsid w:val="00EF42CA"/>
    <w:rsid w:val="00F037A5"/>
    <w:rsid w:val="00F03A63"/>
    <w:rsid w:val="00F04A1E"/>
    <w:rsid w:val="00F057CE"/>
    <w:rsid w:val="00F10F78"/>
    <w:rsid w:val="00F10F89"/>
    <w:rsid w:val="00F1100F"/>
    <w:rsid w:val="00F1281B"/>
    <w:rsid w:val="00F146C7"/>
    <w:rsid w:val="00F1478D"/>
    <w:rsid w:val="00F1667E"/>
    <w:rsid w:val="00F174EC"/>
    <w:rsid w:val="00F24439"/>
    <w:rsid w:val="00F26049"/>
    <w:rsid w:val="00F323AB"/>
    <w:rsid w:val="00F34C58"/>
    <w:rsid w:val="00F350C4"/>
    <w:rsid w:val="00F400C0"/>
    <w:rsid w:val="00F40DC3"/>
    <w:rsid w:val="00F41A52"/>
    <w:rsid w:val="00F44C16"/>
    <w:rsid w:val="00F46326"/>
    <w:rsid w:val="00F463BF"/>
    <w:rsid w:val="00F53738"/>
    <w:rsid w:val="00F539A5"/>
    <w:rsid w:val="00F5530F"/>
    <w:rsid w:val="00F60625"/>
    <w:rsid w:val="00F61567"/>
    <w:rsid w:val="00F62075"/>
    <w:rsid w:val="00F62C09"/>
    <w:rsid w:val="00F63E2A"/>
    <w:rsid w:val="00F641B8"/>
    <w:rsid w:val="00F65E88"/>
    <w:rsid w:val="00F67E58"/>
    <w:rsid w:val="00F707A8"/>
    <w:rsid w:val="00F709BF"/>
    <w:rsid w:val="00F727C8"/>
    <w:rsid w:val="00F736DF"/>
    <w:rsid w:val="00F75D3B"/>
    <w:rsid w:val="00F802A1"/>
    <w:rsid w:val="00F819BA"/>
    <w:rsid w:val="00F83226"/>
    <w:rsid w:val="00F8460E"/>
    <w:rsid w:val="00F858AC"/>
    <w:rsid w:val="00F904A5"/>
    <w:rsid w:val="00F9182A"/>
    <w:rsid w:val="00F92DBA"/>
    <w:rsid w:val="00F93327"/>
    <w:rsid w:val="00F93D65"/>
    <w:rsid w:val="00F94799"/>
    <w:rsid w:val="00F94E71"/>
    <w:rsid w:val="00F97E1A"/>
    <w:rsid w:val="00F97F64"/>
    <w:rsid w:val="00FA1878"/>
    <w:rsid w:val="00FA5F52"/>
    <w:rsid w:val="00FA6A2A"/>
    <w:rsid w:val="00FA7734"/>
    <w:rsid w:val="00FB01C8"/>
    <w:rsid w:val="00FB05A5"/>
    <w:rsid w:val="00FB12A2"/>
    <w:rsid w:val="00FB1D0A"/>
    <w:rsid w:val="00FB2B4D"/>
    <w:rsid w:val="00FB49FB"/>
    <w:rsid w:val="00FB723A"/>
    <w:rsid w:val="00FC0233"/>
    <w:rsid w:val="00FC0B0C"/>
    <w:rsid w:val="00FD1F34"/>
    <w:rsid w:val="00FD4355"/>
    <w:rsid w:val="00FD604E"/>
    <w:rsid w:val="00FE1CEA"/>
    <w:rsid w:val="00FE56A6"/>
    <w:rsid w:val="00FE6F45"/>
    <w:rsid w:val="00FF19EB"/>
    <w:rsid w:val="00FF2D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B7608F45-927F-4799-930B-64F8E2EF5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445AB"/>
    <w:pPr>
      <w:suppressAutoHyphens/>
    </w:pPr>
    <w:rPr>
      <w:rFonts w:ascii="Calibri" w:eastAsia="WenQuanYi Micro Hei" w:hAnsi="Calibri" w:cs="Calibri"/>
      <w:kern w:val="1"/>
      <w:lang w:val="en-US"/>
    </w:rPr>
  </w:style>
  <w:style w:type="paragraph" w:styleId="Kop1">
    <w:name w:val="heading 1"/>
    <w:basedOn w:val="Standaard"/>
    <w:next w:val="Plattetekst"/>
    <w:link w:val="Kop1Char"/>
    <w:qFormat/>
    <w:rsid w:val="00000B1D"/>
    <w:pPr>
      <w:keepNext/>
      <w:keepLines/>
      <w:spacing w:before="480" w:after="0"/>
      <w:outlineLvl w:val="0"/>
    </w:pPr>
    <w:rPr>
      <w:rFonts w:ascii="Cambria" w:hAnsi="Cambria"/>
      <w:b/>
      <w:bCs/>
      <w:sz w:val="32"/>
      <w:szCs w:val="28"/>
    </w:rPr>
  </w:style>
  <w:style w:type="paragraph" w:styleId="Kop2">
    <w:name w:val="heading 2"/>
    <w:basedOn w:val="Standaard"/>
    <w:next w:val="Plattetekst"/>
    <w:link w:val="Kop2Char"/>
    <w:qFormat/>
    <w:rsid w:val="00000B1D"/>
    <w:pPr>
      <w:keepNext/>
      <w:keepLines/>
      <w:tabs>
        <w:tab w:val="num" w:pos="576"/>
      </w:tabs>
      <w:spacing w:before="200" w:after="0"/>
      <w:ind w:left="576" w:hanging="576"/>
      <w:outlineLvl w:val="1"/>
    </w:pPr>
    <w:rPr>
      <w:rFonts w:ascii="Cambria" w:hAnsi="Cambria"/>
      <w:b/>
      <w:bCs/>
      <w:sz w:val="26"/>
      <w:szCs w:val="26"/>
      <w:lang w:val="nl-NL"/>
    </w:rPr>
  </w:style>
  <w:style w:type="paragraph" w:styleId="Kop3">
    <w:name w:val="heading 3"/>
    <w:basedOn w:val="Standaard"/>
    <w:next w:val="Standaard"/>
    <w:link w:val="Kop3Char"/>
    <w:uiPriority w:val="9"/>
    <w:unhideWhenUsed/>
    <w:qFormat/>
    <w:rsid w:val="00000B1D"/>
    <w:pPr>
      <w:keepNext/>
      <w:keepLines/>
      <w:spacing w:before="200" w:after="0"/>
      <w:outlineLvl w:val="2"/>
    </w:pPr>
    <w:rPr>
      <w:rFonts w:asciiTheme="majorHAnsi" w:eastAsiaTheme="majorEastAsia" w:hAnsiTheme="majorHAnsi" w:cstheme="majorBidi"/>
      <w:b/>
      <w:bCs/>
    </w:rPr>
  </w:style>
  <w:style w:type="paragraph" w:styleId="Kop4">
    <w:name w:val="heading 4"/>
    <w:basedOn w:val="Standaard"/>
    <w:next w:val="Standaard"/>
    <w:link w:val="Kop4Char"/>
    <w:uiPriority w:val="9"/>
    <w:unhideWhenUsed/>
    <w:qFormat/>
    <w:rsid w:val="00A21753"/>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C3523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000B1D"/>
    <w:rPr>
      <w:rFonts w:ascii="Cambria" w:eastAsia="WenQuanYi Micro Hei" w:hAnsi="Cambria" w:cs="Calibri"/>
      <w:b/>
      <w:bCs/>
      <w:kern w:val="1"/>
      <w:sz w:val="32"/>
      <w:szCs w:val="28"/>
      <w:lang w:val="en-US"/>
    </w:rPr>
  </w:style>
  <w:style w:type="character" w:customStyle="1" w:styleId="Kop2Char">
    <w:name w:val="Kop 2 Char"/>
    <w:basedOn w:val="Standaardalinea-lettertype"/>
    <w:link w:val="Kop2"/>
    <w:rsid w:val="00000B1D"/>
    <w:rPr>
      <w:rFonts w:ascii="Cambria" w:eastAsia="WenQuanYi Micro Hei" w:hAnsi="Cambria" w:cs="Calibri"/>
      <w:b/>
      <w:bCs/>
      <w:kern w:val="1"/>
      <w:sz w:val="26"/>
      <w:szCs w:val="26"/>
    </w:rPr>
  </w:style>
  <w:style w:type="character" w:styleId="Hyperlink">
    <w:name w:val="Hyperlink"/>
    <w:uiPriority w:val="99"/>
    <w:rsid w:val="008445AB"/>
    <w:rPr>
      <w:color w:val="0000FF"/>
      <w:u w:val="single"/>
    </w:rPr>
  </w:style>
  <w:style w:type="paragraph" w:styleId="Plattetekst">
    <w:name w:val="Body Text"/>
    <w:basedOn w:val="Standaard"/>
    <w:link w:val="PlattetekstChar"/>
    <w:rsid w:val="008445AB"/>
    <w:pPr>
      <w:spacing w:after="120"/>
    </w:pPr>
  </w:style>
  <w:style w:type="character" w:customStyle="1" w:styleId="PlattetekstChar">
    <w:name w:val="Platte tekst Char"/>
    <w:basedOn w:val="Standaardalinea-lettertype"/>
    <w:link w:val="Plattetekst"/>
    <w:rsid w:val="008445AB"/>
    <w:rPr>
      <w:rFonts w:ascii="Calibri" w:eastAsia="WenQuanYi Micro Hei" w:hAnsi="Calibri" w:cs="Calibri"/>
      <w:kern w:val="1"/>
      <w:lang w:val="en-US"/>
    </w:rPr>
  </w:style>
  <w:style w:type="paragraph" w:styleId="Inhopg1">
    <w:name w:val="toc 1"/>
    <w:basedOn w:val="Standaard"/>
    <w:uiPriority w:val="39"/>
    <w:rsid w:val="008445AB"/>
    <w:pPr>
      <w:spacing w:before="120" w:after="0"/>
    </w:pPr>
    <w:rPr>
      <w:rFonts w:asciiTheme="minorHAnsi" w:hAnsiTheme="minorHAnsi"/>
      <w:b/>
      <w:sz w:val="24"/>
      <w:szCs w:val="24"/>
    </w:rPr>
  </w:style>
  <w:style w:type="paragraph" w:customStyle="1" w:styleId="TableContents">
    <w:name w:val="Table Contents"/>
    <w:basedOn w:val="Standaard"/>
    <w:rsid w:val="008445AB"/>
    <w:pPr>
      <w:suppressLineNumbers/>
    </w:pPr>
  </w:style>
  <w:style w:type="paragraph" w:styleId="Ballontekst">
    <w:name w:val="Balloon Text"/>
    <w:basedOn w:val="Standaard"/>
    <w:link w:val="BallontekstChar"/>
    <w:uiPriority w:val="99"/>
    <w:semiHidden/>
    <w:unhideWhenUsed/>
    <w:rsid w:val="008445A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445AB"/>
    <w:rPr>
      <w:rFonts w:ascii="Tahoma" w:eastAsia="WenQuanYi Micro Hei" w:hAnsi="Tahoma" w:cs="Tahoma"/>
      <w:kern w:val="1"/>
      <w:sz w:val="16"/>
      <w:szCs w:val="16"/>
      <w:lang w:val="en-US"/>
    </w:rPr>
  </w:style>
  <w:style w:type="paragraph" w:styleId="Koptekst">
    <w:name w:val="header"/>
    <w:basedOn w:val="Standaard"/>
    <w:link w:val="KoptekstChar"/>
    <w:uiPriority w:val="99"/>
    <w:unhideWhenUsed/>
    <w:rsid w:val="008445AB"/>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8445AB"/>
    <w:rPr>
      <w:rFonts w:ascii="Calibri" w:eastAsia="WenQuanYi Micro Hei" w:hAnsi="Calibri" w:cs="Calibri"/>
      <w:kern w:val="1"/>
      <w:lang w:val="en-US"/>
    </w:rPr>
  </w:style>
  <w:style w:type="paragraph" w:styleId="Voettekst">
    <w:name w:val="footer"/>
    <w:basedOn w:val="Standaard"/>
    <w:link w:val="VoettekstChar"/>
    <w:uiPriority w:val="99"/>
    <w:unhideWhenUsed/>
    <w:rsid w:val="008445AB"/>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8445AB"/>
    <w:rPr>
      <w:rFonts w:ascii="Calibri" w:eastAsia="WenQuanYi Micro Hei" w:hAnsi="Calibri" w:cs="Calibri"/>
      <w:kern w:val="1"/>
      <w:lang w:val="en-US"/>
    </w:rPr>
  </w:style>
  <w:style w:type="paragraph" w:styleId="Kopvaninhoudsopgave">
    <w:name w:val="TOC Heading"/>
    <w:basedOn w:val="Kop1"/>
    <w:next w:val="Standaard"/>
    <w:uiPriority w:val="39"/>
    <w:unhideWhenUsed/>
    <w:qFormat/>
    <w:rsid w:val="00214AAF"/>
    <w:pPr>
      <w:suppressAutoHyphens w:val="0"/>
      <w:outlineLvl w:val="9"/>
    </w:pPr>
    <w:rPr>
      <w:rFonts w:asciiTheme="majorHAnsi" w:eastAsiaTheme="majorEastAsia" w:hAnsiTheme="majorHAnsi" w:cstheme="majorBidi"/>
      <w:color w:val="365F91" w:themeColor="accent1" w:themeShade="BF"/>
      <w:kern w:val="0"/>
      <w:lang w:val="nl-NL" w:eastAsia="nl-NL"/>
    </w:rPr>
  </w:style>
  <w:style w:type="paragraph" w:styleId="Inhopg2">
    <w:name w:val="toc 2"/>
    <w:basedOn w:val="Standaard"/>
    <w:next w:val="Standaard"/>
    <w:autoRedefine/>
    <w:uiPriority w:val="39"/>
    <w:unhideWhenUsed/>
    <w:rsid w:val="00214AAF"/>
    <w:pPr>
      <w:spacing w:after="0"/>
      <w:ind w:left="220"/>
    </w:pPr>
    <w:rPr>
      <w:rFonts w:asciiTheme="minorHAnsi" w:hAnsiTheme="minorHAnsi"/>
      <w:b/>
    </w:rPr>
  </w:style>
  <w:style w:type="paragraph" w:styleId="Geenafstand">
    <w:name w:val="No Spacing"/>
    <w:uiPriority w:val="1"/>
    <w:qFormat/>
    <w:rsid w:val="00A52BCE"/>
    <w:pPr>
      <w:suppressAutoHyphens/>
      <w:spacing w:after="0" w:line="240" w:lineRule="auto"/>
    </w:pPr>
    <w:rPr>
      <w:rFonts w:ascii="Calibri" w:eastAsia="WenQuanYi Micro Hei" w:hAnsi="Calibri" w:cs="Calibri"/>
      <w:kern w:val="1"/>
      <w:lang w:val="en-US"/>
    </w:rPr>
  </w:style>
  <w:style w:type="character" w:customStyle="1" w:styleId="apple-converted-space">
    <w:name w:val="apple-converted-space"/>
    <w:basedOn w:val="Standaardalinea-lettertype"/>
    <w:rsid w:val="00E81FA8"/>
  </w:style>
  <w:style w:type="table" w:styleId="Tabelraster">
    <w:name w:val="Table Grid"/>
    <w:basedOn w:val="Standaardtabel"/>
    <w:uiPriority w:val="39"/>
    <w:rsid w:val="00DA0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A92AE3"/>
    <w:pPr>
      <w:suppressAutoHyphens w:val="0"/>
      <w:spacing w:after="160" w:line="259" w:lineRule="auto"/>
      <w:ind w:left="720"/>
      <w:contextualSpacing/>
    </w:pPr>
    <w:rPr>
      <w:rFonts w:asciiTheme="minorHAnsi" w:eastAsiaTheme="minorHAnsi" w:hAnsiTheme="minorHAnsi" w:cstheme="minorBidi"/>
      <w:kern w:val="0"/>
      <w:lang w:val="en-GB"/>
    </w:rPr>
  </w:style>
  <w:style w:type="paragraph" w:styleId="Inhopg3">
    <w:name w:val="toc 3"/>
    <w:basedOn w:val="Standaard"/>
    <w:next w:val="Standaard"/>
    <w:autoRedefine/>
    <w:uiPriority w:val="39"/>
    <w:unhideWhenUsed/>
    <w:rsid w:val="00F67E58"/>
    <w:pPr>
      <w:spacing w:after="0"/>
      <w:ind w:left="440"/>
    </w:pPr>
    <w:rPr>
      <w:rFonts w:asciiTheme="minorHAnsi" w:hAnsiTheme="minorHAnsi"/>
    </w:rPr>
  </w:style>
  <w:style w:type="paragraph" w:styleId="Inhopg4">
    <w:name w:val="toc 4"/>
    <w:basedOn w:val="Standaard"/>
    <w:next w:val="Standaard"/>
    <w:autoRedefine/>
    <w:uiPriority w:val="39"/>
    <w:semiHidden/>
    <w:unhideWhenUsed/>
    <w:rsid w:val="00F67E58"/>
    <w:pPr>
      <w:spacing w:after="0"/>
      <w:ind w:left="660"/>
    </w:pPr>
    <w:rPr>
      <w:rFonts w:asciiTheme="minorHAnsi" w:hAnsiTheme="minorHAnsi"/>
      <w:sz w:val="20"/>
      <w:szCs w:val="20"/>
    </w:rPr>
  </w:style>
  <w:style w:type="paragraph" w:styleId="Inhopg5">
    <w:name w:val="toc 5"/>
    <w:basedOn w:val="Standaard"/>
    <w:next w:val="Standaard"/>
    <w:autoRedefine/>
    <w:uiPriority w:val="39"/>
    <w:semiHidden/>
    <w:unhideWhenUsed/>
    <w:rsid w:val="00F67E58"/>
    <w:pPr>
      <w:spacing w:after="0"/>
      <w:ind w:left="880"/>
    </w:pPr>
    <w:rPr>
      <w:rFonts w:asciiTheme="minorHAnsi" w:hAnsiTheme="minorHAnsi"/>
      <w:sz w:val="20"/>
      <w:szCs w:val="20"/>
    </w:rPr>
  </w:style>
  <w:style w:type="paragraph" w:styleId="Inhopg6">
    <w:name w:val="toc 6"/>
    <w:basedOn w:val="Standaard"/>
    <w:next w:val="Standaard"/>
    <w:autoRedefine/>
    <w:uiPriority w:val="39"/>
    <w:semiHidden/>
    <w:unhideWhenUsed/>
    <w:rsid w:val="00F67E58"/>
    <w:pPr>
      <w:spacing w:after="0"/>
      <w:ind w:left="1100"/>
    </w:pPr>
    <w:rPr>
      <w:rFonts w:asciiTheme="minorHAnsi" w:hAnsiTheme="minorHAnsi"/>
      <w:sz w:val="20"/>
      <w:szCs w:val="20"/>
    </w:rPr>
  </w:style>
  <w:style w:type="paragraph" w:styleId="Inhopg7">
    <w:name w:val="toc 7"/>
    <w:basedOn w:val="Standaard"/>
    <w:next w:val="Standaard"/>
    <w:autoRedefine/>
    <w:uiPriority w:val="39"/>
    <w:semiHidden/>
    <w:unhideWhenUsed/>
    <w:rsid w:val="00F67E58"/>
    <w:pPr>
      <w:spacing w:after="0"/>
      <w:ind w:left="1320"/>
    </w:pPr>
    <w:rPr>
      <w:rFonts w:asciiTheme="minorHAnsi" w:hAnsiTheme="minorHAnsi"/>
      <w:sz w:val="20"/>
      <w:szCs w:val="20"/>
    </w:rPr>
  </w:style>
  <w:style w:type="paragraph" w:styleId="Inhopg8">
    <w:name w:val="toc 8"/>
    <w:basedOn w:val="Standaard"/>
    <w:next w:val="Standaard"/>
    <w:autoRedefine/>
    <w:uiPriority w:val="39"/>
    <w:semiHidden/>
    <w:unhideWhenUsed/>
    <w:rsid w:val="00F67E58"/>
    <w:pPr>
      <w:spacing w:after="0"/>
      <w:ind w:left="1540"/>
    </w:pPr>
    <w:rPr>
      <w:rFonts w:asciiTheme="minorHAnsi" w:hAnsiTheme="minorHAnsi"/>
      <w:sz w:val="20"/>
      <w:szCs w:val="20"/>
    </w:rPr>
  </w:style>
  <w:style w:type="paragraph" w:styleId="Inhopg9">
    <w:name w:val="toc 9"/>
    <w:basedOn w:val="Standaard"/>
    <w:next w:val="Standaard"/>
    <w:autoRedefine/>
    <w:uiPriority w:val="39"/>
    <w:semiHidden/>
    <w:unhideWhenUsed/>
    <w:rsid w:val="00F67E58"/>
    <w:pPr>
      <w:spacing w:after="0"/>
      <w:ind w:left="1760"/>
    </w:pPr>
    <w:rPr>
      <w:rFonts w:asciiTheme="minorHAnsi" w:hAnsiTheme="minorHAnsi"/>
      <w:sz w:val="20"/>
      <w:szCs w:val="20"/>
    </w:rPr>
  </w:style>
  <w:style w:type="character" w:customStyle="1" w:styleId="Kop3Char">
    <w:name w:val="Kop 3 Char"/>
    <w:basedOn w:val="Standaardalinea-lettertype"/>
    <w:link w:val="Kop3"/>
    <w:uiPriority w:val="9"/>
    <w:rsid w:val="00000B1D"/>
    <w:rPr>
      <w:rFonts w:asciiTheme="majorHAnsi" w:eastAsiaTheme="majorEastAsia" w:hAnsiTheme="majorHAnsi" w:cstheme="majorBidi"/>
      <w:b/>
      <w:bCs/>
      <w:kern w:val="1"/>
      <w:lang w:val="en-US"/>
    </w:rPr>
  </w:style>
  <w:style w:type="character" w:customStyle="1" w:styleId="Kop4Char">
    <w:name w:val="Kop 4 Char"/>
    <w:basedOn w:val="Standaardalinea-lettertype"/>
    <w:link w:val="Kop4"/>
    <w:uiPriority w:val="9"/>
    <w:rsid w:val="00A21753"/>
    <w:rPr>
      <w:rFonts w:asciiTheme="majorHAnsi" w:eastAsiaTheme="majorEastAsia" w:hAnsiTheme="majorHAnsi" w:cstheme="majorBidi"/>
      <w:b/>
      <w:bCs/>
      <w:i/>
      <w:iCs/>
      <w:color w:val="4F81BD" w:themeColor="accent1"/>
      <w:kern w:val="1"/>
      <w:lang w:val="en-US"/>
    </w:rPr>
  </w:style>
  <w:style w:type="character" w:styleId="Intensievebenadrukking">
    <w:name w:val="Intense Emphasis"/>
    <w:basedOn w:val="Standaardalinea-lettertype"/>
    <w:uiPriority w:val="21"/>
    <w:qFormat/>
    <w:rsid w:val="00D034BF"/>
    <w:rPr>
      <w:b/>
      <w:bCs/>
      <w:i/>
      <w:iCs/>
      <w:color w:val="4F81BD" w:themeColor="accent1"/>
    </w:rPr>
  </w:style>
  <w:style w:type="character" w:customStyle="1" w:styleId="Kop5Char">
    <w:name w:val="Kop 5 Char"/>
    <w:basedOn w:val="Standaardalinea-lettertype"/>
    <w:link w:val="Kop5"/>
    <w:uiPriority w:val="9"/>
    <w:rsid w:val="00C3523C"/>
    <w:rPr>
      <w:rFonts w:asciiTheme="majorHAnsi" w:eastAsiaTheme="majorEastAsia" w:hAnsiTheme="majorHAnsi" w:cstheme="majorBidi"/>
      <w:color w:val="365F91" w:themeColor="accent1" w:themeShade="BF"/>
      <w:kern w:val="1"/>
      <w:lang w:val="en-US"/>
    </w:rPr>
  </w:style>
  <w:style w:type="character" w:styleId="Verwijzingopmerking">
    <w:name w:val="annotation reference"/>
    <w:basedOn w:val="Standaardalinea-lettertype"/>
    <w:uiPriority w:val="99"/>
    <w:semiHidden/>
    <w:unhideWhenUsed/>
    <w:rsid w:val="00A502DF"/>
    <w:rPr>
      <w:sz w:val="16"/>
      <w:szCs w:val="16"/>
    </w:rPr>
  </w:style>
  <w:style w:type="paragraph" w:styleId="Tekstopmerking">
    <w:name w:val="annotation text"/>
    <w:basedOn w:val="Standaard"/>
    <w:link w:val="TekstopmerkingChar"/>
    <w:uiPriority w:val="99"/>
    <w:semiHidden/>
    <w:unhideWhenUsed/>
    <w:rsid w:val="00A502D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502DF"/>
    <w:rPr>
      <w:rFonts w:ascii="Calibri" w:eastAsia="WenQuanYi Micro Hei" w:hAnsi="Calibri" w:cs="Calibri"/>
      <w:kern w:val="1"/>
      <w:sz w:val="20"/>
      <w:szCs w:val="20"/>
      <w:lang w:val="en-US"/>
    </w:rPr>
  </w:style>
  <w:style w:type="paragraph" w:styleId="Onderwerpvanopmerking">
    <w:name w:val="annotation subject"/>
    <w:basedOn w:val="Tekstopmerking"/>
    <w:next w:val="Tekstopmerking"/>
    <w:link w:val="OnderwerpvanopmerkingChar"/>
    <w:uiPriority w:val="99"/>
    <w:semiHidden/>
    <w:unhideWhenUsed/>
    <w:rsid w:val="00A502DF"/>
    <w:rPr>
      <w:b/>
      <w:bCs/>
    </w:rPr>
  </w:style>
  <w:style w:type="character" w:customStyle="1" w:styleId="OnderwerpvanopmerkingChar">
    <w:name w:val="Onderwerp van opmerking Char"/>
    <w:basedOn w:val="TekstopmerkingChar"/>
    <w:link w:val="Onderwerpvanopmerking"/>
    <w:uiPriority w:val="99"/>
    <w:semiHidden/>
    <w:rsid w:val="00A502DF"/>
    <w:rPr>
      <w:rFonts w:ascii="Calibri" w:eastAsia="WenQuanYi Micro Hei" w:hAnsi="Calibri" w:cs="Calibri"/>
      <w:b/>
      <w:bCs/>
      <w:kern w:val="1"/>
      <w:sz w:val="20"/>
      <w:szCs w:val="20"/>
      <w:lang w:val="en-US"/>
    </w:rPr>
  </w:style>
  <w:style w:type="character" w:styleId="Nadruk">
    <w:name w:val="Emphasis"/>
    <w:basedOn w:val="Standaardalinea-lettertype"/>
    <w:uiPriority w:val="20"/>
    <w:qFormat/>
    <w:rsid w:val="00716BB6"/>
    <w:rPr>
      <w:i/>
      <w:iCs/>
    </w:rPr>
  </w:style>
  <w:style w:type="character" w:styleId="GevolgdeHyperlink">
    <w:name w:val="FollowedHyperlink"/>
    <w:basedOn w:val="Standaardalinea-lettertype"/>
    <w:uiPriority w:val="99"/>
    <w:semiHidden/>
    <w:unhideWhenUsed/>
    <w:rsid w:val="00716BB6"/>
    <w:rPr>
      <w:color w:val="800080" w:themeColor="followedHyperlink"/>
      <w:u w:val="single"/>
    </w:rPr>
  </w:style>
  <w:style w:type="paragraph" w:styleId="Titel">
    <w:name w:val="Title"/>
    <w:basedOn w:val="Standaard"/>
    <w:next w:val="Standaard"/>
    <w:link w:val="TitelChar"/>
    <w:uiPriority w:val="10"/>
    <w:qFormat/>
    <w:rsid w:val="00814498"/>
    <w:pPr>
      <w:suppressAutoHyphens w:val="0"/>
      <w:spacing w:after="0" w:line="240" w:lineRule="auto"/>
      <w:contextualSpacing/>
    </w:pPr>
    <w:rPr>
      <w:rFonts w:asciiTheme="majorHAnsi" w:eastAsiaTheme="majorEastAsia" w:hAnsiTheme="majorHAnsi" w:cstheme="majorBidi"/>
      <w:spacing w:val="-10"/>
      <w:kern w:val="28"/>
      <w:sz w:val="56"/>
      <w:szCs w:val="56"/>
      <w:lang w:val="nl-NL"/>
    </w:rPr>
  </w:style>
  <w:style w:type="character" w:customStyle="1" w:styleId="TitelChar">
    <w:name w:val="Titel Char"/>
    <w:basedOn w:val="Standaardalinea-lettertype"/>
    <w:link w:val="Titel"/>
    <w:uiPriority w:val="10"/>
    <w:rsid w:val="0081449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834380">
      <w:bodyDiv w:val="1"/>
      <w:marLeft w:val="0"/>
      <w:marRight w:val="0"/>
      <w:marTop w:val="0"/>
      <w:marBottom w:val="0"/>
      <w:divBdr>
        <w:top w:val="none" w:sz="0" w:space="0" w:color="auto"/>
        <w:left w:val="none" w:sz="0" w:space="0" w:color="auto"/>
        <w:bottom w:val="none" w:sz="0" w:space="0" w:color="auto"/>
        <w:right w:val="none" w:sz="0" w:space="0" w:color="auto"/>
      </w:divBdr>
    </w:div>
    <w:div w:id="1730690157">
      <w:bodyDiv w:val="1"/>
      <w:marLeft w:val="0"/>
      <w:marRight w:val="0"/>
      <w:marTop w:val="0"/>
      <w:marBottom w:val="0"/>
      <w:divBdr>
        <w:top w:val="none" w:sz="0" w:space="0" w:color="auto"/>
        <w:left w:val="none" w:sz="0" w:space="0" w:color="auto"/>
        <w:bottom w:val="none" w:sz="0" w:space="0" w:color="auto"/>
        <w:right w:val="none" w:sz="0" w:space="0" w:color="auto"/>
      </w:divBdr>
    </w:div>
    <w:div w:id="2069380014">
      <w:bodyDiv w:val="1"/>
      <w:marLeft w:val="0"/>
      <w:marRight w:val="0"/>
      <w:marTop w:val="0"/>
      <w:marBottom w:val="0"/>
      <w:divBdr>
        <w:top w:val="none" w:sz="0" w:space="0" w:color="auto"/>
        <w:left w:val="none" w:sz="0" w:space="0" w:color="auto"/>
        <w:bottom w:val="none" w:sz="0" w:space="0" w:color="auto"/>
        <w:right w:val="none" w:sz="0" w:space="0" w:color="auto"/>
      </w:divBdr>
    </w:div>
    <w:div w:id="209828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playlist?list=PL0249162D5D6FA5D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SFML/SFML/wiki/Source:-AnimatedSprit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992BBD-864A-4738-AE19-6983BB824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16</Pages>
  <Words>3633</Words>
  <Characters>20714</Characters>
  <Application>Microsoft Office Word</Application>
  <DocSecurity>0</DocSecurity>
  <Lines>172</Lines>
  <Paragraphs>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Aydin Biber; Jessy Visch</dc:creator>
  <cp:lastModifiedBy>Aydin Biber</cp:lastModifiedBy>
  <cp:revision>803</cp:revision>
  <dcterms:created xsi:type="dcterms:W3CDTF">2015-04-08T09:39:00Z</dcterms:created>
  <dcterms:modified xsi:type="dcterms:W3CDTF">2015-11-09T19:24:00Z</dcterms:modified>
</cp:coreProperties>
</file>